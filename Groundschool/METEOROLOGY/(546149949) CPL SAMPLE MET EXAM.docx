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BCD" w:rsidRDefault="00EE5717">
      <w:pPr>
        <w:spacing w:before="22"/>
        <w:ind w:left="1516"/>
        <w:rPr>
          <w:rFonts w:ascii="Arial Black" w:eastAsia="Arial Black" w:hAnsi="Arial Black" w:cs="Arial Black"/>
          <w:sz w:val="24"/>
          <w:szCs w:val="24"/>
        </w:rPr>
      </w:pPr>
      <w:r>
        <w:rPr>
          <w:rFonts w:ascii="Arial Black" w:eastAsia="Arial Black" w:hAnsi="Arial Black" w:cs="Arial Black"/>
          <w:sz w:val="24"/>
          <w:szCs w:val="24"/>
        </w:rPr>
        <w:t>COMMERCIAL METEOROLGY SAMPLE EXAM</w:t>
      </w:r>
    </w:p>
    <w:p w:rsidR="00EE1BCD" w:rsidRDefault="00EE1BCD">
      <w:pPr>
        <w:spacing w:before="5" w:line="140" w:lineRule="exact"/>
        <w:rPr>
          <w:sz w:val="14"/>
          <w:szCs w:val="14"/>
        </w:rPr>
      </w:pPr>
    </w:p>
    <w:p w:rsidR="00EE1BCD" w:rsidRDefault="00EE1BCD">
      <w:pPr>
        <w:spacing w:line="200" w:lineRule="exact"/>
      </w:pPr>
    </w:p>
    <w:p w:rsidR="00EE1BCD" w:rsidRDefault="00EE1BCD">
      <w:pPr>
        <w:spacing w:line="200" w:lineRule="exact"/>
      </w:pPr>
    </w:p>
    <w:p w:rsidR="00EE1BCD" w:rsidRDefault="00EE5717">
      <w:pPr>
        <w:ind w:left="103" w:right="75"/>
        <w:jc w:val="both"/>
        <w:rPr>
          <w:rFonts w:ascii="Arial" w:eastAsia="Arial" w:hAnsi="Arial" w:cs="Arial"/>
          <w:sz w:val="24"/>
          <w:szCs w:val="24"/>
        </w:rPr>
      </w:pPr>
      <w:r>
        <w:rPr>
          <w:rFonts w:ascii="Arial" w:eastAsia="Arial" w:hAnsi="Arial" w:cs="Arial"/>
          <w:sz w:val="24"/>
          <w:szCs w:val="24"/>
        </w:rPr>
        <w:t>You planned a flight in a Cessna 172 from Halifax/Stanfield International Airport (CYHZ) to St. John’s International Airport (CYYT), with an intermediate stop at Charlottetown (CYYG). The following information is given:</w:t>
      </w:r>
    </w:p>
    <w:p w:rsidR="00EE1BCD" w:rsidRDefault="00EE1BCD">
      <w:pPr>
        <w:spacing w:line="160" w:lineRule="exact"/>
        <w:rPr>
          <w:sz w:val="16"/>
          <w:szCs w:val="16"/>
        </w:rPr>
      </w:pPr>
    </w:p>
    <w:p w:rsidR="00EE1BCD" w:rsidRDefault="00EE1BCD">
      <w:pPr>
        <w:spacing w:line="200" w:lineRule="exact"/>
      </w:pPr>
    </w:p>
    <w:p w:rsidR="00EE1BCD" w:rsidRDefault="00EE1BCD">
      <w:pPr>
        <w:spacing w:line="200" w:lineRule="exact"/>
      </w:pPr>
    </w:p>
    <w:p w:rsidR="00EE1BCD" w:rsidRDefault="00EE5717">
      <w:pPr>
        <w:tabs>
          <w:tab w:val="left" w:pos="1180"/>
        </w:tabs>
        <w:spacing w:line="260" w:lineRule="exact"/>
        <w:ind w:left="1183" w:right="75"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 xml:space="preserve">all </w:t>
      </w:r>
      <w:r>
        <w:rPr>
          <w:rFonts w:ascii="Arial" w:eastAsia="Arial" w:hAnsi="Arial" w:cs="Arial"/>
          <w:spacing w:val="21"/>
          <w:sz w:val="24"/>
          <w:szCs w:val="24"/>
        </w:rPr>
        <w:t xml:space="preserve"> </w:t>
      </w:r>
      <w:r>
        <w:rPr>
          <w:rFonts w:ascii="Arial" w:eastAsia="Arial" w:hAnsi="Arial" w:cs="Arial"/>
          <w:sz w:val="24"/>
          <w:szCs w:val="24"/>
        </w:rPr>
        <w:t xml:space="preserve">relevant </w:t>
      </w:r>
      <w:r>
        <w:rPr>
          <w:rFonts w:ascii="Arial" w:eastAsia="Arial" w:hAnsi="Arial" w:cs="Arial"/>
          <w:spacing w:val="21"/>
          <w:sz w:val="24"/>
          <w:szCs w:val="24"/>
        </w:rPr>
        <w:t xml:space="preserve"> </w:t>
      </w:r>
      <w:r>
        <w:rPr>
          <w:rFonts w:ascii="Arial" w:eastAsia="Arial" w:hAnsi="Arial" w:cs="Arial"/>
          <w:sz w:val="24"/>
          <w:szCs w:val="24"/>
        </w:rPr>
        <w:t xml:space="preserve">weather </w:t>
      </w:r>
      <w:r>
        <w:rPr>
          <w:rFonts w:ascii="Arial" w:eastAsia="Arial" w:hAnsi="Arial" w:cs="Arial"/>
          <w:spacing w:val="21"/>
          <w:sz w:val="24"/>
          <w:szCs w:val="24"/>
        </w:rPr>
        <w:t xml:space="preserve"> </w:t>
      </w:r>
      <w:r>
        <w:rPr>
          <w:rFonts w:ascii="Arial" w:eastAsia="Arial" w:hAnsi="Arial" w:cs="Arial"/>
          <w:sz w:val="24"/>
          <w:szCs w:val="24"/>
        </w:rPr>
        <w:t xml:space="preserve">and </w:t>
      </w:r>
      <w:r>
        <w:rPr>
          <w:rFonts w:ascii="Arial" w:eastAsia="Arial" w:hAnsi="Arial" w:cs="Arial"/>
          <w:spacing w:val="21"/>
          <w:sz w:val="24"/>
          <w:szCs w:val="24"/>
        </w:rPr>
        <w:t xml:space="preserve"> </w:t>
      </w:r>
      <w:r>
        <w:rPr>
          <w:rFonts w:ascii="Arial" w:eastAsia="Arial" w:hAnsi="Arial" w:cs="Arial"/>
          <w:sz w:val="24"/>
          <w:szCs w:val="24"/>
        </w:rPr>
        <w:t xml:space="preserve">other </w:t>
      </w:r>
      <w:r>
        <w:rPr>
          <w:rFonts w:ascii="Arial" w:eastAsia="Arial" w:hAnsi="Arial" w:cs="Arial"/>
          <w:spacing w:val="21"/>
          <w:sz w:val="24"/>
          <w:szCs w:val="24"/>
        </w:rPr>
        <w:t xml:space="preserve"> </w:t>
      </w:r>
      <w:r>
        <w:rPr>
          <w:rFonts w:ascii="Arial" w:eastAsia="Arial" w:hAnsi="Arial" w:cs="Arial"/>
          <w:sz w:val="24"/>
          <w:szCs w:val="24"/>
        </w:rPr>
        <w:t xml:space="preserve">information </w:t>
      </w:r>
      <w:r>
        <w:rPr>
          <w:rFonts w:ascii="Arial" w:eastAsia="Arial" w:hAnsi="Arial" w:cs="Arial"/>
          <w:spacing w:val="21"/>
          <w:sz w:val="24"/>
          <w:szCs w:val="24"/>
        </w:rPr>
        <w:t xml:space="preserve"> </w:t>
      </w:r>
      <w:r>
        <w:rPr>
          <w:rFonts w:ascii="Arial" w:eastAsia="Arial" w:hAnsi="Arial" w:cs="Arial"/>
          <w:sz w:val="24"/>
          <w:szCs w:val="24"/>
        </w:rPr>
        <w:t xml:space="preserve">required </w:t>
      </w:r>
      <w:r>
        <w:rPr>
          <w:rFonts w:ascii="Arial" w:eastAsia="Arial" w:hAnsi="Arial" w:cs="Arial"/>
          <w:spacing w:val="21"/>
          <w:sz w:val="24"/>
          <w:szCs w:val="24"/>
        </w:rPr>
        <w:t xml:space="preserve"> </w:t>
      </w:r>
      <w:r>
        <w:rPr>
          <w:rFonts w:ascii="Arial" w:eastAsia="Arial" w:hAnsi="Arial" w:cs="Arial"/>
          <w:sz w:val="24"/>
          <w:szCs w:val="24"/>
        </w:rPr>
        <w:t xml:space="preserve">to </w:t>
      </w:r>
      <w:r>
        <w:rPr>
          <w:rFonts w:ascii="Arial" w:eastAsia="Arial" w:hAnsi="Arial" w:cs="Arial"/>
          <w:spacing w:val="21"/>
          <w:sz w:val="24"/>
          <w:szCs w:val="24"/>
        </w:rPr>
        <w:t xml:space="preserve"> </w:t>
      </w:r>
      <w:r>
        <w:rPr>
          <w:rFonts w:ascii="Arial" w:eastAsia="Arial" w:hAnsi="Arial" w:cs="Arial"/>
          <w:sz w:val="24"/>
          <w:szCs w:val="24"/>
        </w:rPr>
        <w:t xml:space="preserve">answer </w:t>
      </w:r>
      <w:r>
        <w:rPr>
          <w:rFonts w:ascii="Arial" w:eastAsia="Arial" w:hAnsi="Arial" w:cs="Arial"/>
          <w:spacing w:val="21"/>
          <w:sz w:val="24"/>
          <w:szCs w:val="24"/>
        </w:rPr>
        <w:t xml:space="preserve"> </w:t>
      </w:r>
      <w:r>
        <w:rPr>
          <w:rFonts w:ascii="Arial" w:eastAsia="Arial" w:hAnsi="Arial" w:cs="Arial"/>
          <w:sz w:val="24"/>
          <w:szCs w:val="24"/>
        </w:rPr>
        <w:t>all questions, contained in either figures or text</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assumed departure time is 1900Z from CYHZ</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assumed</w:t>
      </w:r>
      <w:r>
        <w:rPr>
          <w:rFonts w:ascii="Arial" w:eastAsia="Arial" w:hAnsi="Arial" w:cs="Arial"/>
          <w:spacing w:val="31"/>
          <w:sz w:val="24"/>
          <w:szCs w:val="24"/>
        </w:rPr>
        <w:t xml:space="preserve"> </w:t>
      </w:r>
      <w:r>
        <w:rPr>
          <w:rFonts w:ascii="Arial" w:eastAsia="Arial" w:hAnsi="Arial" w:cs="Arial"/>
          <w:sz w:val="24"/>
          <w:szCs w:val="24"/>
        </w:rPr>
        <w:t>arrival</w:t>
      </w:r>
      <w:r>
        <w:rPr>
          <w:rFonts w:ascii="Arial" w:eastAsia="Arial" w:hAnsi="Arial" w:cs="Arial"/>
          <w:spacing w:val="31"/>
          <w:sz w:val="24"/>
          <w:szCs w:val="24"/>
        </w:rPr>
        <w:t xml:space="preserve"> </w:t>
      </w:r>
      <w:r>
        <w:rPr>
          <w:rFonts w:ascii="Arial" w:eastAsia="Arial" w:hAnsi="Arial" w:cs="Arial"/>
          <w:sz w:val="24"/>
          <w:szCs w:val="24"/>
        </w:rPr>
        <w:t>time</w:t>
      </w:r>
      <w:r>
        <w:rPr>
          <w:rFonts w:ascii="Arial" w:eastAsia="Arial" w:hAnsi="Arial" w:cs="Arial"/>
          <w:spacing w:val="31"/>
          <w:sz w:val="24"/>
          <w:szCs w:val="24"/>
        </w:rPr>
        <w:t xml:space="preserve"> </w:t>
      </w:r>
      <w:r>
        <w:rPr>
          <w:rFonts w:ascii="Arial" w:eastAsia="Arial" w:hAnsi="Arial" w:cs="Arial"/>
          <w:sz w:val="24"/>
          <w:szCs w:val="24"/>
        </w:rPr>
        <w:t>into</w:t>
      </w:r>
      <w:r>
        <w:rPr>
          <w:rFonts w:ascii="Arial" w:eastAsia="Arial" w:hAnsi="Arial" w:cs="Arial"/>
          <w:spacing w:val="31"/>
          <w:sz w:val="24"/>
          <w:szCs w:val="24"/>
        </w:rPr>
        <w:t xml:space="preserve"> </w:t>
      </w:r>
      <w:r>
        <w:rPr>
          <w:rFonts w:ascii="Arial" w:eastAsia="Arial" w:hAnsi="Arial" w:cs="Arial"/>
          <w:sz w:val="24"/>
          <w:szCs w:val="24"/>
        </w:rPr>
        <w:t>CYYG</w:t>
      </w:r>
      <w:r>
        <w:rPr>
          <w:rFonts w:ascii="Arial" w:eastAsia="Arial" w:hAnsi="Arial" w:cs="Arial"/>
          <w:spacing w:val="31"/>
          <w:sz w:val="24"/>
          <w:szCs w:val="24"/>
        </w:rPr>
        <w:t xml:space="preserve"> </w:t>
      </w:r>
      <w:r>
        <w:rPr>
          <w:rFonts w:ascii="Arial" w:eastAsia="Arial" w:hAnsi="Arial" w:cs="Arial"/>
          <w:sz w:val="24"/>
          <w:szCs w:val="24"/>
        </w:rPr>
        <w:t>is</w:t>
      </w:r>
      <w:r>
        <w:rPr>
          <w:rFonts w:ascii="Arial" w:eastAsia="Arial" w:hAnsi="Arial" w:cs="Arial"/>
          <w:spacing w:val="31"/>
          <w:sz w:val="24"/>
          <w:szCs w:val="24"/>
        </w:rPr>
        <w:t xml:space="preserve"> </w:t>
      </w:r>
      <w:r>
        <w:rPr>
          <w:rFonts w:ascii="Arial" w:eastAsia="Arial" w:hAnsi="Arial" w:cs="Arial"/>
          <w:sz w:val="24"/>
          <w:szCs w:val="24"/>
        </w:rPr>
        <w:t>1600</w:t>
      </w:r>
      <w:r>
        <w:rPr>
          <w:rFonts w:ascii="Arial" w:eastAsia="Arial" w:hAnsi="Arial" w:cs="Arial"/>
          <w:spacing w:val="31"/>
          <w:sz w:val="24"/>
          <w:szCs w:val="24"/>
        </w:rPr>
        <w:t xml:space="preserve"> </w:t>
      </w:r>
      <w:r>
        <w:rPr>
          <w:rFonts w:ascii="Arial" w:eastAsia="Arial" w:hAnsi="Arial" w:cs="Arial"/>
          <w:sz w:val="24"/>
          <w:szCs w:val="24"/>
        </w:rPr>
        <w:t>local,</w:t>
      </w:r>
      <w:r>
        <w:rPr>
          <w:rFonts w:ascii="Arial" w:eastAsia="Arial" w:hAnsi="Arial" w:cs="Arial"/>
          <w:spacing w:val="31"/>
          <w:sz w:val="24"/>
          <w:szCs w:val="24"/>
        </w:rPr>
        <w:t xml:space="preserve"> </w:t>
      </w:r>
      <w:r>
        <w:rPr>
          <w:rFonts w:ascii="Arial" w:eastAsia="Arial" w:hAnsi="Arial" w:cs="Arial"/>
          <w:sz w:val="24"/>
          <w:szCs w:val="24"/>
        </w:rPr>
        <w:t>with</w:t>
      </w:r>
      <w:r>
        <w:rPr>
          <w:rFonts w:ascii="Arial" w:eastAsia="Arial" w:hAnsi="Arial" w:cs="Arial"/>
          <w:spacing w:val="31"/>
          <w:sz w:val="24"/>
          <w:szCs w:val="24"/>
        </w:rPr>
        <w:t xml:space="preserve"> </w:t>
      </w:r>
      <w:r>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z w:val="24"/>
          <w:szCs w:val="24"/>
        </w:rPr>
        <w:t>departure</w:t>
      </w:r>
      <w:r>
        <w:rPr>
          <w:rFonts w:ascii="Arial" w:eastAsia="Arial" w:hAnsi="Arial" w:cs="Arial"/>
          <w:spacing w:val="31"/>
          <w:sz w:val="24"/>
          <w:szCs w:val="24"/>
        </w:rPr>
        <w:t xml:space="preserve"> </w:t>
      </w:r>
      <w:r>
        <w:rPr>
          <w:rFonts w:ascii="Arial" w:eastAsia="Arial" w:hAnsi="Arial" w:cs="Arial"/>
          <w:sz w:val="24"/>
          <w:szCs w:val="24"/>
        </w:rPr>
        <w:t>from</w:t>
      </w:r>
    </w:p>
    <w:p w:rsidR="00EE1BCD" w:rsidRDefault="00EE5717">
      <w:pPr>
        <w:spacing w:before="2"/>
        <w:ind w:left="1145" w:right="5118"/>
        <w:jc w:val="center"/>
        <w:rPr>
          <w:rFonts w:ascii="Arial" w:eastAsia="Arial" w:hAnsi="Arial" w:cs="Arial"/>
          <w:sz w:val="24"/>
          <w:szCs w:val="24"/>
        </w:rPr>
      </w:pPr>
      <w:r>
        <w:rPr>
          <w:rFonts w:ascii="Arial" w:eastAsia="Arial" w:hAnsi="Arial" w:cs="Arial"/>
          <w:sz w:val="24"/>
          <w:szCs w:val="24"/>
        </w:rPr>
        <w:t>CYYG ten minutes later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assumed arrival into CYYT is estimated at 2330Z</w:t>
      </w:r>
    </w:p>
    <w:p w:rsidR="00EE1BCD" w:rsidRDefault="00EE5717">
      <w:pPr>
        <w:tabs>
          <w:tab w:val="left" w:pos="1180"/>
        </w:tabs>
        <w:spacing w:before="3"/>
        <w:ind w:left="1183" w:right="75"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gramStart"/>
      <w:r>
        <w:rPr>
          <w:rFonts w:ascii="Arial" w:eastAsia="Arial" w:hAnsi="Arial" w:cs="Arial"/>
          <w:sz w:val="24"/>
          <w:szCs w:val="24"/>
        </w:rPr>
        <w:t>times</w:t>
      </w:r>
      <w:proofErr w:type="gramEnd"/>
      <w:r>
        <w:rPr>
          <w:rFonts w:ascii="Arial" w:eastAsia="Arial" w:hAnsi="Arial" w:cs="Arial"/>
          <w:spacing w:val="1"/>
          <w:sz w:val="24"/>
          <w:szCs w:val="24"/>
        </w:rPr>
        <w:t xml:space="preserve"> </w:t>
      </w:r>
      <w:r>
        <w:rPr>
          <w:rFonts w:ascii="Arial" w:eastAsia="Arial" w:hAnsi="Arial" w:cs="Arial"/>
          <w:sz w:val="24"/>
          <w:szCs w:val="24"/>
        </w:rPr>
        <w:t>are</w:t>
      </w:r>
      <w:r>
        <w:rPr>
          <w:rFonts w:ascii="Arial" w:eastAsia="Arial" w:hAnsi="Arial" w:cs="Arial"/>
          <w:spacing w:val="1"/>
          <w:sz w:val="24"/>
          <w:szCs w:val="24"/>
        </w:rPr>
        <w:t xml:space="preserve"> </w:t>
      </w:r>
      <w:r>
        <w:rPr>
          <w:rFonts w:ascii="Arial" w:eastAsia="Arial" w:hAnsi="Arial" w:cs="Arial"/>
          <w:sz w:val="24"/>
          <w:szCs w:val="24"/>
        </w:rPr>
        <w:t>assumed</w:t>
      </w:r>
      <w:r>
        <w:rPr>
          <w:rFonts w:ascii="Arial" w:eastAsia="Arial" w:hAnsi="Arial" w:cs="Arial"/>
          <w:spacing w:val="1"/>
          <w:sz w:val="24"/>
          <w:szCs w:val="24"/>
        </w:rPr>
        <w:t xml:space="preserve"> </w:t>
      </w:r>
      <w:r>
        <w:rPr>
          <w:rFonts w:ascii="Arial" w:eastAsia="Arial" w:hAnsi="Arial" w:cs="Arial"/>
          <w:sz w:val="24"/>
          <w:szCs w:val="24"/>
        </w:rPr>
        <w:t>as</w:t>
      </w:r>
      <w:r>
        <w:rPr>
          <w:rFonts w:ascii="Arial" w:eastAsia="Arial" w:hAnsi="Arial" w:cs="Arial"/>
          <w:spacing w:val="1"/>
          <w:sz w:val="24"/>
          <w:szCs w:val="24"/>
        </w:rPr>
        <w:t xml:space="preserve"> </w:t>
      </w:r>
      <w:r>
        <w:rPr>
          <w:rFonts w:ascii="Arial" w:eastAsia="Arial" w:hAnsi="Arial" w:cs="Arial"/>
          <w:sz w:val="24"/>
          <w:szCs w:val="24"/>
        </w:rPr>
        <w:t>this</w:t>
      </w:r>
      <w:r>
        <w:rPr>
          <w:rFonts w:ascii="Arial" w:eastAsia="Arial" w:hAnsi="Arial" w:cs="Arial"/>
          <w:spacing w:val="1"/>
          <w:sz w:val="24"/>
          <w:szCs w:val="24"/>
        </w:rPr>
        <w:t xml:space="preserve"> </w:t>
      </w:r>
      <w:r>
        <w:rPr>
          <w:rFonts w:ascii="Arial" w:eastAsia="Arial" w:hAnsi="Arial" w:cs="Arial"/>
          <w:sz w:val="24"/>
          <w:szCs w:val="24"/>
        </w:rPr>
        <w:t>flight</w:t>
      </w:r>
      <w:r>
        <w:rPr>
          <w:rFonts w:ascii="Arial" w:eastAsia="Arial" w:hAnsi="Arial" w:cs="Arial"/>
          <w:spacing w:val="1"/>
          <w:sz w:val="24"/>
          <w:szCs w:val="24"/>
        </w:rPr>
        <w:t xml:space="preserve"> </w:t>
      </w:r>
      <w:r>
        <w:rPr>
          <w:rFonts w:ascii="Arial" w:eastAsia="Arial" w:hAnsi="Arial" w:cs="Arial"/>
          <w:sz w:val="24"/>
          <w:szCs w:val="24"/>
        </w:rPr>
        <w:t>would</w:t>
      </w:r>
      <w:r>
        <w:rPr>
          <w:rFonts w:ascii="Arial" w:eastAsia="Arial" w:hAnsi="Arial" w:cs="Arial"/>
          <w:spacing w:val="1"/>
          <w:sz w:val="24"/>
          <w:szCs w:val="24"/>
        </w:rPr>
        <w:t xml:space="preserve"> </w:t>
      </w:r>
      <w:r>
        <w:rPr>
          <w:rFonts w:ascii="Arial" w:eastAsia="Arial" w:hAnsi="Arial" w:cs="Arial"/>
          <w:sz w:val="24"/>
          <w:szCs w:val="24"/>
        </w:rPr>
        <w:t>not</w:t>
      </w:r>
      <w:r>
        <w:rPr>
          <w:rFonts w:ascii="Arial" w:eastAsia="Arial" w:hAnsi="Arial" w:cs="Arial"/>
          <w:spacing w:val="1"/>
          <w:sz w:val="24"/>
          <w:szCs w:val="24"/>
        </w:rPr>
        <w:t xml:space="preserve"> </w:t>
      </w:r>
      <w:r>
        <w:rPr>
          <w:rFonts w:ascii="Arial" w:eastAsia="Arial" w:hAnsi="Arial" w:cs="Arial"/>
          <w:sz w:val="24"/>
          <w:szCs w:val="24"/>
        </w:rPr>
        <w:t>be</w:t>
      </w:r>
      <w:r>
        <w:rPr>
          <w:rFonts w:ascii="Arial" w:eastAsia="Arial" w:hAnsi="Arial" w:cs="Arial"/>
          <w:spacing w:val="1"/>
          <w:sz w:val="24"/>
          <w:szCs w:val="24"/>
        </w:rPr>
        <w:t xml:space="preserve"> </w:t>
      </w:r>
      <w:r>
        <w:rPr>
          <w:rFonts w:ascii="Arial" w:eastAsia="Arial" w:hAnsi="Arial" w:cs="Arial"/>
          <w:sz w:val="24"/>
          <w:szCs w:val="24"/>
        </w:rPr>
        <w:t>undertaken</w:t>
      </w:r>
      <w:r>
        <w:rPr>
          <w:rFonts w:ascii="Arial" w:eastAsia="Arial" w:hAnsi="Arial" w:cs="Arial"/>
          <w:spacing w:val="1"/>
          <w:sz w:val="24"/>
          <w:szCs w:val="24"/>
        </w:rPr>
        <w:t xml:space="preserve"> </w:t>
      </w:r>
      <w:r>
        <w:rPr>
          <w:rFonts w:ascii="Arial" w:eastAsia="Arial" w:hAnsi="Arial" w:cs="Arial"/>
          <w:sz w:val="24"/>
          <w:szCs w:val="24"/>
        </w:rPr>
        <w:t>in</w:t>
      </w:r>
      <w:r>
        <w:rPr>
          <w:rFonts w:ascii="Arial" w:eastAsia="Arial" w:hAnsi="Arial" w:cs="Arial"/>
          <w:spacing w:val="1"/>
          <w:sz w:val="24"/>
          <w:szCs w:val="24"/>
        </w:rPr>
        <w:t xml:space="preserve"> </w:t>
      </w:r>
      <w:r>
        <w:rPr>
          <w:rFonts w:ascii="Arial" w:eastAsia="Arial" w:hAnsi="Arial" w:cs="Arial"/>
          <w:sz w:val="24"/>
          <w:szCs w:val="24"/>
        </w:rPr>
        <w:t>reality</w:t>
      </w:r>
      <w:r>
        <w:rPr>
          <w:rFonts w:ascii="Arial" w:eastAsia="Arial" w:hAnsi="Arial" w:cs="Arial"/>
          <w:spacing w:val="1"/>
          <w:sz w:val="24"/>
          <w:szCs w:val="24"/>
        </w:rPr>
        <w:t xml:space="preserve"> </w:t>
      </w:r>
      <w:r>
        <w:rPr>
          <w:rFonts w:ascii="Arial" w:eastAsia="Arial" w:hAnsi="Arial" w:cs="Arial"/>
          <w:sz w:val="24"/>
          <w:szCs w:val="24"/>
        </w:rPr>
        <w:t>(you should be able to point out multiple reasons why!), but for the purposes of</w:t>
      </w:r>
      <w:r>
        <w:rPr>
          <w:rFonts w:ascii="Arial" w:eastAsia="Arial" w:hAnsi="Arial" w:cs="Arial"/>
          <w:spacing w:val="47"/>
          <w:sz w:val="24"/>
          <w:szCs w:val="24"/>
        </w:rPr>
        <w:t xml:space="preserve"> </w:t>
      </w:r>
      <w:r>
        <w:rPr>
          <w:rFonts w:ascii="Arial" w:eastAsia="Arial" w:hAnsi="Arial" w:cs="Arial"/>
          <w:sz w:val="24"/>
          <w:szCs w:val="24"/>
        </w:rPr>
        <w:t>this</w:t>
      </w:r>
      <w:r>
        <w:rPr>
          <w:rFonts w:ascii="Arial" w:eastAsia="Arial" w:hAnsi="Arial" w:cs="Arial"/>
          <w:spacing w:val="47"/>
          <w:sz w:val="24"/>
          <w:szCs w:val="24"/>
        </w:rPr>
        <w:t xml:space="preserve"> </w:t>
      </w:r>
      <w:r>
        <w:rPr>
          <w:rFonts w:ascii="Arial" w:eastAsia="Arial" w:hAnsi="Arial" w:cs="Arial"/>
          <w:sz w:val="24"/>
          <w:szCs w:val="24"/>
        </w:rPr>
        <w:t>exercise</w:t>
      </w:r>
      <w:r>
        <w:rPr>
          <w:rFonts w:ascii="Arial" w:eastAsia="Arial" w:hAnsi="Arial" w:cs="Arial"/>
          <w:spacing w:val="47"/>
          <w:sz w:val="24"/>
          <w:szCs w:val="24"/>
        </w:rPr>
        <w:t xml:space="preserve"> </w:t>
      </w:r>
      <w:r>
        <w:rPr>
          <w:rFonts w:ascii="Arial" w:eastAsia="Arial" w:hAnsi="Arial" w:cs="Arial"/>
          <w:sz w:val="24"/>
          <w:szCs w:val="24"/>
        </w:rPr>
        <w:t>assume</w:t>
      </w:r>
      <w:r>
        <w:rPr>
          <w:rFonts w:ascii="Arial" w:eastAsia="Arial" w:hAnsi="Arial" w:cs="Arial"/>
          <w:spacing w:val="47"/>
          <w:sz w:val="24"/>
          <w:szCs w:val="24"/>
        </w:rPr>
        <w:t xml:space="preserve"> </w:t>
      </w:r>
      <w:r>
        <w:rPr>
          <w:rFonts w:ascii="Arial" w:eastAsia="Arial" w:hAnsi="Arial" w:cs="Arial"/>
          <w:sz w:val="24"/>
          <w:szCs w:val="24"/>
        </w:rPr>
        <w:t>you</w:t>
      </w:r>
      <w:r>
        <w:rPr>
          <w:rFonts w:ascii="Arial" w:eastAsia="Arial" w:hAnsi="Arial" w:cs="Arial"/>
          <w:spacing w:val="47"/>
          <w:sz w:val="24"/>
          <w:szCs w:val="24"/>
        </w:rPr>
        <w:t xml:space="preserve"> </w:t>
      </w:r>
      <w:r>
        <w:rPr>
          <w:rFonts w:ascii="Arial" w:eastAsia="Arial" w:hAnsi="Arial" w:cs="Arial"/>
          <w:sz w:val="24"/>
          <w:szCs w:val="24"/>
        </w:rPr>
        <w:t>are</w:t>
      </w:r>
      <w:r>
        <w:rPr>
          <w:rFonts w:ascii="Arial" w:eastAsia="Arial" w:hAnsi="Arial" w:cs="Arial"/>
          <w:spacing w:val="47"/>
          <w:sz w:val="24"/>
          <w:szCs w:val="24"/>
        </w:rPr>
        <w:t xml:space="preserve"> </w:t>
      </w:r>
      <w:r>
        <w:rPr>
          <w:rFonts w:ascii="Arial" w:eastAsia="Arial" w:hAnsi="Arial" w:cs="Arial"/>
          <w:sz w:val="24"/>
          <w:szCs w:val="24"/>
        </w:rPr>
        <w:t>flying</w:t>
      </w:r>
      <w:r>
        <w:rPr>
          <w:rFonts w:ascii="Arial" w:eastAsia="Arial" w:hAnsi="Arial" w:cs="Arial"/>
          <w:spacing w:val="47"/>
          <w:sz w:val="24"/>
          <w:szCs w:val="24"/>
        </w:rPr>
        <w:t xml:space="preserve"> </w:t>
      </w:r>
      <w:r>
        <w:rPr>
          <w:rFonts w:ascii="Arial" w:eastAsia="Arial" w:hAnsi="Arial" w:cs="Arial"/>
          <w:sz w:val="24"/>
          <w:szCs w:val="24"/>
        </w:rPr>
        <w:t>the</w:t>
      </w:r>
      <w:r>
        <w:rPr>
          <w:rFonts w:ascii="Arial" w:eastAsia="Arial" w:hAnsi="Arial" w:cs="Arial"/>
          <w:spacing w:val="47"/>
          <w:sz w:val="24"/>
          <w:szCs w:val="24"/>
        </w:rPr>
        <w:t xml:space="preserve"> </w:t>
      </w:r>
      <w:r>
        <w:rPr>
          <w:rFonts w:ascii="Arial" w:eastAsia="Arial" w:hAnsi="Arial" w:cs="Arial"/>
          <w:sz w:val="24"/>
          <w:szCs w:val="24"/>
        </w:rPr>
        <w:t>entire</w:t>
      </w:r>
      <w:r>
        <w:rPr>
          <w:rFonts w:ascii="Arial" w:eastAsia="Arial" w:hAnsi="Arial" w:cs="Arial"/>
          <w:spacing w:val="47"/>
          <w:sz w:val="24"/>
          <w:szCs w:val="24"/>
        </w:rPr>
        <w:t xml:space="preserve"> </w:t>
      </w:r>
      <w:r>
        <w:rPr>
          <w:rFonts w:ascii="Arial" w:eastAsia="Arial" w:hAnsi="Arial" w:cs="Arial"/>
          <w:sz w:val="24"/>
          <w:szCs w:val="24"/>
        </w:rPr>
        <w:t>route</w:t>
      </w:r>
      <w:r>
        <w:rPr>
          <w:rFonts w:ascii="Arial" w:eastAsia="Arial" w:hAnsi="Arial" w:cs="Arial"/>
          <w:spacing w:val="47"/>
          <w:sz w:val="24"/>
          <w:szCs w:val="24"/>
        </w:rPr>
        <w:t xml:space="preserve"> </w:t>
      </w:r>
      <w:r>
        <w:rPr>
          <w:rFonts w:ascii="Arial" w:eastAsia="Arial" w:hAnsi="Arial" w:cs="Arial"/>
          <w:sz w:val="24"/>
          <w:szCs w:val="24"/>
        </w:rPr>
        <w:t>at</w:t>
      </w:r>
      <w:r>
        <w:rPr>
          <w:rFonts w:ascii="Arial" w:eastAsia="Arial" w:hAnsi="Arial" w:cs="Arial"/>
          <w:spacing w:val="47"/>
          <w:sz w:val="24"/>
          <w:szCs w:val="24"/>
        </w:rPr>
        <w:t xml:space="preserve"> </w:t>
      </w:r>
      <w:r>
        <w:rPr>
          <w:rFonts w:ascii="Arial" w:eastAsia="Arial" w:hAnsi="Arial" w:cs="Arial"/>
          <w:sz w:val="24"/>
          <w:szCs w:val="24"/>
        </w:rPr>
        <w:t>the</w:t>
      </w:r>
      <w:r>
        <w:rPr>
          <w:rFonts w:ascii="Arial" w:eastAsia="Arial" w:hAnsi="Arial" w:cs="Arial"/>
          <w:spacing w:val="47"/>
          <w:sz w:val="24"/>
          <w:szCs w:val="24"/>
        </w:rPr>
        <w:t xml:space="preserve"> </w:t>
      </w:r>
      <w:r>
        <w:rPr>
          <w:rFonts w:ascii="Arial" w:eastAsia="Arial" w:hAnsi="Arial" w:cs="Arial"/>
          <w:sz w:val="24"/>
          <w:szCs w:val="24"/>
        </w:rPr>
        <w:t>given times and altitude</w:t>
      </w:r>
    </w:p>
    <w:p w:rsidR="00EE1BCD" w:rsidRDefault="00EE5717">
      <w:pPr>
        <w:spacing w:before="2"/>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CYYG local standard time is UTC/ZULU -4</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CYHZ elevation: 477’ ASL</w:t>
      </w:r>
    </w:p>
    <w:p w:rsidR="00EE1BCD" w:rsidRDefault="00EE5717">
      <w:pPr>
        <w:spacing w:before="2"/>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CYYG elevation: 160’ ASL</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CYYT elevation: 461’ ASL</w:t>
      </w:r>
    </w:p>
    <w:p w:rsidR="00EE1BCD" w:rsidRDefault="00EE5717">
      <w:pPr>
        <w:spacing w:before="2"/>
        <w:ind w:left="823"/>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4"/>
          <w:sz w:val="24"/>
          <w:szCs w:val="24"/>
        </w:rPr>
        <w:t xml:space="preserve"> </w:t>
      </w:r>
      <w:r>
        <w:rPr>
          <w:rFonts w:ascii="Arial" w:eastAsia="Arial" w:hAnsi="Arial" w:cs="Arial"/>
          <w:sz w:val="24"/>
          <w:szCs w:val="24"/>
        </w:rPr>
        <w:t>CYHZ magnetic variation is 19˚W</w:t>
      </w:r>
    </w:p>
    <w:p w:rsidR="00EE1BCD" w:rsidRDefault="00EE5717">
      <w:pPr>
        <w:tabs>
          <w:tab w:val="left" w:pos="1160"/>
        </w:tabs>
        <w:spacing w:line="260" w:lineRule="exact"/>
        <w:ind w:left="1183" w:right="76" w:hanging="360"/>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gramStart"/>
      <w:r>
        <w:rPr>
          <w:rFonts w:ascii="Arial" w:eastAsia="Arial" w:hAnsi="Arial" w:cs="Arial"/>
          <w:sz w:val="24"/>
          <w:szCs w:val="24"/>
        </w:rPr>
        <w:t>all</w:t>
      </w:r>
      <w:proofErr w:type="gramEnd"/>
      <w:r>
        <w:rPr>
          <w:rFonts w:ascii="Arial" w:eastAsia="Arial" w:hAnsi="Arial" w:cs="Arial"/>
          <w:spacing w:val="3"/>
          <w:sz w:val="24"/>
          <w:szCs w:val="24"/>
        </w:rPr>
        <w:t xml:space="preserve"> </w:t>
      </w:r>
      <w:r>
        <w:rPr>
          <w:rFonts w:ascii="Arial" w:eastAsia="Arial" w:hAnsi="Arial" w:cs="Arial"/>
          <w:sz w:val="24"/>
          <w:szCs w:val="24"/>
        </w:rPr>
        <w:t>legs</w:t>
      </w:r>
      <w:r>
        <w:rPr>
          <w:rFonts w:ascii="Arial" w:eastAsia="Arial" w:hAnsi="Arial" w:cs="Arial"/>
          <w:spacing w:val="3"/>
          <w:sz w:val="24"/>
          <w:szCs w:val="24"/>
        </w:rPr>
        <w:t xml:space="preserve"> </w:t>
      </w:r>
      <w:r>
        <w:rPr>
          <w:rFonts w:ascii="Arial" w:eastAsia="Arial" w:hAnsi="Arial" w:cs="Arial"/>
          <w:sz w:val="24"/>
          <w:szCs w:val="24"/>
        </w:rPr>
        <w:t>of</w:t>
      </w:r>
      <w:r>
        <w:rPr>
          <w:rFonts w:ascii="Arial" w:eastAsia="Arial" w:hAnsi="Arial" w:cs="Arial"/>
          <w:spacing w:val="3"/>
          <w:sz w:val="24"/>
          <w:szCs w:val="24"/>
        </w:rPr>
        <w:t xml:space="preserve"> </w:t>
      </w:r>
      <w:r>
        <w:rPr>
          <w:rFonts w:ascii="Arial" w:eastAsia="Arial" w:hAnsi="Arial" w:cs="Arial"/>
          <w:sz w:val="24"/>
          <w:szCs w:val="24"/>
        </w:rPr>
        <w:t>the</w:t>
      </w:r>
      <w:r>
        <w:rPr>
          <w:rFonts w:ascii="Arial" w:eastAsia="Arial" w:hAnsi="Arial" w:cs="Arial"/>
          <w:spacing w:val="3"/>
          <w:sz w:val="24"/>
          <w:szCs w:val="24"/>
        </w:rPr>
        <w:t xml:space="preserve"> </w:t>
      </w:r>
      <w:r>
        <w:rPr>
          <w:rFonts w:ascii="Arial" w:eastAsia="Arial" w:hAnsi="Arial" w:cs="Arial"/>
          <w:sz w:val="24"/>
          <w:szCs w:val="24"/>
        </w:rPr>
        <w:t>flight</w:t>
      </w:r>
      <w:r>
        <w:rPr>
          <w:rFonts w:ascii="Arial" w:eastAsia="Arial" w:hAnsi="Arial" w:cs="Arial"/>
          <w:spacing w:val="3"/>
          <w:sz w:val="24"/>
          <w:szCs w:val="24"/>
        </w:rPr>
        <w:t xml:space="preserve"> </w:t>
      </w:r>
      <w:r>
        <w:rPr>
          <w:rFonts w:ascii="Arial" w:eastAsia="Arial" w:hAnsi="Arial" w:cs="Arial"/>
          <w:sz w:val="24"/>
          <w:szCs w:val="24"/>
        </w:rPr>
        <w:t>are</w:t>
      </w:r>
      <w:r>
        <w:rPr>
          <w:rFonts w:ascii="Arial" w:eastAsia="Arial" w:hAnsi="Arial" w:cs="Arial"/>
          <w:spacing w:val="3"/>
          <w:sz w:val="24"/>
          <w:szCs w:val="24"/>
        </w:rPr>
        <w:t xml:space="preserve"> </w:t>
      </w:r>
      <w:r>
        <w:rPr>
          <w:rFonts w:ascii="Arial" w:eastAsia="Arial" w:hAnsi="Arial" w:cs="Arial"/>
          <w:sz w:val="24"/>
          <w:szCs w:val="24"/>
        </w:rPr>
        <w:t>to</w:t>
      </w:r>
      <w:r>
        <w:rPr>
          <w:rFonts w:ascii="Arial" w:eastAsia="Arial" w:hAnsi="Arial" w:cs="Arial"/>
          <w:spacing w:val="3"/>
          <w:sz w:val="24"/>
          <w:szCs w:val="24"/>
        </w:rPr>
        <w:t xml:space="preserve"> </w:t>
      </w:r>
      <w:r>
        <w:rPr>
          <w:rFonts w:ascii="Arial" w:eastAsia="Arial" w:hAnsi="Arial" w:cs="Arial"/>
          <w:sz w:val="24"/>
          <w:szCs w:val="24"/>
        </w:rPr>
        <w:t>be</w:t>
      </w:r>
      <w:r>
        <w:rPr>
          <w:rFonts w:ascii="Arial" w:eastAsia="Arial" w:hAnsi="Arial" w:cs="Arial"/>
          <w:spacing w:val="3"/>
          <w:sz w:val="24"/>
          <w:szCs w:val="24"/>
        </w:rPr>
        <w:t xml:space="preserve"> </w:t>
      </w:r>
      <w:r>
        <w:rPr>
          <w:rFonts w:ascii="Arial" w:eastAsia="Arial" w:hAnsi="Arial" w:cs="Arial"/>
          <w:sz w:val="24"/>
          <w:szCs w:val="24"/>
        </w:rPr>
        <w:t>conducted</w:t>
      </w:r>
      <w:r>
        <w:rPr>
          <w:rFonts w:ascii="Arial" w:eastAsia="Arial" w:hAnsi="Arial" w:cs="Arial"/>
          <w:spacing w:val="3"/>
          <w:sz w:val="24"/>
          <w:szCs w:val="24"/>
        </w:rPr>
        <w:t xml:space="preserve"> </w:t>
      </w:r>
      <w:r>
        <w:rPr>
          <w:rFonts w:ascii="Arial" w:eastAsia="Arial" w:hAnsi="Arial" w:cs="Arial"/>
          <w:sz w:val="24"/>
          <w:szCs w:val="24"/>
        </w:rPr>
        <w:t>at</w:t>
      </w:r>
      <w:r>
        <w:rPr>
          <w:rFonts w:ascii="Arial" w:eastAsia="Arial" w:hAnsi="Arial" w:cs="Arial"/>
          <w:spacing w:val="3"/>
          <w:sz w:val="24"/>
          <w:szCs w:val="24"/>
        </w:rPr>
        <w:t xml:space="preserve"> </w:t>
      </w:r>
      <w:r>
        <w:rPr>
          <w:rFonts w:ascii="Arial" w:eastAsia="Arial" w:hAnsi="Arial" w:cs="Arial"/>
          <w:sz w:val="24"/>
          <w:szCs w:val="24"/>
        </w:rPr>
        <w:t>an</w:t>
      </w:r>
      <w:r>
        <w:rPr>
          <w:rFonts w:ascii="Arial" w:eastAsia="Arial" w:hAnsi="Arial" w:cs="Arial"/>
          <w:spacing w:val="3"/>
          <w:sz w:val="24"/>
          <w:szCs w:val="24"/>
        </w:rPr>
        <w:t xml:space="preserve"> </w:t>
      </w:r>
      <w:r>
        <w:rPr>
          <w:rFonts w:ascii="Arial" w:eastAsia="Arial" w:hAnsi="Arial" w:cs="Arial"/>
          <w:sz w:val="24"/>
          <w:szCs w:val="24"/>
        </w:rPr>
        <w:t>indicated</w:t>
      </w:r>
      <w:r>
        <w:rPr>
          <w:rFonts w:ascii="Arial" w:eastAsia="Arial" w:hAnsi="Arial" w:cs="Arial"/>
          <w:spacing w:val="3"/>
          <w:sz w:val="24"/>
          <w:szCs w:val="24"/>
        </w:rPr>
        <w:t xml:space="preserve"> </w:t>
      </w:r>
      <w:r>
        <w:rPr>
          <w:rFonts w:ascii="Arial" w:eastAsia="Arial" w:hAnsi="Arial" w:cs="Arial"/>
          <w:sz w:val="24"/>
          <w:szCs w:val="24"/>
        </w:rPr>
        <w:t>cruising</w:t>
      </w:r>
      <w:r>
        <w:rPr>
          <w:rFonts w:ascii="Arial" w:eastAsia="Arial" w:hAnsi="Arial" w:cs="Arial"/>
          <w:spacing w:val="3"/>
          <w:sz w:val="24"/>
          <w:szCs w:val="24"/>
        </w:rPr>
        <w:t xml:space="preserve"> </w:t>
      </w:r>
      <w:r>
        <w:rPr>
          <w:rFonts w:ascii="Arial" w:eastAsia="Arial" w:hAnsi="Arial" w:cs="Arial"/>
          <w:sz w:val="24"/>
          <w:szCs w:val="24"/>
        </w:rPr>
        <w:t>altitude of 2000’</w:t>
      </w:r>
    </w:p>
    <w:p w:rsidR="00EE1BCD" w:rsidRDefault="00EE1BCD">
      <w:pPr>
        <w:spacing w:before="5" w:line="140" w:lineRule="exact"/>
        <w:rPr>
          <w:sz w:val="14"/>
          <w:szCs w:val="14"/>
        </w:rPr>
      </w:pPr>
    </w:p>
    <w:p w:rsidR="00EE1BCD" w:rsidRDefault="00EE1BCD">
      <w:pPr>
        <w:spacing w:line="200" w:lineRule="exact"/>
      </w:pPr>
    </w:p>
    <w:p w:rsidR="00EE1BCD" w:rsidRDefault="00EE1BCD">
      <w:pPr>
        <w:spacing w:line="200" w:lineRule="exact"/>
      </w:pPr>
    </w:p>
    <w:p w:rsidR="00EE1BCD" w:rsidRDefault="00EE5717">
      <w:pPr>
        <w:ind w:left="103" w:right="76"/>
        <w:jc w:val="both"/>
        <w:rPr>
          <w:rFonts w:ascii="Arial" w:eastAsia="Arial" w:hAnsi="Arial" w:cs="Arial"/>
          <w:sz w:val="24"/>
          <w:szCs w:val="24"/>
        </w:rPr>
      </w:pPr>
      <w:r>
        <w:rPr>
          <w:rFonts w:ascii="Arial" w:eastAsia="Arial" w:hAnsi="Arial" w:cs="Arial"/>
          <w:b/>
          <w:i/>
          <w:sz w:val="24"/>
          <w:szCs w:val="24"/>
        </w:rPr>
        <w:t>THESE</w:t>
      </w:r>
      <w:r>
        <w:rPr>
          <w:rFonts w:ascii="Arial" w:eastAsia="Arial" w:hAnsi="Arial" w:cs="Arial"/>
          <w:b/>
          <w:i/>
          <w:spacing w:val="66"/>
          <w:sz w:val="24"/>
          <w:szCs w:val="24"/>
        </w:rPr>
        <w:t xml:space="preserve"> </w:t>
      </w:r>
      <w:r>
        <w:rPr>
          <w:rFonts w:ascii="Arial" w:eastAsia="Arial" w:hAnsi="Arial" w:cs="Arial"/>
          <w:b/>
          <w:i/>
          <w:sz w:val="24"/>
          <w:szCs w:val="24"/>
        </w:rPr>
        <w:t>QUESTIONS</w:t>
      </w:r>
      <w:r>
        <w:rPr>
          <w:rFonts w:ascii="Arial" w:eastAsia="Arial" w:hAnsi="Arial" w:cs="Arial"/>
          <w:b/>
          <w:i/>
          <w:spacing w:val="66"/>
          <w:sz w:val="24"/>
          <w:szCs w:val="24"/>
        </w:rPr>
        <w:t xml:space="preserve"> </w:t>
      </w:r>
      <w:proofErr w:type="gramStart"/>
      <w:r>
        <w:rPr>
          <w:rFonts w:ascii="Arial" w:eastAsia="Arial" w:hAnsi="Arial" w:cs="Arial"/>
          <w:b/>
          <w:i/>
          <w:sz w:val="24"/>
          <w:szCs w:val="24"/>
        </w:rPr>
        <w:t>ARE  DESIGNED</w:t>
      </w:r>
      <w:proofErr w:type="gramEnd"/>
      <w:r>
        <w:rPr>
          <w:rFonts w:ascii="Arial" w:eastAsia="Arial" w:hAnsi="Arial" w:cs="Arial"/>
          <w:b/>
          <w:i/>
          <w:sz w:val="24"/>
          <w:szCs w:val="24"/>
        </w:rPr>
        <w:t xml:space="preserve">  TO  BE  SPECIFIC  TO  TRANSPORT CANADA’S STYLE SO BE THOROUGH AND READ CAREFULLY.</w:t>
      </w:r>
    </w:p>
    <w:p w:rsidR="00EE1BCD" w:rsidRDefault="00EE1BCD">
      <w:pPr>
        <w:spacing w:before="14" w:line="260" w:lineRule="exact"/>
        <w:rPr>
          <w:sz w:val="26"/>
          <w:szCs w:val="26"/>
        </w:rPr>
      </w:pPr>
    </w:p>
    <w:p w:rsidR="00EE1BCD" w:rsidRDefault="00EE5717">
      <w:pPr>
        <w:ind w:left="103" w:right="7175"/>
        <w:jc w:val="both"/>
        <w:rPr>
          <w:rFonts w:ascii="Arial" w:eastAsia="Arial" w:hAnsi="Arial" w:cs="Arial"/>
          <w:sz w:val="24"/>
          <w:szCs w:val="24"/>
        </w:rPr>
        <w:sectPr w:rsidR="00EE1BCD">
          <w:pgSz w:w="12240" w:h="15840"/>
          <w:pgMar w:top="1420" w:right="1680" w:bottom="280" w:left="1700" w:header="720" w:footer="720" w:gutter="0"/>
          <w:cols w:space="720"/>
        </w:sectPr>
      </w:pPr>
      <w:r>
        <w:rPr>
          <w:rFonts w:ascii="Arial" w:eastAsia="Arial" w:hAnsi="Arial" w:cs="Arial"/>
          <w:b/>
          <w:i/>
          <w:sz w:val="24"/>
          <w:szCs w:val="24"/>
        </w:rPr>
        <w:t>GOOD LUCK!</w:t>
      </w:r>
    </w:p>
    <w:p w:rsidR="00EE1BCD" w:rsidRDefault="00EE5717">
      <w:pPr>
        <w:spacing w:line="200" w:lineRule="exact"/>
      </w:pPr>
      <w:r>
        <w:lastRenderedPageBreak/>
        <w:pict>
          <v:group id="_x0000_s1066" style="position:absolute;margin-left:90.15pt;margin-top:199.3pt;width:486pt;height:411.1pt;z-index:-1256;mso-position-horizontal-relative:page;mso-position-vertical-relative:page" coordorigin="1803,3986" coordsize="9720,8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left:1803;top:3986;width:9720;height:7790">
              <v:imagedata r:id="rId8" o:title=""/>
            </v:shape>
            <v:shape id="_x0000_s1072" style="position:absolute;left:3651;top:10015;width:490;height:2131" coordorigin="3651,10015" coordsize="490,2131" path="m4140,12146l3651,10015e" filled="f" strokecolor="red" strokeweight="1.92pt">
              <v:path arrowok="t"/>
            </v:shape>
            <v:shape id="_x0000_s1071" style="position:absolute;left:3548;top:9806;width:216;height:240" coordorigin="3548,9806" coordsize="216,240" path="m3764,9998l3605,9806r-57,240l3764,9998xe" fillcolor="red" stroked="f">
              <v:path arrowok="t"/>
            </v:shape>
            <v:shape id="_x0000_s1070" style="position:absolute;left:3891;top:9453;width:1512;height:2693" coordorigin="3891,9453" coordsize="1512,2693" path="m5403,12146l3891,9453e" filled="f" strokecolor="red" strokeweight="1.92pt">
              <v:path arrowok="t"/>
            </v:shape>
            <v:shape id="_x0000_s1069" style="position:absolute;left:3788;top:9268;width:202;height:250" coordorigin="3788,9268" coordsize="202,250" path="m3989,9408l3788,9268r9,250l3989,9408xe" fillcolor="red" stroked="f">
              <v:path arrowok="t"/>
            </v:shape>
            <v:shape id="_x0000_s1068" style="position:absolute;left:6675;top:9156;width:1008;height:3034" coordorigin="6675,9156" coordsize="1008,3034" path="m7683,12189l6675,9156e" filled="f" strokecolor="red" strokeweight="1.92pt">
              <v:path arrowok="t"/>
            </v:shape>
            <v:shape id="_x0000_s1067" style="position:absolute;left:6576;top:8952;width:206;height:245" coordorigin="6576,8952" coordsize="206,245" path="m6783,9124l6610,8952r-34,244l6783,9124xe" fillcolor="red" stroked="f">
              <v:path arrowok="t"/>
            </v:shape>
            <w10:wrap anchorx="page" anchory="page"/>
          </v:group>
        </w:pict>
      </w:r>
    </w:p>
    <w:p w:rsidR="00EE1BCD" w:rsidRDefault="00EE1BCD">
      <w:pPr>
        <w:spacing w:line="200" w:lineRule="exact"/>
      </w:pPr>
    </w:p>
    <w:p w:rsidR="00EE1BCD" w:rsidRDefault="00EE1BCD">
      <w:pPr>
        <w:spacing w:line="200" w:lineRule="exact"/>
      </w:pPr>
    </w:p>
    <w:p w:rsidR="00EE1BCD" w:rsidRDefault="00EE1BCD">
      <w:pPr>
        <w:spacing w:before="4" w:line="200" w:lineRule="exact"/>
      </w:pPr>
    </w:p>
    <w:p w:rsidR="00EE1BCD" w:rsidRDefault="00EE5717">
      <w:pPr>
        <w:spacing w:line="300" w:lineRule="exact"/>
        <w:ind w:left="3738" w:right="3732"/>
        <w:jc w:val="center"/>
        <w:rPr>
          <w:rFonts w:ascii="Arial Black" w:eastAsia="Arial Black" w:hAnsi="Arial Black" w:cs="Arial Black"/>
          <w:sz w:val="24"/>
          <w:szCs w:val="24"/>
        </w:rPr>
      </w:pPr>
      <w:r>
        <w:rPr>
          <w:rFonts w:ascii="Arial Black" w:eastAsia="Arial Black" w:hAnsi="Arial Black" w:cs="Arial Black"/>
          <w:position w:val="-1"/>
          <w:sz w:val="24"/>
          <w:szCs w:val="24"/>
        </w:rPr>
        <w:t>FIGURE 1</w:t>
      </w:r>
    </w:p>
    <w:p w:rsidR="00EE1BCD" w:rsidRDefault="00EE1BCD">
      <w:pPr>
        <w:spacing w:before="4" w:line="100" w:lineRule="exact"/>
        <w:rPr>
          <w:sz w:val="11"/>
          <w:szCs w:val="11"/>
        </w:rPr>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5717">
      <w:pPr>
        <w:spacing w:before="30"/>
        <w:ind w:left="2243"/>
        <w:rPr>
          <w:rFonts w:ascii="Arial" w:eastAsia="Arial" w:hAnsi="Arial" w:cs="Arial"/>
          <w:sz w:val="24"/>
          <w:szCs w:val="24"/>
        </w:rPr>
        <w:sectPr w:rsidR="00EE1BCD">
          <w:pgSz w:w="12240" w:h="15840"/>
          <w:pgMar w:top="1480" w:right="1720" w:bottom="280" w:left="1720" w:header="720" w:footer="720" w:gutter="0"/>
          <w:cols w:space="720"/>
        </w:sectPr>
      </w:pPr>
      <w:r>
        <w:rPr>
          <w:rFonts w:ascii="Arial" w:eastAsia="Arial" w:hAnsi="Arial" w:cs="Arial"/>
          <w:w w:val="82"/>
          <w:sz w:val="24"/>
          <w:szCs w:val="24"/>
        </w:rPr>
        <w:t xml:space="preserve">Halifax              </w:t>
      </w:r>
      <w:r>
        <w:rPr>
          <w:rFonts w:ascii="Arial" w:eastAsia="Arial" w:hAnsi="Arial" w:cs="Arial"/>
          <w:spacing w:val="17"/>
          <w:w w:val="82"/>
          <w:sz w:val="24"/>
          <w:szCs w:val="24"/>
        </w:rPr>
        <w:t xml:space="preserve"> </w:t>
      </w:r>
      <w:r>
        <w:rPr>
          <w:rFonts w:ascii="Arial" w:eastAsia="Arial" w:hAnsi="Arial" w:cs="Arial"/>
          <w:w w:val="82"/>
          <w:sz w:val="24"/>
          <w:szCs w:val="24"/>
        </w:rPr>
        <w:t xml:space="preserve">Charlottetown                  </w:t>
      </w:r>
      <w:r>
        <w:rPr>
          <w:rFonts w:ascii="Arial" w:eastAsia="Arial" w:hAnsi="Arial" w:cs="Arial"/>
          <w:spacing w:val="16"/>
          <w:w w:val="82"/>
          <w:sz w:val="24"/>
          <w:szCs w:val="24"/>
        </w:rPr>
        <w:t xml:space="preserve"> </w:t>
      </w:r>
      <w:r>
        <w:rPr>
          <w:rFonts w:ascii="Arial" w:eastAsia="Arial" w:hAnsi="Arial" w:cs="Arial"/>
          <w:w w:val="82"/>
          <w:sz w:val="24"/>
          <w:szCs w:val="24"/>
        </w:rPr>
        <w:t>St. John’s</w:t>
      </w:r>
    </w:p>
    <w:p w:rsidR="00EE1BCD" w:rsidRDefault="00EE5717">
      <w:pPr>
        <w:spacing w:line="200" w:lineRule="exact"/>
      </w:pPr>
      <w:r>
        <w:lastRenderedPageBreak/>
        <w:pict>
          <v:group id="_x0000_s1058" style="position:absolute;margin-left:90.15pt;margin-top:171.7pt;width:486pt;height:429.35pt;z-index:-1255;mso-position-horizontal-relative:page;mso-position-vertical-relative:page" coordorigin="1803,3434" coordsize="9720,8587">
            <v:shape id="_x0000_s1065" type="#_x0000_t75" style="position:absolute;left:1803;top:3434;width:9720;height:7800">
              <v:imagedata r:id="rId9" o:title=""/>
            </v:shape>
            <v:shape id="_x0000_s1064" style="position:absolute;left:3646;top:9468;width:494;height:2486" coordorigin="3646,9468" coordsize="494,2486" path="m4140,11954l3646,9468e" filled="f" strokecolor="red" strokeweight="1.92pt">
              <v:path arrowok="t"/>
            </v:shape>
            <v:shape id="_x0000_s1063" style="position:absolute;left:3543;top:9259;width:216;height:240" coordorigin="3543,9259" coordsize="216,240" path="m3759,9456l3605,9259r-62,240l3759,9456xe" fillcolor="red" stroked="f">
              <v:path arrowok="t"/>
            </v:shape>
            <v:shape id="_x0000_s1062" style="position:absolute;left:3886;top:8901;width:1694;height:3053" coordorigin="3886,8901" coordsize="1694,3053" path="m5580,11954l3886,8901e" filled="f" strokecolor="red" strokeweight="1.92pt">
              <v:path arrowok="t"/>
            </v:shape>
            <v:shape id="_x0000_s1061" style="position:absolute;left:3788;top:8721;width:202;height:245" coordorigin="3788,8721" coordsize="202,245" path="m3989,8860l3788,8721r9,245l3989,8860xe" fillcolor="red" stroked="f">
              <v:path arrowok="t"/>
            </v:shape>
            <v:shape id="_x0000_s1060" style="position:absolute;left:6665;top:8608;width:1018;height:3394" coordorigin="6665,8608" coordsize="1018,3394" path="m7683,12002l6665,8608e" filled="f" strokecolor="red" strokeweight="1.92pt">
              <v:path arrowok="t"/>
            </v:shape>
            <v:shape id="_x0000_s1059" style="position:absolute;left:6567;top:8404;width:206;height:245" coordorigin="6567,8404" coordsize="206,245" path="m6773,8587l6610,8404r-43,245l6773,8587xe" fillcolor="red" stroked="f">
              <v:path arrowok="t"/>
            </v:shape>
            <w10:wrap anchorx="page" anchory="page"/>
          </v:group>
        </w:pict>
      </w: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before="11" w:line="260" w:lineRule="exact"/>
        <w:rPr>
          <w:sz w:val="26"/>
          <w:szCs w:val="26"/>
        </w:rPr>
      </w:pPr>
    </w:p>
    <w:p w:rsidR="00EE1BCD" w:rsidRDefault="00EE5717">
      <w:pPr>
        <w:spacing w:before="30"/>
        <w:ind w:left="2243"/>
        <w:rPr>
          <w:rFonts w:ascii="Arial" w:eastAsia="Arial" w:hAnsi="Arial" w:cs="Arial"/>
          <w:sz w:val="24"/>
          <w:szCs w:val="24"/>
        </w:rPr>
        <w:sectPr w:rsidR="00EE1BCD">
          <w:headerReference w:type="default" r:id="rId10"/>
          <w:pgSz w:w="12240" w:h="15840"/>
          <w:pgMar w:top="1740" w:right="1720" w:bottom="280" w:left="1720" w:header="1519" w:footer="0" w:gutter="0"/>
          <w:pgNumType w:start="2"/>
          <w:cols w:space="720"/>
        </w:sectPr>
      </w:pPr>
      <w:r>
        <w:rPr>
          <w:rFonts w:ascii="Arial" w:eastAsia="Arial" w:hAnsi="Arial" w:cs="Arial"/>
          <w:w w:val="82"/>
          <w:sz w:val="24"/>
          <w:szCs w:val="24"/>
        </w:rPr>
        <w:t xml:space="preserve">Halifax              </w:t>
      </w:r>
      <w:r>
        <w:rPr>
          <w:rFonts w:ascii="Arial" w:eastAsia="Arial" w:hAnsi="Arial" w:cs="Arial"/>
          <w:spacing w:val="19"/>
          <w:w w:val="82"/>
          <w:sz w:val="24"/>
          <w:szCs w:val="24"/>
        </w:rPr>
        <w:t xml:space="preserve"> </w:t>
      </w:r>
      <w:r>
        <w:rPr>
          <w:rFonts w:ascii="Arial" w:eastAsia="Arial" w:hAnsi="Arial" w:cs="Arial"/>
          <w:w w:val="82"/>
          <w:sz w:val="24"/>
          <w:szCs w:val="24"/>
        </w:rPr>
        <w:t xml:space="preserve">Charlottetown                  </w:t>
      </w:r>
      <w:r>
        <w:rPr>
          <w:rFonts w:ascii="Arial" w:eastAsia="Arial" w:hAnsi="Arial" w:cs="Arial"/>
          <w:spacing w:val="16"/>
          <w:w w:val="82"/>
          <w:sz w:val="24"/>
          <w:szCs w:val="24"/>
        </w:rPr>
        <w:t xml:space="preserve"> </w:t>
      </w:r>
      <w:r>
        <w:rPr>
          <w:rFonts w:ascii="Arial" w:eastAsia="Arial" w:hAnsi="Arial" w:cs="Arial"/>
          <w:w w:val="82"/>
          <w:sz w:val="24"/>
          <w:szCs w:val="24"/>
        </w:rPr>
        <w:t>St. John’s</w:t>
      </w:r>
    </w:p>
    <w:p w:rsidR="00EE1BCD" w:rsidRDefault="00EE5717">
      <w:pPr>
        <w:spacing w:before="4" w:line="100" w:lineRule="exact"/>
        <w:rPr>
          <w:sz w:val="11"/>
          <w:szCs w:val="11"/>
        </w:rPr>
      </w:pPr>
      <w:r>
        <w:lastRenderedPageBreak/>
        <w:pict>
          <v:group id="_x0000_s1050" style="position:absolute;margin-left:90.15pt;margin-top:171.7pt;width:467.75pt;height:402.25pt;z-index:-1254;mso-position-horizontal-relative:page;mso-position-vertical-relative:page" coordorigin="1803,3434" coordsize="9355,8045">
            <v:shape id="_x0000_s1057" type="#_x0000_t75" style="position:absolute;left:1803;top:3434;width:9355;height:7517">
              <v:imagedata r:id="rId11" o:title=""/>
            </v:shape>
            <v:shape id="_x0000_s1056" style="position:absolute;left:3569;top:9285;width:490;height:2131" coordorigin="3569,9285" coordsize="490,2131" path="m4059,11416l3569,9285e" filled="f" strokecolor="red" strokeweight="1.92pt">
              <v:path arrowok="t"/>
            </v:shape>
            <v:shape id="_x0000_s1055" style="position:absolute;left:3466;top:9076;width:216;height:240" coordorigin="3466,9076" coordsize="216,240" path="m3682,9268l3528,9076r-62,240l3682,9268xe" fillcolor="red" stroked="f">
              <v:path arrowok="t"/>
            </v:shape>
            <v:shape id="_x0000_s1054" style="position:absolute;left:3809;top:8724;width:1512;height:2693" coordorigin="3809,8724" coordsize="1512,2693" path="m5321,11416l3809,8724e" filled="f" strokecolor="red" strokeweight="1.92pt">
              <v:path arrowok="t"/>
            </v:shape>
            <v:shape id="_x0000_s1053" style="position:absolute;left:3701;top:8539;width:206;height:250" coordorigin="3701,8539" coordsize="206,250" path="m3908,8678l3701,8539r15,249l3908,8678xe" fillcolor="red" stroked="f">
              <v:path arrowok="t"/>
            </v:shape>
            <v:shape id="_x0000_s1052" style="position:absolute;left:6540;top:8412;width:1517;height:3048" coordorigin="6540,8412" coordsize="1517,3048" path="m8057,11460l6540,8412e" filled="f" strokecolor="red" strokeweight="1.92pt">
              <v:path arrowok="t"/>
            </v:shape>
            <v:shape id="_x0000_s1051" style="position:absolute;left:6447;top:8222;width:197;height:250" coordorigin="6447,8222" coordsize="197,250" path="m6644,8371l6447,8222r,250l6644,8371xe" fillcolor="red" stroked="f">
              <v:path arrowok="t"/>
            </v:shape>
            <w10:wrap anchorx="page" anchory="page"/>
          </v:group>
        </w:pict>
      </w: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5717">
      <w:pPr>
        <w:spacing w:before="30"/>
        <w:ind w:left="2243"/>
        <w:rPr>
          <w:rFonts w:ascii="Arial" w:eastAsia="Arial" w:hAnsi="Arial" w:cs="Arial"/>
          <w:sz w:val="24"/>
          <w:szCs w:val="24"/>
        </w:rPr>
        <w:sectPr w:rsidR="00EE1BCD">
          <w:pgSz w:w="12240" w:h="15840"/>
          <w:pgMar w:top="1740" w:right="1720" w:bottom="280" w:left="1720" w:header="1519" w:footer="0" w:gutter="0"/>
          <w:cols w:space="720"/>
        </w:sectPr>
      </w:pPr>
      <w:r>
        <w:rPr>
          <w:rFonts w:ascii="Arial" w:eastAsia="Arial" w:hAnsi="Arial" w:cs="Arial"/>
          <w:w w:val="82"/>
          <w:sz w:val="24"/>
          <w:szCs w:val="24"/>
        </w:rPr>
        <w:t xml:space="preserve">Halifax              </w:t>
      </w:r>
      <w:r>
        <w:rPr>
          <w:rFonts w:ascii="Arial" w:eastAsia="Arial" w:hAnsi="Arial" w:cs="Arial"/>
          <w:spacing w:val="19"/>
          <w:w w:val="82"/>
          <w:sz w:val="24"/>
          <w:szCs w:val="24"/>
        </w:rPr>
        <w:t xml:space="preserve"> </w:t>
      </w:r>
      <w:r>
        <w:rPr>
          <w:rFonts w:ascii="Arial" w:eastAsia="Arial" w:hAnsi="Arial" w:cs="Arial"/>
          <w:w w:val="82"/>
          <w:sz w:val="24"/>
          <w:szCs w:val="24"/>
        </w:rPr>
        <w:t xml:space="preserve">Charlottetown                         </w:t>
      </w:r>
      <w:r>
        <w:rPr>
          <w:rFonts w:ascii="Arial" w:eastAsia="Arial" w:hAnsi="Arial" w:cs="Arial"/>
          <w:spacing w:val="17"/>
          <w:w w:val="82"/>
          <w:sz w:val="24"/>
          <w:szCs w:val="24"/>
        </w:rPr>
        <w:t xml:space="preserve"> </w:t>
      </w:r>
      <w:r>
        <w:rPr>
          <w:rFonts w:ascii="Arial" w:eastAsia="Arial" w:hAnsi="Arial" w:cs="Arial"/>
          <w:w w:val="82"/>
          <w:sz w:val="24"/>
          <w:szCs w:val="24"/>
        </w:rPr>
        <w:t>St. John’s</w:t>
      </w:r>
    </w:p>
    <w:p w:rsidR="00EE1BCD" w:rsidRDefault="00EE5717">
      <w:pPr>
        <w:spacing w:line="200" w:lineRule="exact"/>
      </w:pPr>
      <w:r>
        <w:lastRenderedPageBreak/>
        <w:pict>
          <v:group id="_x0000_s1042" style="position:absolute;margin-left:90.15pt;margin-top:171.7pt;width:487.7pt;height:408.95pt;z-index:-1253;mso-position-horizontal-relative:page;mso-position-vertical-relative:page" coordorigin="1803,3434" coordsize="9754,8179">
            <v:shape id="_x0000_s1049" type="#_x0000_t75" style="position:absolute;left:1803;top:3434;width:9754;height:7608">
              <v:imagedata r:id="rId12" o:title=""/>
            </v:shape>
            <v:shape id="_x0000_s1048" style="position:absolute;left:3651;top:9338;width:490;height:2256" coordorigin="3651,9338" coordsize="490,2256" path="m4140,11594l3651,9338e" filled="f" strokecolor="red" strokeweight="1.92pt">
              <v:path arrowok="t"/>
            </v:shape>
            <v:shape id="_x0000_s1047" style="position:absolute;left:3548;top:9134;width:216;height:235" coordorigin="3548,9134" coordsize="216,235" path="m3764,9321l3605,9134r-57,235l3764,9321xe" fillcolor="red" stroked="f">
              <v:path arrowok="t"/>
            </v:shape>
            <v:shape id="_x0000_s1046" style="position:absolute;left:3881;top:8800;width:1445;height:2741" coordorigin="3881,8800" coordsize="1445,2741" path="m5326,11541l3881,8800e" filled="f" strokecolor="red" strokeweight="1.92pt">
              <v:path arrowok="t"/>
            </v:shape>
            <v:shape id="_x0000_s1045" style="position:absolute;left:3788;top:8616;width:197;height:245" coordorigin="3788,8616" coordsize="197,245" path="m3984,8760l3788,8616r,244l3984,8760xe" fillcolor="red" stroked="f">
              <v:path arrowok="t"/>
            </v:shape>
            <v:shape id="_x0000_s1044" style="position:absolute;left:6747;top:8493;width:1344;height:2861" coordorigin="6747,8493" coordsize="1344,2861" path="m8091,11354l6747,8493e" filled="f" strokecolor="red" strokeweight="1.92pt">
              <v:path arrowok="t"/>
            </v:shape>
            <v:shape id="_x0000_s1043" style="position:absolute;left:6653;top:8299;width:197;height:250" coordorigin="6653,8299" coordsize="197,250" path="m6850,8452l6658,8299r-5,249l6850,8452xe" fillcolor="red" stroked="f">
              <v:path arrowok="t"/>
            </v:shape>
            <w10:wrap anchorx="page" anchory="page"/>
          </v:group>
        </w:pict>
      </w: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before="5" w:line="200" w:lineRule="exact"/>
      </w:pPr>
    </w:p>
    <w:p w:rsidR="00EE1BCD" w:rsidRDefault="00EE5717">
      <w:pPr>
        <w:spacing w:before="30"/>
        <w:ind w:left="2243"/>
        <w:rPr>
          <w:rFonts w:ascii="Arial" w:eastAsia="Arial" w:hAnsi="Arial" w:cs="Arial"/>
          <w:sz w:val="24"/>
          <w:szCs w:val="24"/>
        </w:rPr>
        <w:sectPr w:rsidR="00EE1BCD">
          <w:pgSz w:w="12240" w:h="15840"/>
          <w:pgMar w:top="1740" w:right="1720" w:bottom="280" w:left="1720" w:header="1519" w:footer="0" w:gutter="0"/>
          <w:cols w:space="720"/>
        </w:sectPr>
      </w:pPr>
      <w:r>
        <w:rPr>
          <w:rFonts w:ascii="Arial" w:eastAsia="Arial" w:hAnsi="Arial" w:cs="Arial"/>
          <w:w w:val="82"/>
          <w:sz w:val="24"/>
          <w:szCs w:val="24"/>
        </w:rPr>
        <w:t xml:space="preserve">Halifax              </w:t>
      </w:r>
      <w:r>
        <w:rPr>
          <w:rFonts w:ascii="Arial" w:eastAsia="Arial" w:hAnsi="Arial" w:cs="Arial"/>
          <w:spacing w:val="19"/>
          <w:w w:val="82"/>
          <w:sz w:val="24"/>
          <w:szCs w:val="24"/>
        </w:rPr>
        <w:t xml:space="preserve"> </w:t>
      </w:r>
      <w:r>
        <w:rPr>
          <w:rFonts w:ascii="Arial" w:eastAsia="Arial" w:hAnsi="Arial" w:cs="Arial"/>
          <w:w w:val="82"/>
          <w:sz w:val="24"/>
          <w:szCs w:val="24"/>
        </w:rPr>
        <w:t xml:space="preserve">Charlottetown                         </w:t>
      </w:r>
      <w:r>
        <w:rPr>
          <w:rFonts w:ascii="Arial" w:eastAsia="Arial" w:hAnsi="Arial" w:cs="Arial"/>
          <w:spacing w:val="17"/>
          <w:w w:val="82"/>
          <w:sz w:val="24"/>
          <w:szCs w:val="24"/>
        </w:rPr>
        <w:t xml:space="preserve"> </w:t>
      </w:r>
      <w:r>
        <w:rPr>
          <w:rFonts w:ascii="Arial" w:eastAsia="Arial" w:hAnsi="Arial" w:cs="Arial"/>
          <w:w w:val="82"/>
          <w:sz w:val="24"/>
          <w:szCs w:val="24"/>
        </w:rPr>
        <w:t>St. John’s</w:t>
      </w:r>
    </w:p>
    <w:p w:rsidR="00EE1BCD" w:rsidRDefault="00EE5717">
      <w:pPr>
        <w:spacing w:line="200" w:lineRule="exact"/>
      </w:pPr>
      <w:r>
        <w:lastRenderedPageBreak/>
        <w:pict>
          <v:group id="_x0000_s1034" style="position:absolute;margin-left:90.15pt;margin-top:171.7pt;width:478.55pt;height:407.75pt;z-index:-1252;mso-position-horizontal-relative:page;mso-position-vertical-relative:page" coordorigin="1803,3434" coordsize="9571,8155">
            <v:shape id="_x0000_s1041" type="#_x0000_t75" style="position:absolute;left:1803;top:3434;width:9571;height:7680">
              <v:imagedata r:id="rId13" o:title=""/>
            </v:shape>
            <v:shape id="_x0000_s1040" style="position:absolute;left:3593;top:9381;width:451;height:2136" coordorigin="3593,9381" coordsize="451,2136" path="m4044,11517l3593,9381e" filled="f" strokecolor="red" strokeweight="1.92pt">
              <v:path arrowok="t"/>
            </v:shape>
            <v:shape id="_x0000_s1039" style="position:absolute;left:3490;top:9172;width:216;height:240" coordorigin="3490,9172" coordsize="216,240" path="m3706,9369l3557,9172r-67,240l3706,9369xe" fillcolor="red" stroked="f">
              <v:path arrowok="t"/>
            </v:shape>
            <v:shape id="_x0000_s1038" style="position:absolute;left:3838;top:8824;width:1454;height:2746" coordorigin="3838,8824" coordsize="1454,2746" path="m5292,11570l3838,8824e" filled="f" strokecolor="red" strokeweight="1.92pt">
              <v:path arrowok="t"/>
            </v:shape>
            <v:shape id="_x0000_s1037" style="position:absolute;left:3740;top:8635;width:197;height:250" coordorigin="3740,8635" coordsize="197,250" path="m3936,8779l3740,8635r4,249l3936,8779xe" fillcolor="red" stroked="f">
              <v:path arrowok="t"/>
            </v:shape>
            <v:shape id="_x0000_s1036" style="position:absolute;left:6632;top:8508;width:1426;height:3010" coordorigin="6632,8508" coordsize="1426,3010" path="m8057,11517l6632,8508e" filled="f" strokecolor="red" strokeweight="1.92pt">
              <v:path arrowok="t"/>
            </v:shape>
            <v:shape id="_x0000_s1035" style="position:absolute;left:6538;top:8318;width:197;height:245" coordorigin="6538,8318" coordsize="197,245" path="m6735,8467l6543,8318r-5,245l6735,8467xe" fillcolor="red" stroked="f">
              <v:path arrowok="t"/>
            </v:shape>
            <w10:wrap anchorx="page" anchory="page"/>
          </v:group>
        </w:pict>
      </w: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before="17" w:line="260" w:lineRule="exact"/>
        <w:rPr>
          <w:sz w:val="26"/>
          <w:szCs w:val="26"/>
        </w:rPr>
      </w:pPr>
    </w:p>
    <w:p w:rsidR="00EE1BCD" w:rsidRDefault="00EE5717">
      <w:pPr>
        <w:spacing w:before="30"/>
        <w:ind w:left="2243"/>
        <w:rPr>
          <w:rFonts w:ascii="Arial" w:eastAsia="Arial" w:hAnsi="Arial" w:cs="Arial"/>
          <w:sz w:val="24"/>
          <w:szCs w:val="24"/>
        </w:rPr>
        <w:sectPr w:rsidR="00EE1BCD">
          <w:pgSz w:w="12240" w:h="15840"/>
          <w:pgMar w:top="1740" w:right="1720" w:bottom="280" w:left="1720" w:header="1519" w:footer="0" w:gutter="0"/>
          <w:cols w:space="720"/>
        </w:sectPr>
      </w:pPr>
      <w:r>
        <w:rPr>
          <w:rFonts w:ascii="Arial" w:eastAsia="Arial" w:hAnsi="Arial" w:cs="Arial"/>
          <w:w w:val="82"/>
          <w:sz w:val="24"/>
          <w:szCs w:val="24"/>
        </w:rPr>
        <w:t xml:space="preserve">Halifax              </w:t>
      </w:r>
      <w:r>
        <w:rPr>
          <w:rFonts w:ascii="Arial" w:eastAsia="Arial" w:hAnsi="Arial" w:cs="Arial"/>
          <w:spacing w:val="19"/>
          <w:w w:val="82"/>
          <w:sz w:val="24"/>
          <w:szCs w:val="24"/>
        </w:rPr>
        <w:t xml:space="preserve"> </w:t>
      </w:r>
      <w:r>
        <w:rPr>
          <w:rFonts w:ascii="Arial" w:eastAsia="Arial" w:hAnsi="Arial" w:cs="Arial"/>
          <w:w w:val="82"/>
          <w:sz w:val="24"/>
          <w:szCs w:val="24"/>
        </w:rPr>
        <w:t xml:space="preserve">Charlottetown                         </w:t>
      </w:r>
      <w:r>
        <w:rPr>
          <w:rFonts w:ascii="Arial" w:eastAsia="Arial" w:hAnsi="Arial" w:cs="Arial"/>
          <w:spacing w:val="17"/>
          <w:w w:val="82"/>
          <w:sz w:val="24"/>
          <w:szCs w:val="24"/>
        </w:rPr>
        <w:t xml:space="preserve"> </w:t>
      </w:r>
      <w:r>
        <w:rPr>
          <w:rFonts w:ascii="Arial" w:eastAsia="Arial" w:hAnsi="Arial" w:cs="Arial"/>
          <w:w w:val="82"/>
          <w:sz w:val="24"/>
          <w:szCs w:val="24"/>
        </w:rPr>
        <w:t>St. John’s</w:t>
      </w:r>
    </w:p>
    <w:p w:rsidR="00EE1BCD" w:rsidRDefault="00EE5717">
      <w:pPr>
        <w:spacing w:before="12" w:line="240" w:lineRule="exact"/>
        <w:rPr>
          <w:sz w:val="24"/>
          <w:szCs w:val="24"/>
        </w:rPr>
      </w:pPr>
      <w:r>
        <w:lastRenderedPageBreak/>
        <w:pict>
          <v:group id="_x0000_s1026" style="position:absolute;margin-left:90.15pt;margin-top:185.6pt;width:478.55pt;height:410.9pt;z-index:-1251;mso-position-horizontal-relative:page;mso-position-vertical-relative:page" coordorigin="1803,3712" coordsize="9571,8218">
            <v:shape id="_x0000_s1033" type="#_x0000_t75" style="position:absolute;left:1803;top:3712;width:9571;height:7800">
              <v:imagedata r:id="rId14" o:title=""/>
            </v:shape>
            <v:shape id="_x0000_s1032" style="position:absolute;left:3584;top:9669;width:509;height:2203" coordorigin="3584,9669" coordsize="509,2203" path="m4092,11872l3584,9669e" filled="f" strokecolor="red" strokeweight="1.92pt">
              <v:path arrowok="t"/>
            </v:shape>
            <v:shape id="_x0000_s1031" style="position:absolute;left:3500;top:9537;width:211;height:235" coordorigin="3500,9537" coordsize="211,235" path="m3557,9537r-57,235l3591,9681r120,43l3557,9537xe" fillcolor="red" stroked="f">
              <v:path arrowok="t"/>
            </v:shape>
            <v:shape id="_x0000_s1030" style="position:absolute;left:3804;top:9117;width:1546;height:2755" coordorigin="3804,9117" coordsize="1546,2755" path="m5350,11872l3804,9117e" filled="f" strokecolor="red" strokeweight="1.92pt">
              <v:path arrowok="t"/>
            </v:shape>
            <v:shape id="_x0000_s1029" style="position:absolute;left:3740;top:9000;width:202;height:245" coordorigin="3740,9000" coordsize="202,245" path="m3812,9129r129,5l3740,9000r9,244l3812,9129xe" fillcolor="red" stroked="f">
              <v:path arrowok="t"/>
            </v:shape>
            <v:shape id="_x0000_s1028" style="position:absolute;left:6588;top:8805;width:1210;height:3106" coordorigin="6588,8805" coordsize="1210,3106" path="m7798,11911l6588,8805e" filled="f" strokecolor="red" strokeweight="1.92pt">
              <v:path arrowok="t"/>
            </v:shape>
            <v:shape id="_x0000_s1027" style="position:absolute;left:6514;top:8673;width:206;height:245" coordorigin="6514,8673" coordsize="206,245" path="m6543,8673r-29,245l6596,8817r124,24l6543,8673xe" fillcolor="red" stroked="f">
              <v:path arrowok="t"/>
            </v:shape>
            <w10:wrap anchorx="page" anchory="page"/>
          </v:group>
        </w:pict>
      </w:r>
    </w:p>
    <w:p w:rsidR="00EE1BCD" w:rsidRDefault="00EE5717">
      <w:pPr>
        <w:spacing w:line="300" w:lineRule="exact"/>
        <w:ind w:left="3738" w:right="3732"/>
        <w:jc w:val="center"/>
        <w:rPr>
          <w:rFonts w:ascii="Arial Black" w:eastAsia="Arial Black" w:hAnsi="Arial Black" w:cs="Arial Black"/>
          <w:sz w:val="24"/>
          <w:szCs w:val="24"/>
        </w:rPr>
      </w:pPr>
      <w:r>
        <w:rPr>
          <w:rFonts w:ascii="Arial Black" w:eastAsia="Arial Black" w:hAnsi="Arial Black" w:cs="Arial Black"/>
          <w:position w:val="-1"/>
          <w:sz w:val="24"/>
          <w:szCs w:val="24"/>
        </w:rPr>
        <w:t>FIGURE 6</w:t>
      </w:r>
    </w:p>
    <w:p w:rsidR="00EE1BCD" w:rsidRDefault="00EE1BCD">
      <w:pPr>
        <w:spacing w:before="7" w:line="180" w:lineRule="exact"/>
        <w:rPr>
          <w:sz w:val="19"/>
          <w:szCs w:val="19"/>
        </w:rPr>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5717">
      <w:pPr>
        <w:spacing w:before="30"/>
        <w:ind w:left="2243"/>
        <w:rPr>
          <w:rFonts w:ascii="Arial" w:eastAsia="Arial" w:hAnsi="Arial" w:cs="Arial"/>
          <w:sz w:val="24"/>
          <w:szCs w:val="24"/>
        </w:rPr>
        <w:sectPr w:rsidR="00EE1BCD">
          <w:headerReference w:type="default" r:id="rId15"/>
          <w:pgSz w:w="12240" w:h="15840"/>
          <w:pgMar w:top="1480" w:right="1720" w:bottom="280" w:left="1720" w:header="0" w:footer="0" w:gutter="0"/>
          <w:cols w:space="720"/>
        </w:sectPr>
      </w:pPr>
      <w:r>
        <w:rPr>
          <w:rFonts w:ascii="Arial" w:eastAsia="Arial" w:hAnsi="Arial" w:cs="Arial"/>
          <w:w w:val="82"/>
          <w:sz w:val="24"/>
          <w:szCs w:val="24"/>
        </w:rPr>
        <w:t xml:space="preserve">Halifax              </w:t>
      </w:r>
      <w:r>
        <w:rPr>
          <w:rFonts w:ascii="Arial" w:eastAsia="Arial" w:hAnsi="Arial" w:cs="Arial"/>
          <w:spacing w:val="19"/>
          <w:w w:val="82"/>
          <w:sz w:val="24"/>
          <w:szCs w:val="24"/>
        </w:rPr>
        <w:t xml:space="preserve"> </w:t>
      </w:r>
      <w:r>
        <w:rPr>
          <w:rFonts w:ascii="Arial" w:eastAsia="Arial" w:hAnsi="Arial" w:cs="Arial"/>
          <w:w w:val="82"/>
          <w:sz w:val="24"/>
          <w:szCs w:val="24"/>
        </w:rPr>
        <w:t xml:space="preserve">Charlottetown                </w:t>
      </w:r>
      <w:r>
        <w:rPr>
          <w:rFonts w:ascii="Arial" w:eastAsia="Arial" w:hAnsi="Arial" w:cs="Arial"/>
          <w:spacing w:val="15"/>
          <w:w w:val="82"/>
          <w:sz w:val="24"/>
          <w:szCs w:val="24"/>
        </w:rPr>
        <w:t xml:space="preserve"> </w:t>
      </w:r>
      <w:r>
        <w:rPr>
          <w:rFonts w:ascii="Arial" w:eastAsia="Arial" w:hAnsi="Arial" w:cs="Arial"/>
          <w:w w:val="82"/>
          <w:sz w:val="24"/>
          <w:szCs w:val="24"/>
        </w:rPr>
        <w:t>St. John’s</w:t>
      </w:r>
    </w:p>
    <w:p w:rsidR="00EE1BCD" w:rsidRDefault="00EE5717">
      <w:pPr>
        <w:spacing w:before="22"/>
        <w:ind w:left="4271" w:right="3886"/>
        <w:jc w:val="center"/>
        <w:rPr>
          <w:rFonts w:ascii="Arial Black" w:eastAsia="Arial Black" w:hAnsi="Arial Black" w:cs="Arial Black"/>
          <w:sz w:val="24"/>
          <w:szCs w:val="24"/>
        </w:rPr>
      </w:pPr>
      <w:r>
        <w:rPr>
          <w:rFonts w:ascii="Arial Black" w:eastAsia="Arial Black" w:hAnsi="Arial Black" w:cs="Arial Black"/>
          <w:sz w:val="24"/>
          <w:szCs w:val="24"/>
        </w:rPr>
        <w:lastRenderedPageBreak/>
        <w:t>TEXT 1</w:t>
      </w:r>
    </w:p>
    <w:p w:rsidR="00EE1BCD" w:rsidRDefault="00EE1BCD">
      <w:pPr>
        <w:spacing w:before="3" w:line="140" w:lineRule="exact"/>
        <w:rPr>
          <w:sz w:val="14"/>
          <w:szCs w:val="14"/>
        </w:rPr>
      </w:pPr>
    </w:p>
    <w:p w:rsidR="00EE1BCD" w:rsidRDefault="00EE1BCD">
      <w:pPr>
        <w:spacing w:line="200" w:lineRule="exact"/>
      </w:pPr>
    </w:p>
    <w:p w:rsidR="00EE1BCD" w:rsidRDefault="00EE5717">
      <w:pPr>
        <w:ind w:left="103"/>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CYH</w:t>
      </w:r>
      <w:r>
        <w:rPr>
          <w:rFonts w:ascii="Arial" w:eastAsia="Arial" w:hAnsi="Arial" w:cs="Arial"/>
          <w:b/>
          <w:sz w:val="19"/>
          <w:szCs w:val="19"/>
        </w:rPr>
        <w:t>Z</w:t>
      </w:r>
      <w:r>
        <w:rPr>
          <w:rFonts w:ascii="Arial" w:eastAsia="Arial" w:hAnsi="Arial" w:cs="Arial"/>
          <w:b/>
          <w:spacing w:val="20"/>
          <w:sz w:val="19"/>
          <w:szCs w:val="19"/>
        </w:rPr>
        <w:t xml:space="preserve"> </w:t>
      </w:r>
      <w:r>
        <w:rPr>
          <w:rFonts w:ascii="Arial" w:eastAsia="Arial" w:hAnsi="Arial" w:cs="Arial"/>
          <w:b/>
          <w:spacing w:val="2"/>
          <w:sz w:val="19"/>
          <w:szCs w:val="19"/>
        </w:rPr>
        <w:t>022100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35017G24K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15S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VC01</w:t>
      </w:r>
      <w:r>
        <w:rPr>
          <w:rFonts w:ascii="Arial" w:eastAsia="Arial" w:hAnsi="Arial" w:cs="Arial"/>
          <w:b/>
          <w:sz w:val="19"/>
          <w:szCs w:val="19"/>
        </w:rPr>
        <w:t>2</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01</w:t>
      </w:r>
      <w:r>
        <w:rPr>
          <w:rFonts w:ascii="Arial" w:eastAsia="Arial" w:hAnsi="Arial" w:cs="Arial"/>
          <w:b/>
          <w:spacing w:val="1"/>
          <w:sz w:val="19"/>
          <w:szCs w:val="19"/>
        </w:rPr>
        <w:t>/</w:t>
      </w:r>
      <w:r>
        <w:rPr>
          <w:rFonts w:ascii="Arial" w:eastAsia="Arial" w:hAnsi="Arial" w:cs="Arial"/>
          <w:b/>
          <w:spacing w:val="3"/>
          <w:sz w:val="19"/>
          <w:szCs w:val="19"/>
        </w:rPr>
        <w:t>M</w:t>
      </w:r>
      <w:r>
        <w:rPr>
          <w:rFonts w:ascii="Arial" w:eastAsia="Arial" w:hAnsi="Arial" w:cs="Arial"/>
          <w:b/>
          <w:spacing w:val="2"/>
          <w:sz w:val="19"/>
          <w:szCs w:val="19"/>
        </w:rPr>
        <w:t>0</w:t>
      </w:r>
      <w:r>
        <w:rPr>
          <w:rFonts w:ascii="Arial" w:eastAsia="Arial" w:hAnsi="Arial" w:cs="Arial"/>
          <w:b/>
          <w:sz w:val="19"/>
          <w:szCs w:val="19"/>
        </w:rPr>
        <w:t>3</w:t>
      </w:r>
      <w:r>
        <w:rPr>
          <w:rFonts w:ascii="Arial" w:eastAsia="Arial" w:hAnsi="Arial" w:cs="Arial"/>
          <w:b/>
          <w:spacing w:val="29"/>
          <w:sz w:val="19"/>
          <w:szCs w:val="19"/>
        </w:rPr>
        <w:t xml:space="preserve"> </w:t>
      </w:r>
      <w:r>
        <w:rPr>
          <w:rFonts w:ascii="Arial" w:eastAsia="Arial" w:hAnsi="Arial" w:cs="Arial"/>
          <w:b/>
          <w:spacing w:val="2"/>
          <w:sz w:val="19"/>
          <w:szCs w:val="19"/>
        </w:rPr>
        <w:t>A297</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w w:val="103"/>
          <w:sz w:val="19"/>
          <w:szCs w:val="19"/>
        </w:rPr>
        <w:t>SC</w:t>
      </w:r>
      <w:r>
        <w:rPr>
          <w:rFonts w:ascii="Arial" w:eastAsia="Arial" w:hAnsi="Arial" w:cs="Arial"/>
          <w:b/>
          <w:w w:val="103"/>
          <w:sz w:val="19"/>
          <w:szCs w:val="19"/>
        </w:rPr>
        <w:t>8</w:t>
      </w:r>
    </w:p>
    <w:p w:rsidR="00EE1BCD" w:rsidRDefault="00EE5717">
      <w:pPr>
        <w:spacing w:before="12"/>
        <w:ind w:left="463"/>
        <w:rPr>
          <w:rFonts w:ascii="Arial" w:eastAsia="Arial" w:hAnsi="Arial" w:cs="Arial"/>
          <w:sz w:val="19"/>
          <w:szCs w:val="19"/>
        </w:rPr>
      </w:pPr>
      <w:r>
        <w:rPr>
          <w:rFonts w:ascii="Arial" w:eastAsia="Arial" w:hAnsi="Arial" w:cs="Arial"/>
          <w:b/>
          <w:spacing w:val="2"/>
          <w:w w:val="103"/>
          <w:sz w:val="19"/>
          <w:szCs w:val="19"/>
        </w:rPr>
        <w:t>SLP070</w:t>
      </w:r>
      <w:r>
        <w:rPr>
          <w:rFonts w:ascii="Arial" w:eastAsia="Arial" w:hAnsi="Arial" w:cs="Arial"/>
          <w:b/>
          <w:w w:val="103"/>
          <w:sz w:val="19"/>
          <w:szCs w:val="19"/>
        </w:rPr>
        <w:t>=</w:t>
      </w:r>
    </w:p>
    <w:p w:rsidR="00EE1BCD" w:rsidRDefault="00EE5717">
      <w:pPr>
        <w:spacing w:before="12"/>
        <w:ind w:left="103"/>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CYH</w:t>
      </w:r>
      <w:r>
        <w:rPr>
          <w:rFonts w:ascii="Arial" w:eastAsia="Arial" w:hAnsi="Arial" w:cs="Arial"/>
          <w:b/>
          <w:sz w:val="19"/>
          <w:szCs w:val="19"/>
        </w:rPr>
        <w:t>Z</w:t>
      </w:r>
      <w:r>
        <w:rPr>
          <w:rFonts w:ascii="Arial" w:eastAsia="Arial" w:hAnsi="Arial" w:cs="Arial"/>
          <w:b/>
          <w:spacing w:val="20"/>
          <w:sz w:val="19"/>
          <w:szCs w:val="19"/>
        </w:rPr>
        <w:t xml:space="preserve"> </w:t>
      </w:r>
      <w:r>
        <w:rPr>
          <w:rFonts w:ascii="Arial" w:eastAsia="Arial" w:hAnsi="Arial" w:cs="Arial"/>
          <w:b/>
          <w:spacing w:val="2"/>
          <w:sz w:val="19"/>
          <w:szCs w:val="19"/>
        </w:rPr>
        <w:t>022000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35021K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10S</w:t>
      </w:r>
      <w:r>
        <w:rPr>
          <w:rFonts w:ascii="Arial" w:eastAsia="Arial" w:hAnsi="Arial" w:cs="Arial"/>
          <w:b/>
          <w:sz w:val="19"/>
          <w:szCs w:val="19"/>
        </w:rPr>
        <w:t>M</w:t>
      </w:r>
      <w:r>
        <w:rPr>
          <w:rFonts w:ascii="Arial" w:eastAsia="Arial" w:hAnsi="Arial" w:cs="Arial"/>
          <w:b/>
          <w:spacing w:val="21"/>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VC01</w:t>
      </w:r>
      <w:r>
        <w:rPr>
          <w:rFonts w:ascii="Arial" w:eastAsia="Arial" w:hAnsi="Arial" w:cs="Arial"/>
          <w:b/>
          <w:sz w:val="19"/>
          <w:szCs w:val="19"/>
        </w:rPr>
        <w:t>1</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01</w:t>
      </w:r>
      <w:r>
        <w:rPr>
          <w:rFonts w:ascii="Arial" w:eastAsia="Arial" w:hAnsi="Arial" w:cs="Arial"/>
          <w:b/>
          <w:spacing w:val="1"/>
          <w:sz w:val="19"/>
          <w:szCs w:val="19"/>
        </w:rPr>
        <w:t>/</w:t>
      </w:r>
      <w:r>
        <w:rPr>
          <w:rFonts w:ascii="Arial" w:eastAsia="Arial" w:hAnsi="Arial" w:cs="Arial"/>
          <w:b/>
          <w:spacing w:val="3"/>
          <w:sz w:val="19"/>
          <w:szCs w:val="19"/>
        </w:rPr>
        <w:t>M</w:t>
      </w:r>
      <w:r>
        <w:rPr>
          <w:rFonts w:ascii="Arial" w:eastAsia="Arial" w:hAnsi="Arial" w:cs="Arial"/>
          <w:b/>
          <w:spacing w:val="2"/>
          <w:sz w:val="19"/>
          <w:szCs w:val="19"/>
        </w:rPr>
        <w:t>0</w:t>
      </w:r>
      <w:r>
        <w:rPr>
          <w:rFonts w:ascii="Arial" w:eastAsia="Arial" w:hAnsi="Arial" w:cs="Arial"/>
          <w:b/>
          <w:sz w:val="19"/>
          <w:szCs w:val="19"/>
        </w:rPr>
        <w:t>2</w:t>
      </w:r>
      <w:r>
        <w:rPr>
          <w:rFonts w:ascii="Arial" w:eastAsia="Arial" w:hAnsi="Arial" w:cs="Arial"/>
          <w:b/>
          <w:spacing w:val="29"/>
          <w:sz w:val="19"/>
          <w:szCs w:val="19"/>
        </w:rPr>
        <w:t xml:space="preserve"> </w:t>
      </w:r>
      <w:r>
        <w:rPr>
          <w:rFonts w:ascii="Arial" w:eastAsia="Arial" w:hAnsi="Arial" w:cs="Arial"/>
          <w:b/>
          <w:spacing w:val="2"/>
          <w:sz w:val="19"/>
          <w:szCs w:val="19"/>
        </w:rPr>
        <w:t>A297</w:t>
      </w:r>
      <w:r>
        <w:rPr>
          <w:rFonts w:ascii="Arial" w:eastAsia="Arial" w:hAnsi="Arial" w:cs="Arial"/>
          <w:b/>
          <w:sz w:val="19"/>
          <w:szCs w:val="19"/>
        </w:rPr>
        <w:t>0</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w w:val="103"/>
          <w:sz w:val="19"/>
          <w:szCs w:val="19"/>
        </w:rPr>
        <w:t>SC</w:t>
      </w:r>
      <w:r>
        <w:rPr>
          <w:rFonts w:ascii="Arial" w:eastAsia="Arial" w:hAnsi="Arial" w:cs="Arial"/>
          <w:b/>
          <w:w w:val="103"/>
          <w:sz w:val="19"/>
          <w:szCs w:val="19"/>
        </w:rPr>
        <w:t>8</w:t>
      </w:r>
    </w:p>
    <w:p w:rsidR="00EE1BCD" w:rsidRDefault="00EE5717">
      <w:pPr>
        <w:spacing w:before="12"/>
        <w:ind w:left="463"/>
        <w:rPr>
          <w:rFonts w:ascii="Arial" w:eastAsia="Arial" w:hAnsi="Arial" w:cs="Arial"/>
          <w:sz w:val="19"/>
          <w:szCs w:val="19"/>
        </w:rPr>
      </w:pPr>
      <w:r>
        <w:rPr>
          <w:rFonts w:ascii="Arial" w:eastAsia="Arial" w:hAnsi="Arial" w:cs="Arial"/>
          <w:b/>
          <w:spacing w:val="2"/>
          <w:w w:val="103"/>
          <w:sz w:val="19"/>
          <w:szCs w:val="19"/>
        </w:rPr>
        <w:t>SLP063</w:t>
      </w:r>
      <w:r>
        <w:rPr>
          <w:rFonts w:ascii="Arial" w:eastAsia="Arial" w:hAnsi="Arial" w:cs="Arial"/>
          <w:b/>
          <w:w w:val="103"/>
          <w:sz w:val="19"/>
          <w:szCs w:val="19"/>
        </w:rPr>
        <w:t>=</w:t>
      </w:r>
    </w:p>
    <w:p w:rsidR="00EE1BCD" w:rsidRDefault="00EE5717">
      <w:pPr>
        <w:spacing w:before="12" w:line="253" w:lineRule="auto"/>
        <w:ind w:left="463" w:right="1866" w:hanging="360"/>
        <w:rPr>
          <w:rFonts w:ascii="Arial" w:eastAsia="Arial" w:hAnsi="Arial" w:cs="Arial"/>
          <w:sz w:val="19"/>
          <w:szCs w:val="19"/>
        </w:rPr>
      </w:pPr>
      <w:r>
        <w:rPr>
          <w:rFonts w:ascii="Arial" w:eastAsia="Arial" w:hAnsi="Arial" w:cs="Arial"/>
          <w:b/>
          <w:spacing w:val="2"/>
          <w:sz w:val="19"/>
          <w:szCs w:val="19"/>
        </w:rPr>
        <w:t>SPEC</w:t>
      </w:r>
      <w:r>
        <w:rPr>
          <w:rFonts w:ascii="Arial" w:eastAsia="Arial" w:hAnsi="Arial" w:cs="Arial"/>
          <w:b/>
          <w:sz w:val="19"/>
          <w:szCs w:val="19"/>
        </w:rPr>
        <w:t>I</w:t>
      </w:r>
      <w:r>
        <w:rPr>
          <w:rFonts w:ascii="Arial" w:eastAsia="Arial" w:hAnsi="Arial" w:cs="Arial"/>
          <w:b/>
          <w:spacing w:val="21"/>
          <w:sz w:val="19"/>
          <w:szCs w:val="19"/>
        </w:rPr>
        <w:t xml:space="preserve"> </w:t>
      </w:r>
      <w:r>
        <w:rPr>
          <w:rFonts w:ascii="Arial" w:eastAsia="Arial" w:hAnsi="Arial" w:cs="Arial"/>
          <w:b/>
          <w:spacing w:val="2"/>
          <w:sz w:val="19"/>
          <w:szCs w:val="19"/>
        </w:rPr>
        <w:t>CYH</w:t>
      </w:r>
      <w:r>
        <w:rPr>
          <w:rFonts w:ascii="Arial" w:eastAsia="Arial" w:hAnsi="Arial" w:cs="Arial"/>
          <w:b/>
          <w:sz w:val="19"/>
          <w:szCs w:val="19"/>
        </w:rPr>
        <w:t>Z</w:t>
      </w:r>
      <w:r>
        <w:rPr>
          <w:rFonts w:ascii="Arial" w:eastAsia="Arial" w:hAnsi="Arial" w:cs="Arial"/>
          <w:b/>
          <w:spacing w:val="20"/>
          <w:sz w:val="19"/>
          <w:szCs w:val="19"/>
        </w:rPr>
        <w:t xml:space="preserve"> </w:t>
      </w:r>
      <w:r>
        <w:rPr>
          <w:rFonts w:ascii="Arial" w:eastAsia="Arial" w:hAnsi="Arial" w:cs="Arial"/>
          <w:b/>
          <w:spacing w:val="2"/>
          <w:sz w:val="19"/>
          <w:szCs w:val="19"/>
        </w:rPr>
        <w:t>021936</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36019</w:t>
      </w:r>
      <w:r>
        <w:rPr>
          <w:rFonts w:ascii="Arial" w:eastAsia="Arial" w:hAnsi="Arial" w:cs="Arial"/>
          <w:b/>
          <w:spacing w:val="3"/>
          <w:sz w:val="19"/>
          <w:szCs w:val="19"/>
        </w:rPr>
        <w:t>G</w:t>
      </w:r>
      <w:r>
        <w:rPr>
          <w:rFonts w:ascii="Arial" w:eastAsia="Arial" w:hAnsi="Arial" w:cs="Arial"/>
          <w:b/>
          <w:spacing w:val="2"/>
          <w:sz w:val="19"/>
          <w:szCs w:val="19"/>
        </w:rPr>
        <w:t>24K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10S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2"/>
          <w:sz w:val="19"/>
          <w:szCs w:val="19"/>
        </w:rPr>
        <w:t>SCT00</w:t>
      </w:r>
      <w:r>
        <w:rPr>
          <w:rFonts w:ascii="Arial" w:eastAsia="Arial" w:hAnsi="Arial" w:cs="Arial"/>
          <w:b/>
          <w:sz w:val="19"/>
          <w:szCs w:val="19"/>
        </w:rPr>
        <w:t>6</w:t>
      </w:r>
      <w:r>
        <w:rPr>
          <w:rFonts w:ascii="Arial" w:eastAsia="Arial" w:hAnsi="Arial" w:cs="Arial"/>
          <w:b/>
          <w:spacing w:val="26"/>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VC01</w:t>
      </w:r>
      <w:r>
        <w:rPr>
          <w:rFonts w:ascii="Arial" w:eastAsia="Arial" w:hAnsi="Arial" w:cs="Arial"/>
          <w:b/>
          <w:sz w:val="19"/>
          <w:szCs w:val="19"/>
        </w:rPr>
        <w:t>1</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01</w:t>
      </w:r>
      <w:r>
        <w:rPr>
          <w:rFonts w:ascii="Arial" w:eastAsia="Arial" w:hAnsi="Arial" w:cs="Arial"/>
          <w:b/>
          <w:sz w:val="19"/>
          <w:szCs w:val="19"/>
        </w:rPr>
        <w:t>/</w:t>
      </w:r>
      <w:r>
        <w:rPr>
          <w:rFonts w:ascii="Arial" w:eastAsia="Arial" w:hAnsi="Arial" w:cs="Arial"/>
          <w:b/>
          <w:spacing w:val="17"/>
          <w:sz w:val="19"/>
          <w:szCs w:val="19"/>
        </w:rPr>
        <w:t xml:space="preserve"> </w:t>
      </w:r>
      <w:r>
        <w:rPr>
          <w:rFonts w:ascii="Arial" w:eastAsia="Arial" w:hAnsi="Arial" w:cs="Arial"/>
          <w:b/>
          <w:spacing w:val="2"/>
          <w:w w:val="103"/>
          <w:sz w:val="19"/>
          <w:szCs w:val="19"/>
        </w:rPr>
        <w:t>R</w:t>
      </w:r>
      <w:r>
        <w:rPr>
          <w:rFonts w:ascii="Arial" w:eastAsia="Arial" w:hAnsi="Arial" w:cs="Arial"/>
          <w:b/>
          <w:spacing w:val="3"/>
          <w:w w:val="103"/>
          <w:sz w:val="19"/>
          <w:szCs w:val="19"/>
        </w:rPr>
        <w:t>M</w:t>
      </w:r>
      <w:r>
        <w:rPr>
          <w:rFonts w:ascii="Arial" w:eastAsia="Arial" w:hAnsi="Arial" w:cs="Arial"/>
          <w:b/>
          <w:w w:val="103"/>
          <w:sz w:val="19"/>
          <w:szCs w:val="19"/>
        </w:rPr>
        <w:t xml:space="preserve">K </w:t>
      </w:r>
      <w:r>
        <w:rPr>
          <w:rFonts w:ascii="Arial" w:eastAsia="Arial" w:hAnsi="Arial" w:cs="Arial"/>
          <w:b/>
          <w:spacing w:val="2"/>
          <w:w w:val="103"/>
          <w:sz w:val="19"/>
          <w:szCs w:val="19"/>
        </w:rPr>
        <w:t>SF3SC5</w:t>
      </w:r>
      <w:r>
        <w:rPr>
          <w:rFonts w:ascii="Arial" w:eastAsia="Arial" w:hAnsi="Arial" w:cs="Arial"/>
          <w:b/>
          <w:w w:val="103"/>
          <w:sz w:val="19"/>
          <w:szCs w:val="19"/>
        </w:rPr>
        <w:t>=</w:t>
      </w:r>
    </w:p>
    <w:p w:rsidR="00EE1BCD" w:rsidRDefault="00EE5717">
      <w:pPr>
        <w:spacing w:line="200" w:lineRule="exact"/>
        <w:ind w:left="103"/>
        <w:rPr>
          <w:rFonts w:ascii="Arial" w:eastAsia="Arial" w:hAnsi="Arial" w:cs="Arial"/>
          <w:sz w:val="19"/>
          <w:szCs w:val="19"/>
        </w:rPr>
      </w:pPr>
      <w:r>
        <w:rPr>
          <w:rFonts w:ascii="Arial" w:eastAsia="Arial" w:hAnsi="Arial" w:cs="Arial"/>
          <w:b/>
          <w:spacing w:val="2"/>
          <w:sz w:val="19"/>
          <w:szCs w:val="19"/>
        </w:rPr>
        <w:t>SPEC</w:t>
      </w:r>
      <w:r>
        <w:rPr>
          <w:rFonts w:ascii="Arial" w:eastAsia="Arial" w:hAnsi="Arial" w:cs="Arial"/>
          <w:b/>
          <w:sz w:val="19"/>
          <w:szCs w:val="19"/>
        </w:rPr>
        <w:t>I</w:t>
      </w:r>
      <w:r>
        <w:rPr>
          <w:rFonts w:ascii="Arial" w:eastAsia="Arial" w:hAnsi="Arial" w:cs="Arial"/>
          <w:b/>
          <w:spacing w:val="21"/>
          <w:sz w:val="19"/>
          <w:szCs w:val="19"/>
        </w:rPr>
        <w:t xml:space="preserve"> </w:t>
      </w:r>
      <w:r>
        <w:rPr>
          <w:rFonts w:ascii="Arial" w:eastAsia="Arial" w:hAnsi="Arial" w:cs="Arial"/>
          <w:b/>
          <w:spacing w:val="2"/>
          <w:sz w:val="19"/>
          <w:szCs w:val="19"/>
        </w:rPr>
        <w:t>CYH</w:t>
      </w:r>
      <w:r>
        <w:rPr>
          <w:rFonts w:ascii="Arial" w:eastAsia="Arial" w:hAnsi="Arial" w:cs="Arial"/>
          <w:b/>
          <w:sz w:val="19"/>
          <w:szCs w:val="19"/>
        </w:rPr>
        <w:t>Z</w:t>
      </w:r>
      <w:r>
        <w:rPr>
          <w:rFonts w:ascii="Arial" w:eastAsia="Arial" w:hAnsi="Arial" w:cs="Arial"/>
          <w:b/>
          <w:spacing w:val="20"/>
          <w:sz w:val="19"/>
          <w:szCs w:val="19"/>
        </w:rPr>
        <w:t xml:space="preserve"> </w:t>
      </w:r>
      <w:r>
        <w:rPr>
          <w:rFonts w:ascii="Arial" w:eastAsia="Arial" w:hAnsi="Arial" w:cs="Arial"/>
          <w:b/>
          <w:spacing w:val="2"/>
          <w:sz w:val="19"/>
          <w:szCs w:val="19"/>
        </w:rPr>
        <w:t>021931</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36019</w:t>
      </w:r>
      <w:r>
        <w:rPr>
          <w:rFonts w:ascii="Arial" w:eastAsia="Arial" w:hAnsi="Arial" w:cs="Arial"/>
          <w:b/>
          <w:spacing w:val="3"/>
          <w:sz w:val="19"/>
          <w:szCs w:val="19"/>
        </w:rPr>
        <w:t>G</w:t>
      </w:r>
      <w:r>
        <w:rPr>
          <w:rFonts w:ascii="Arial" w:eastAsia="Arial" w:hAnsi="Arial" w:cs="Arial"/>
          <w:b/>
          <w:spacing w:val="2"/>
          <w:sz w:val="19"/>
          <w:szCs w:val="19"/>
        </w:rPr>
        <w:t>25K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2S</w:t>
      </w:r>
      <w:r>
        <w:rPr>
          <w:rFonts w:ascii="Arial" w:eastAsia="Arial" w:hAnsi="Arial" w:cs="Arial"/>
          <w:b/>
          <w:sz w:val="19"/>
          <w:szCs w:val="19"/>
        </w:rPr>
        <w:t>M</w:t>
      </w:r>
      <w:r>
        <w:rPr>
          <w:rFonts w:ascii="Arial" w:eastAsia="Arial" w:hAnsi="Arial" w:cs="Arial"/>
          <w:b/>
          <w:spacing w:val="19"/>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VC00</w:t>
      </w:r>
      <w:r>
        <w:rPr>
          <w:rFonts w:ascii="Arial" w:eastAsia="Arial" w:hAnsi="Arial" w:cs="Arial"/>
          <w:b/>
          <w:sz w:val="19"/>
          <w:szCs w:val="19"/>
        </w:rPr>
        <w:t>6</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00</w:t>
      </w:r>
      <w:r>
        <w:rPr>
          <w:rFonts w:ascii="Arial" w:eastAsia="Arial" w:hAnsi="Arial" w:cs="Arial"/>
          <w:b/>
          <w:sz w:val="19"/>
          <w:szCs w:val="19"/>
        </w:rPr>
        <w:t>/</w:t>
      </w:r>
      <w:r>
        <w:rPr>
          <w:rFonts w:ascii="Arial" w:eastAsia="Arial" w:hAnsi="Arial" w:cs="Arial"/>
          <w:b/>
          <w:spacing w:val="17"/>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w w:val="103"/>
          <w:sz w:val="19"/>
          <w:szCs w:val="19"/>
        </w:rPr>
        <w:t>SN1SF7</w:t>
      </w:r>
      <w:r>
        <w:rPr>
          <w:rFonts w:ascii="Arial" w:eastAsia="Arial" w:hAnsi="Arial" w:cs="Arial"/>
          <w:b/>
          <w:w w:val="103"/>
          <w:sz w:val="19"/>
          <w:szCs w:val="19"/>
        </w:rPr>
        <w:t>=</w:t>
      </w:r>
    </w:p>
    <w:p w:rsidR="00EE1BCD" w:rsidRDefault="00EE5717">
      <w:pPr>
        <w:spacing w:before="12"/>
        <w:ind w:left="103"/>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CYH</w:t>
      </w:r>
      <w:r>
        <w:rPr>
          <w:rFonts w:ascii="Arial" w:eastAsia="Arial" w:hAnsi="Arial" w:cs="Arial"/>
          <w:b/>
          <w:sz w:val="19"/>
          <w:szCs w:val="19"/>
        </w:rPr>
        <w:t>Z</w:t>
      </w:r>
      <w:r>
        <w:rPr>
          <w:rFonts w:ascii="Arial" w:eastAsia="Arial" w:hAnsi="Arial" w:cs="Arial"/>
          <w:b/>
          <w:spacing w:val="20"/>
          <w:sz w:val="19"/>
          <w:szCs w:val="19"/>
        </w:rPr>
        <w:t xml:space="preserve"> </w:t>
      </w:r>
      <w:r>
        <w:rPr>
          <w:rFonts w:ascii="Arial" w:eastAsia="Arial" w:hAnsi="Arial" w:cs="Arial"/>
          <w:b/>
          <w:spacing w:val="2"/>
          <w:sz w:val="19"/>
          <w:szCs w:val="19"/>
        </w:rPr>
        <w:t>021900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35019G25K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12S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VC01</w:t>
      </w:r>
      <w:r>
        <w:rPr>
          <w:rFonts w:ascii="Arial" w:eastAsia="Arial" w:hAnsi="Arial" w:cs="Arial"/>
          <w:b/>
          <w:sz w:val="19"/>
          <w:szCs w:val="19"/>
        </w:rPr>
        <w:t>0</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00</w:t>
      </w:r>
      <w:r>
        <w:rPr>
          <w:rFonts w:ascii="Arial" w:eastAsia="Arial" w:hAnsi="Arial" w:cs="Arial"/>
          <w:b/>
          <w:spacing w:val="1"/>
          <w:sz w:val="19"/>
          <w:szCs w:val="19"/>
        </w:rPr>
        <w:t>/</w:t>
      </w:r>
      <w:r>
        <w:rPr>
          <w:rFonts w:ascii="Arial" w:eastAsia="Arial" w:hAnsi="Arial" w:cs="Arial"/>
          <w:b/>
          <w:spacing w:val="3"/>
          <w:sz w:val="19"/>
          <w:szCs w:val="19"/>
        </w:rPr>
        <w:t>M</w:t>
      </w:r>
      <w:r>
        <w:rPr>
          <w:rFonts w:ascii="Arial" w:eastAsia="Arial" w:hAnsi="Arial" w:cs="Arial"/>
          <w:b/>
          <w:spacing w:val="2"/>
          <w:sz w:val="19"/>
          <w:szCs w:val="19"/>
        </w:rPr>
        <w:t>0</w:t>
      </w:r>
      <w:r>
        <w:rPr>
          <w:rFonts w:ascii="Arial" w:eastAsia="Arial" w:hAnsi="Arial" w:cs="Arial"/>
          <w:b/>
          <w:sz w:val="19"/>
          <w:szCs w:val="19"/>
        </w:rPr>
        <w:t>3</w:t>
      </w:r>
      <w:r>
        <w:rPr>
          <w:rFonts w:ascii="Arial" w:eastAsia="Arial" w:hAnsi="Arial" w:cs="Arial"/>
          <w:b/>
          <w:spacing w:val="29"/>
          <w:sz w:val="19"/>
          <w:szCs w:val="19"/>
        </w:rPr>
        <w:t xml:space="preserve"> </w:t>
      </w:r>
      <w:r>
        <w:rPr>
          <w:rFonts w:ascii="Arial" w:eastAsia="Arial" w:hAnsi="Arial" w:cs="Arial"/>
          <w:b/>
          <w:spacing w:val="2"/>
          <w:sz w:val="19"/>
          <w:szCs w:val="19"/>
        </w:rPr>
        <w:t>A296</w:t>
      </w:r>
      <w:r>
        <w:rPr>
          <w:rFonts w:ascii="Arial" w:eastAsia="Arial" w:hAnsi="Arial" w:cs="Arial"/>
          <w:b/>
          <w:sz w:val="19"/>
          <w:szCs w:val="19"/>
        </w:rPr>
        <w:t>8</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4"/>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w w:val="103"/>
          <w:sz w:val="19"/>
          <w:szCs w:val="19"/>
        </w:rPr>
        <w:t>SC8</w:t>
      </w:r>
    </w:p>
    <w:p w:rsidR="00EE1BCD" w:rsidRDefault="00EE5717">
      <w:pPr>
        <w:spacing w:before="12"/>
        <w:ind w:left="463"/>
        <w:rPr>
          <w:rFonts w:ascii="Arial" w:eastAsia="Arial" w:hAnsi="Arial" w:cs="Arial"/>
          <w:sz w:val="19"/>
          <w:szCs w:val="19"/>
        </w:rPr>
      </w:pPr>
      <w:r>
        <w:rPr>
          <w:rFonts w:ascii="Arial" w:eastAsia="Arial" w:hAnsi="Arial" w:cs="Arial"/>
          <w:b/>
          <w:spacing w:val="2"/>
          <w:w w:val="103"/>
          <w:sz w:val="19"/>
          <w:szCs w:val="19"/>
        </w:rPr>
        <w:t>SLP056</w:t>
      </w:r>
      <w:r>
        <w:rPr>
          <w:rFonts w:ascii="Arial" w:eastAsia="Arial" w:hAnsi="Arial" w:cs="Arial"/>
          <w:b/>
          <w:w w:val="103"/>
          <w:sz w:val="19"/>
          <w:szCs w:val="19"/>
        </w:rPr>
        <w:t>=</w:t>
      </w:r>
    </w:p>
    <w:p w:rsidR="00EE1BCD" w:rsidRDefault="00EE1BCD">
      <w:pPr>
        <w:spacing w:before="2" w:line="240" w:lineRule="exact"/>
        <w:rPr>
          <w:sz w:val="24"/>
          <w:szCs w:val="24"/>
        </w:rPr>
      </w:pPr>
    </w:p>
    <w:p w:rsidR="00EE1BCD" w:rsidRDefault="00EE5717">
      <w:pPr>
        <w:ind w:left="103"/>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CYY</w:t>
      </w:r>
      <w:r>
        <w:rPr>
          <w:rFonts w:ascii="Arial" w:eastAsia="Arial" w:hAnsi="Arial" w:cs="Arial"/>
          <w:b/>
          <w:sz w:val="19"/>
          <w:szCs w:val="19"/>
        </w:rPr>
        <w:t>G</w:t>
      </w:r>
      <w:r>
        <w:rPr>
          <w:rFonts w:ascii="Arial" w:eastAsia="Arial" w:hAnsi="Arial" w:cs="Arial"/>
          <w:b/>
          <w:spacing w:val="21"/>
          <w:sz w:val="19"/>
          <w:szCs w:val="19"/>
        </w:rPr>
        <w:t xml:space="preserve"> </w:t>
      </w:r>
      <w:r>
        <w:rPr>
          <w:rFonts w:ascii="Arial" w:eastAsia="Arial" w:hAnsi="Arial" w:cs="Arial"/>
          <w:b/>
          <w:spacing w:val="2"/>
          <w:sz w:val="19"/>
          <w:szCs w:val="19"/>
        </w:rPr>
        <w:t>022100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36016G21K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1S</w:t>
      </w:r>
      <w:r>
        <w:rPr>
          <w:rFonts w:ascii="Arial" w:eastAsia="Arial" w:hAnsi="Arial" w:cs="Arial"/>
          <w:b/>
          <w:sz w:val="19"/>
          <w:szCs w:val="19"/>
        </w:rPr>
        <w:t>M</w:t>
      </w:r>
      <w:r>
        <w:rPr>
          <w:rFonts w:ascii="Arial" w:eastAsia="Arial" w:hAnsi="Arial" w:cs="Arial"/>
          <w:b/>
          <w:spacing w:val="18"/>
          <w:sz w:val="19"/>
          <w:szCs w:val="19"/>
        </w:rPr>
        <w:t xml:space="preserve"> </w:t>
      </w:r>
      <w:r>
        <w:rPr>
          <w:rFonts w:ascii="Arial" w:eastAsia="Arial" w:hAnsi="Arial" w:cs="Arial"/>
          <w:b/>
          <w:spacing w:val="2"/>
          <w:sz w:val="19"/>
          <w:szCs w:val="19"/>
        </w:rPr>
        <w:t>R03</w:t>
      </w:r>
      <w:r>
        <w:rPr>
          <w:rFonts w:ascii="Arial" w:eastAsia="Arial" w:hAnsi="Arial" w:cs="Arial"/>
          <w:b/>
          <w:spacing w:val="1"/>
          <w:sz w:val="19"/>
          <w:szCs w:val="19"/>
        </w:rPr>
        <w:t>/</w:t>
      </w:r>
      <w:r>
        <w:rPr>
          <w:rFonts w:ascii="Arial" w:eastAsia="Arial" w:hAnsi="Arial" w:cs="Arial"/>
          <w:b/>
          <w:spacing w:val="2"/>
          <w:sz w:val="19"/>
          <w:szCs w:val="19"/>
        </w:rPr>
        <w:t>P6000FT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8"/>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w:t>
      </w:r>
      <w:r>
        <w:rPr>
          <w:rFonts w:ascii="Arial" w:eastAsia="Arial" w:hAnsi="Arial" w:cs="Arial"/>
          <w:b/>
          <w:sz w:val="19"/>
          <w:szCs w:val="19"/>
        </w:rPr>
        <w:t>N</w:t>
      </w:r>
      <w:r>
        <w:rPr>
          <w:rFonts w:ascii="Arial" w:eastAsia="Arial" w:hAnsi="Arial" w:cs="Arial"/>
          <w:b/>
          <w:spacing w:val="15"/>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2"/>
          <w:sz w:val="19"/>
          <w:szCs w:val="19"/>
        </w:rPr>
        <w:t>BKN00</w:t>
      </w:r>
      <w:r>
        <w:rPr>
          <w:rFonts w:ascii="Arial" w:eastAsia="Arial" w:hAnsi="Arial" w:cs="Arial"/>
          <w:b/>
          <w:sz w:val="19"/>
          <w:szCs w:val="19"/>
        </w:rPr>
        <w:t>7</w:t>
      </w:r>
      <w:r>
        <w:rPr>
          <w:rFonts w:ascii="Arial" w:eastAsia="Arial" w:hAnsi="Arial" w:cs="Arial"/>
          <w:b/>
          <w:spacing w:val="27"/>
          <w:sz w:val="19"/>
          <w:szCs w:val="19"/>
        </w:rPr>
        <w:t xml:space="preserve"> </w:t>
      </w:r>
      <w:r>
        <w:rPr>
          <w:rFonts w:ascii="Arial" w:eastAsia="Arial" w:hAnsi="Arial" w:cs="Arial"/>
          <w:b/>
          <w:spacing w:val="3"/>
          <w:w w:val="103"/>
          <w:sz w:val="19"/>
          <w:szCs w:val="19"/>
        </w:rPr>
        <w:t>O</w:t>
      </w:r>
      <w:r>
        <w:rPr>
          <w:rFonts w:ascii="Arial" w:eastAsia="Arial" w:hAnsi="Arial" w:cs="Arial"/>
          <w:b/>
          <w:spacing w:val="2"/>
          <w:w w:val="103"/>
          <w:sz w:val="19"/>
          <w:szCs w:val="19"/>
        </w:rPr>
        <w:t>VC02</w:t>
      </w:r>
      <w:r>
        <w:rPr>
          <w:rFonts w:ascii="Arial" w:eastAsia="Arial" w:hAnsi="Arial" w:cs="Arial"/>
          <w:b/>
          <w:w w:val="103"/>
          <w:sz w:val="19"/>
          <w:szCs w:val="19"/>
        </w:rPr>
        <w:t>0</w:t>
      </w:r>
    </w:p>
    <w:p w:rsidR="00EE1BCD" w:rsidRDefault="00EE5717">
      <w:pPr>
        <w:spacing w:before="12"/>
        <w:ind w:left="463"/>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02</w:t>
      </w:r>
      <w:r>
        <w:rPr>
          <w:rFonts w:ascii="Arial" w:eastAsia="Arial" w:hAnsi="Arial" w:cs="Arial"/>
          <w:b/>
          <w:spacing w:val="1"/>
          <w:sz w:val="19"/>
          <w:szCs w:val="19"/>
        </w:rPr>
        <w:t>/</w:t>
      </w:r>
      <w:r>
        <w:rPr>
          <w:rFonts w:ascii="Arial" w:eastAsia="Arial" w:hAnsi="Arial" w:cs="Arial"/>
          <w:b/>
          <w:spacing w:val="3"/>
          <w:sz w:val="19"/>
          <w:szCs w:val="19"/>
        </w:rPr>
        <w:t>M</w:t>
      </w:r>
      <w:r>
        <w:rPr>
          <w:rFonts w:ascii="Arial" w:eastAsia="Arial" w:hAnsi="Arial" w:cs="Arial"/>
          <w:b/>
          <w:spacing w:val="2"/>
          <w:sz w:val="19"/>
          <w:szCs w:val="19"/>
        </w:rPr>
        <w:t>0</w:t>
      </w:r>
      <w:r>
        <w:rPr>
          <w:rFonts w:ascii="Arial" w:eastAsia="Arial" w:hAnsi="Arial" w:cs="Arial"/>
          <w:b/>
          <w:sz w:val="19"/>
          <w:szCs w:val="19"/>
        </w:rPr>
        <w:t>2</w:t>
      </w:r>
      <w:r>
        <w:rPr>
          <w:rFonts w:ascii="Arial" w:eastAsia="Arial" w:hAnsi="Arial" w:cs="Arial"/>
          <w:b/>
          <w:spacing w:val="29"/>
          <w:sz w:val="19"/>
          <w:szCs w:val="19"/>
        </w:rPr>
        <w:t xml:space="preserve"> </w:t>
      </w:r>
      <w:r>
        <w:rPr>
          <w:rFonts w:ascii="Arial" w:eastAsia="Arial" w:hAnsi="Arial" w:cs="Arial"/>
          <w:b/>
          <w:spacing w:val="2"/>
          <w:sz w:val="19"/>
          <w:szCs w:val="19"/>
        </w:rPr>
        <w:t>A297</w:t>
      </w:r>
      <w:r>
        <w:rPr>
          <w:rFonts w:ascii="Arial" w:eastAsia="Arial" w:hAnsi="Arial" w:cs="Arial"/>
          <w:b/>
          <w:sz w:val="19"/>
          <w:szCs w:val="19"/>
        </w:rPr>
        <w:t>9</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SF6SC</w:t>
      </w:r>
      <w:r>
        <w:rPr>
          <w:rFonts w:ascii="Arial" w:eastAsia="Arial" w:hAnsi="Arial" w:cs="Arial"/>
          <w:b/>
          <w:sz w:val="19"/>
          <w:szCs w:val="19"/>
        </w:rPr>
        <w:t>2</w:t>
      </w:r>
      <w:r>
        <w:rPr>
          <w:rFonts w:ascii="Arial" w:eastAsia="Arial" w:hAnsi="Arial" w:cs="Arial"/>
          <w:b/>
          <w:spacing w:val="27"/>
          <w:sz w:val="19"/>
          <w:szCs w:val="19"/>
        </w:rPr>
        <w:t xml:space="preserve"> </w:t>
      </w:r>
      <w:r>
        <w:rPr>
          <w:rFonts w:ascii="Arial" w:eastAsia="Arial" w:hAnsi="Arial" w:cs="Arial"/>
          <w:b/>
          <w:spacing w:val="2"/>
          <w:w w:val="103"/>
          <w:sz w:val="19"/>
          <w:szCs w:val="19"/>
        </w:rPr>
        <w:t>SLP089</w:t>
      </w:r>
      <w:r>
        <w:rPr>
          <w:rFonts w:ascii="Arial" w:eastAsia="Arial" w:hAnsi="Arial" w:cs="Arial"/>
          <w:b/>
          <w:w w:val="103"/>
          <w:sz w:val="19"/>
          <w:szCs w:val="19"/>
        </w:rPr>
        <w:t>=</w:t>
      </w:r>
    </w:p>
    <w:p w:rsidR="00EE1BCD" w:rsidRDefault="00EE5717">
      <w:pPr>
        <w:spacing w:before="12" w:line="253" w:lineRule="auto"/>
        <w:ind w:left="463" w:right="1199" w:hanging="360"/>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CYY</w:t>
      </w:r>
      <w:r>
        <w:rPr>
          <w:rFonts w:ascii="Arial" w:eastAsia="Arial" w:hAnsi="Arial" w:cs="Arial"/>
          <w:b/>
          <w:sz w:val="19"/>
          <w:szCs w:val="19"/>
        </w:rPr>
        <w:t>G</w:t>
      </w:r>
      <w:r>
        <w:rPr>
          <w:rFonts w:ascii="Arial" w:eastAsia="Arial" w:hAnsi="Arial" w:cs="Arial"/>
          <w:b/>
          <w:spacing w:val="21"/>
          <w:sz w:val="19"/>
          <w:szCs w:val="19"/>
        </w:rPr>
        <w:t xml:space="preserve"> </w:t>
      </w:r>
      <w:r>
        <w:rPr>
          <w:rFonts w:ascii="Arial" w:eastAsia="Arial" w:hAnsi="Arial" w:cs="Arial"/>
          <w:b/>
          <w:spacing w:val="2"/>
          <w:sz w:val="19"/>
          <w:szCs w:val="19"/>
        </w:rPr>
        <w:t>022000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36013G24K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z w:val="19"/>
          <w:szCs w:val="19"/>
        </w:rPr>
        <w:t>1</w:t>
      </w:r>
      <w:r>
        <w:rPr>
          <w:rFonts w:ascii="Arial" w:eastAsia="Arial" w:hAnsi="Arial" w:cs="Arial"/>
          <w:b/>
          <w:spacing w:val="8"/>
          <w:sz w:val="19"/>
          <w:szCs w:val="19"/>
        </w:rPr>
        <w:t xml:space="preserve"> </w:t>
      </w:r>
      <w:r>
        <w:rPr>
          <w:rFonts w:ascii="Arial" w:eastAsia="Arial" w:hAnsi="Arial" w:cs="Arial"/>
          <w:b/>
          <w:spacing w:val="2"/>
          <w:sz w:val="19"/>
          <w:szCs w:val="19"/>
        </w:rPr>
        <w:t>1</w:t>
      </w:r>
      <w:r>
        <w:rPr>
          <w:rFonts w:ascii="Arial" w:eastAsia="Arial" w:hAnsi="Arial" w:cs="Arial"/>
          <w:b/>
          <w:spacing w:val="1"/>
          <w:sz w:val="19"/>
          <w:szCs w:val="19"/>
        </w:rPr>
        <w:t>/</w:t>
      </w:r>
      <w:r>
        <w:rPr>
          <w:rFonts w:ascii="Arial" w:eastAsia="Arial" w:hAnsi="Arial" w:cs="Arial"/>
          <w:b/>
          <w:spacing w:val="2"/>
          <w:sz w:val="19"/>
          <w:szCs w:val="19"/>
        </w:rPr>
        <w:t>2S</w:t>
      </w:r>
      <w:r>
        <w:rPr>
          <w:rFonts w:ascii="Arial" w:eastAsia="Arial" w:hAnsi="Arial" w:cs="Arial"/>
          <w:b/>
          <w:sz w:val="19"/>
          <w:szCs w:val="19"/>
        </w:rPr>
        <w:t>M</w:t>
      </w:r>
      <w:r>
        <w:rPr>
          <w:rFonts w:ascii="Arial" w:eastAsia="Arial" w:hAnsi="Arial" w:cs="Arial"/>
          <w:b/>
          <w:spacing w:val="23"/>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w:t>
      </w:r>
      <w:r>
        <w:rPr>
          <w:rFonts w:ascii="Arial" w:eastAsia="Arial" w:hAnsi="Arial" w:cs="Arial"/>
          <w:b/>
          <w:sz w:val="19"/>
          <w:szCs w:val="19"/>
        </w:rPr>
        <w:t>N</w:t>
      </w:r>
      <w:r>
        <w:rPr>
          <w:rFonts w:ascii="Arial" w:eastAsia="Arial" w:hAnsi="Arial" w:cs="Arial"/>
          <w:b/>
          <w:spacing w:val="15"/>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VC00</w:t>
      </w:r>
      <w:r>
        <w:rPr>
          <w:rFonts w:ascii="Arial" w:eastAsia="Arial" w:hAnsi="Arial" w:cs="Arial"/>
          <w:b/>
          <w:sz w:val="19"/>
          <w:szCs w:val="19"/>
        </w:rPr>
        <w:t>7</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02</w:t>
      </w:r>
      <w:r>
        <w:rPr>
          <w:rFonts w:ascii="Arial" w:eastAsia="Arial" w:hAnsi="Arial" w:cs="Arial"/>
          <w:b/>
          <w:spacing w:val="1"/>
          <w:sz w:val="19"/>
          <w:szCs w:val="19"/>
        </w:rPr>
        <w:t>/</w:t>
      </w:r>
      <w:r>
        <w:rPr>
          <w:rFonts w:ascii="Arial" w:eastAsia="Arial" w:hAnsi="Arial" w:cs="Arial"/>
          <w:b/>
          <w:spacing w:val="3"/>
          <w:sz w:val="19"/>
          <w:szCs w:val="19"/>
        </w:rPr>
        <w:t>M</w:t>
      </w:r>
      <w:r>
        <w:rPr>
          <w:rFonts w:ascii="Arial" w:eastAsia="Arial" w:hAnsi="Arial" w:cs="Arial"/>
          <w:b/>
          <w:spacing w:val="2"/>
          <w:sz w:val="19"/>
          <w:szCs w:val="19"/>
        </w:rPr>
        <w:t>0</w:t>
      </w:r>
      <w:r>
        <w:rPr>
          <w:rFonts w:ascii="Arial" w:eastAsia="Arial" w:hAnsi="Arial" w:cs="Arial"/>
          <w:b/>
          <w:sz w:val="19"/>
          <w:szCs w:val="19"/>
        </w:rPr>
        <w:t>2</w:t>
      </w:r>
      <w:r>
        <w:rPr>
          <w:rFonts w:ascii="Arial" w:eastAsia="Arial" w:hAnsi="Arial" w:cs="Arial"/>
          <w:b/>
          <w:spacing w:val="29"/>
          <w:sz w:val="19"/>
          <w:szCs w:val="19"/>
        </w:rPr>
        <w:t xml:space="preserve"> </w:t>
      </w:r>
      <w:r>
        <w:rPr>
          <w:rFonts w:ascii="Arial" w:eastAsia="Arial" w:hAnsi="Arial" w:cs="Arial"/>
          <w:b/>
          <w:spacing w:val="2"/>
          <w:sz w:val="19"/>
          <w:szCs w:val="19"/>
        </w:rPr>
        <w:t>A297</w:t>
      </w:r>
      <w:r>
        <w:rPr>
          <w:rFonts w:ascii="Arial" w:eastAsia="Arial" w:hAnsi="Arial" w:cs="Arial"/>
          <w:b/>
          <w:sz w:val="19"/>
          <w:szCs w:val="19"/>
        </w:rPr>
        <w:t>7</w:t>
      </w:r>
      <w:r>
        <w:rPr>
          <w:rFonts w:ascii="Arial" w:eastAsia="Arial" w:hAnsi="Arial" w:cs="Arial"/>
          <w:b/>
          <w:spacing w:val="22"/>
          <w:sz w:val="19"/>
          <w:szCs w:val="19"/>
        </w:rPr>
        <w:t xml:space="preserve"> </w:t>
      </w:r>
      <w:r>
        <w:rPr>
          <w:rFonts w:ascii="Arial" w:eastAsia="Arial" w:hAnsi="Arial" w:cs="Arial"/>
          <w:b/>
          <w:spacing w:val="2"/>
          <w:w w:val="103"/>
          <w:sz w:val="19"/>
          <w:szCs w:val="19"/>
        </w:rPr>
        <w:t>R</w:t>
      </w:r>
      <w:r>
        <w:rPr>
          <w:rFonts w:ascii="Arial" w:eastAsia="Arial" w:hAnsi="Arial" w:cs="Arial"/>
          <w:b/>
          <w:spacing w:val="3"/>
          <w:w w:val="103"/>
          <w:sz w:val="19"/>
          <w:szCs w:val="19"/>
        </w:rPr>
        <w:t>M</w:t>
      </w:r>
      <w:r>
        <w:rPr>
          <w:rFonts w:ascii="Arial" w:eastAsia="Arial" w:hAnsi="Arial" w:cs="Arial"/>
          <w:b/>
          <w:w w:val="103"/>
          <w:sz w:val="19"/>
          <w:szCs w:val="19"/>
        </w:rPr>
        <w:t xml:space="preserve">K </w:t>
      </w:r>
      <w:r>
        <w:rPr>
          <w:rFonts w:ascii="Arial" w:eastAsia="Arial" w:hAnsi="Arial" w:cs="Arial"/>
          <w:b/>
          <w:spacing w:val="2"/>
          <w:sz w:val="19"/>
          <w:szCs w:val="19"/>
        </w:rPr>
        <w:t>SF</w:t>
      </w:r>
      <w:r>
        <w:rPr>
          <w:rFonts w:ascii="Arial" w:eastAsia="Arial" w:hAnsi="Arial" w:cs="Arial"/>
          <w:b/>
          <w:sz w:val="19"/>
          <w:szCs w:val="19"/>
        </w:rPr>
        <w:t>8</w:t>
      </w:r>
      <w:r>
        <w:rPr>
          <w:rFonts w:ascii="Arial" w:eastAsia="Arial" w:hAnsi="Arial" w:cs="Arial"/>
          <w:b/>
          <w:spacing w:val="15"/>
          <w:sz w:val="19"/>
          <w:szCs w:val="19"/>
        </w:rPr>
        <w:t xml:space="preserve"> </w:t>
      </w:r>
      <w:r>
        <w:rPr>
          <w:rFonts w:ascii="Arial" w:eastAsia="Arial" w:hAnsi="Arial" w:cs="Arial"/>
          <w:b/>
          <w:spacing w:val="2"/>
          <w:w w:val="103"/>
          <w:sz w:val="19"/>
          <w:szCs w:val="19"/>
        </w:rPr>
        <w:t>SLP083</w:t>
      </w:r>
      <w:r>
        <w:rPr>
          <w:rFonts w:ascii="Arial" w:eastAsia="Arial" w:hAnsi="Arial" w:cs="Arial"/>
          <w:b/>
          <w:w w:val="103"/>
          <w:sz w:val="19"/>
          <w:szCs w:val="19"/>
        </w:rPr>
        <w:t>=</w:t>
      </w:r>
    </w:p>
    <w:p w:rsidR="00EE1BCD" w:rsidRDefault="00EE5717">
      <w:pPr>
        <w:spacing w:line="253" w:lineRule="auto"/>
        <w:ind w:left="463" w:right="1198" w:hanging="360"/>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CYY</w:t>
      </w:r>
      <w:r>
        <w:rPr>
          <w:rFonts w:ascii="Arial" w:eastAsia="Arial" w:hAnsi="Arial" w:cs="Arial"/>
          <w:b/>
          <w:sz w:val="19"/>
          <w:szCs w:val="19"/>
        </w:rPr>
        <w:t>G</w:t>
      </w:r>
      <w:r>
        <w:rPr>
          <w:rFonts w:ascii="Arial" w:eastAsia="Arial" w:hAnsi="Arial" w:cs="Arial"/>
          <w:b/>
          <w:spacing w:val="21"/>
          <w:sz w:val="19"/>
          <w:szCs w:val="19"/>
        </w:rPr>
        <w:t xml:space="preserve"> </w:t>
      </w:r>
      <w:r>
        <w:rPr>
          <w:rFonts w:ascii="Arial" w:eastAsia="Arial" w:hAnsi="Arial" w:cs="Arial"/>
          <w:b/>
          <w:spacing w:val="2"/>
          <w:sz w:val="19"/>
          <w:szCs w:val="19"/>
        </w:rPr>
        <w:t>021900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36012G24K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z w:val="19"/>
          <w:szCs w:val="19"/>
        </w:rPr>
        <w:t>1</w:t>
      </w:r>
      <w:r>
        <w:rPr>
          <w:rFonts w:ascii="Arial" w:eastAsia="Arial" w:hAnsi="Arial" w:cs="Arial"/>
          <w:b/>
          <w:spacing w:val="8"/>
          <w:sz w:val="19"/>
          <w:szCs w:val="19"/>
        </w:rPr>
        <w:t xml:space="preserve"> </w:t>
      </w:r>
      <w:r>
        <w:rPr>
          <w:rFonts w:ascii="Arial" w:eastAsia="Arial" w:hAnsi="Arial" w:cs="Arial"/>
          <w:b/>
          <w:spacing w:val="2"/>
          <w:sz w:val="19"/>
          <w:szCs w:val="19"/>
        </w:rPr>
        <w:t>1</w:t>
      </w:r>
      <w:r>
        <w:rPr>
          <w:rFonts w:ascii="Arial" w:eastAsia="Arial" w:hAnsi="Arial" w:cs="Arial"/>
          <w:b/>
          <w:spacing w:val="1"/>
          <w:sz w:val="19"/>
          <w:szCs w:val="19"/>
        </w:rPr>
        <w:t>/</w:t>
      </w:r>
      <w:r>
        <w:rPr>
          <w:rFonts w:ascii="Arial" w:eastAsia="Arial" w:hAnsi="Arial" w:cs="Arial"/>
          <w:b/>
          <w:spacing w:val="2"/>
          <w:sz w:val="19"/>
          <w:szCs w:val="19"/>
        </w:rPr>
        <w:t>2S</w:t>
      </w:r>
      <w:r>
        <w:rPr>
          <w:rFonts w:ascii="Arial" w:eastAsia="Arial" w:hAnsi="Arial" w:cs="Arial"/>
          <w:b/>
          <w:sz w:val="19"/>
          <w:szCs w:val="19"/>
        </w:rPr>
        <w:t>M</w:t>
      </w:r>
      <w:r>
        <w:rPr>
          <w:rFonts w:ascii="Arial" w:eastAsia="Arial" w:hAnsi="Arial" w:cs="Arial"/>
          <w:b/>
          <w:spacing w:val="23"/>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w:t>
      </w:r>
      <w:r>
        <w:rPr>
          <w:rFonts w:ascii="Arial" w:eastAsia="Arial" w:hAnsi="Arial" w:cs="Arial"/>
          <w:b/>
          <w:sz w:val="19"/>
          <w:szCs w:val="19"/>
        </w:rPr>
        <w:t>N</w:t>
      </w:r>
      <w:r>
        <w:rPr>
          <w:rFonts w:ascii="Arial" w:eastAsia="Arial" w:hAnsi="Arial" w:cs="Arial"/>
          <w:b/>
          <w:spacing w:val="15"/>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VC00</w:t>
      </w:r>
      <w:r>
        <w:rPr>
          <w:rFonts w:ascii="Arial" w:eastAsia="Arial" w:hAnsi="Arial" w:cs="Arial"/>
          <w:b/>
          <w:sz w:val="19"/>
          <w:szCs w:val="19"/>
        </w:rPr>
        <w:t>8</w:t>
      </w:r>
      <w:r>
        <w:rPr>
          <w:rFonts w:ascii="Arial" w:eastAsia="Arial" w:hAnsi="Arial" w:cs="Arial"/>
          <w:b/>
          <w:spacing w:val="27"/>
          <w:sz w:val="19"/>
          <w:szCs w:val="19"/>
        </w:rPr>
        <w:t xml:space="preserve"> </w:t>
      </w:r>
      <w:r>
        <w:rPr>
          <w:rFonts w:ascii="Arial" w:eastAsia="Arial" w:hAnsi="Arial" w:cs="Arial"/>
          <w:b/>
          <w:spacing w:val="3"/>
          <w:sz w:val="19"/>
          <w:szCs w:val="19"/>
        </w:rPr>
        <w:t>M</w:t>
      </w:r>
      <w:r>
        <w:rPr>
          <w:rFonts w:ascii="Arial" w:eastAsia="Arial" w:hAnsi="Arial" w:cs="Arial"/>
          <w:b/>
          <w:spacing w:val="2"/>
          <w:sz w:val="19"/>
          <w:szCs w:val="19"/>
        </w:rPr>
        <w:t>01</w:t>
      </w:r>
      <w:r>
        <w:rPr>
          <w:rFonts w:ascii="Arial" w:eastAsia="Arial" w:hAnsi="Arial" w:cs="Arial"/>
          <w:b/>
          <w:spacing w:val="1"/>
          <w:sz w:val="19"/>
          <w:szCs w:val="19"/>
        </w:rPr>
        <w:t>/</w:t>
      </w:r>
      <w:r>
        <w:rPr>
          <w:rFonts w:ascii="Arial" w:eastAsia="Arial" w:hAnsi="Arial" w:cs="Arial"/>
          <w:b/>
          <w:spacing w:val="3"/>
          <w:sz w:val="19"/>
          <w:szCs w:val="19"/>
        </w:rPr>
        <w:t>M</w:t>
      </w:r>
      <w:r>
        <w:rPr>
          <w:rFonts w:ascii="Arial" w:eastAsia="Arial" w:hAnsi="Arial" w:cs="Arial"/>
          <w:b/>
          <w:spacing w:val="2"/>
          <w:sz w:val="19"/>
          <w:szCs w:val="19"/>
        </w:rPr>
        <w:t>0</w:t>
      </w:r>
      <w:r>
        <w:rPr>
          <w:rFonts w:ascii="Arial" w:eastAsia="Arial" w:hAnsi="Arial" w:cs="Arial"/>
          <w:b/>
          <w:sz w:val="19"/>
          <w:szCs w:val="19"/>
        </w:rPr>
        <w:t>1</w:t>
      </w:r>
      <w:r>
        <w:rPr>
          <w:rFonts w:ascii="Arial" w:eastAsia="Arial" w:hAnsi="Arial" w:cs="Arial"/>
          <w:b/>
          <w:spacing w:val="29"/>
          <w:sz w:val="19"/>
          <w:szCs w:val="19"/>
        </w:rPr>
        <w:t xml:space="preserve"> </w:t>
      </w:r>
      <w:r>
        <w:rPr>
          <w:rFonts w:ascii="Arial" w:eastAsia="Arial" w:hAnsi="Arial" w:cs="Arial"/>
          <w:b/>
          <w:spacing w:val="2"/>
          <w:sz w:val="19"/>
          <w:szCs w:val="19"/>
        </w:rPr>
        <w:t>A297</w:t>
      </w:r>
      <w:r>
        <w:rPr>
          <w:rFonts w:ascii="Arial" w:eastAsia="Arial" w:hAnsi="Arial" w:cs="Arial"/>
          <w:b/>
          <w:sz w:val="19"/>
          <w:szCs w:val="19"/>
        </w:rPr>
        <w:t>6</w:t>
      </w:r>
      <w:r>
        <w:rPr>
          <w:rFonts w:ascii="Arial" w:eastAsia="Arial" w:hAnsi="Arial" w:cs="Arial"/>
          <w:b/>
          <w:spacing w:val="22"/>
          <w:sz w:val="19"/>
          <w:szCs w:val="19"/>
        </w:rPr>
        <w:t xml:space="preserve"> </w:t>
      </w:r>
      <w:r>
        <w:rPr>
          <w:rFonts w:ascii="Arial" w:eastAsia="Arial" w:hAnsi="Arial" w:cs="Arial"/>
          <w:b/>
          <w:spacing w:val="2"/>
          <w:w w:val="103"/>
          <w:sz w:val="19"/>
          <w:szCs w:val="19"/>
        </w:rPr>
        <w:t>R</w:t>
      </w:r>
      <w:r>
        <w:rPr>
          <w:rFonts w:ascii="Arial" w:eastAsia="Arial" w:hAnsi="Arial" w:cs="Arial"/>
          <w:b/>
          <w:spacing w:val="3"/>
          <w:w w:val="103"/>
          <w:sz w:val="19"/>
          <w:szCs w:val="19"/>
        </w:rPr>
        <w:t>M</w:t>
      </w:r>
      <w:r>
        <w:rPr>
          <w:rFonts w:ascii="Arial" w:eastAsia="Arial" w:hAnsi="Arial" w:cs="Arial"/>
          <w:b/>
          <w:w w:val="103"/>
          <w:sz w:val="19"/>
          <w:szCs w:val="19"/>
        </w:rPr>
        <w:t xml:space="preserve">K </w:t>
      </w:r>
      <w:r>
        <w:rPr>
          <w:rFonts w:ascii="Arial" w:eastAsia="Arial" w:hAnsi="Arial" w:cs="Arial"/>
          <w:b/>
          <w:spacing w:val="2"/>
          <w:sz w:val="19"/>
          <w:szCs w:val="19"/>
        </w:rPr>
        <w:t>SF</w:t>
      </w:r>
      <w:r>
        <w:rPr>
          <w:rFonts w:ascii="Arial" w:eastAsia="Arial" w:hAnsi="Arial" w:cs="Arial"/>
          <w:b/>
          <w:sz w:val="19"/>
          <w:szCs w:val="19"/>
        </w:rPr>
        <w:t>8</w:t>
      </w:r>
      <w:r>
        <w:rPr>
          <w:rFonts w:ascii="Arial" w:eastAsia="Arial" w:hAnsi="Arial" w:cs="Arial"/>
          <w:b/>
          <w:spacing w:val="15"/>
          <w:sz w:val="19"/>
          <w:szCs w:val="19"/>
        </w:rPr>
        <w:t xml:space="preserve"> </w:t>
      </w:r>
      <w:r>
        <w:rPr>
          <w:rFonts w:ascii="Arial" w:eastAsia="Arial" w:hAnsi="Arial" w:cs="Arial"/>
          <w:b/>
          <w:spacing w:val="2"/>
          <w:w w:val="103"/>
          <w:sz w:val="19"/>
          <w:szCs w:val="19"/>
        </w:rPr>
        <w:t>SLP080</w:t>
      </w:r>
      <w:r>
        <w:rPr>
          <w:rFonts w:ascii="Arial" w:eastAsia="Arial" w:hAnsi="Arial" w:cs="Arial"/>
          <w:b/>
          <w:w w:val="103"/>
          <w:sz w:val="19"/>
          <w:szCs w:val="19"/>
        </w:rPr>
        <w:t>=</w:t>
      </w:r>
    </w:p>
    <w:p w:rsidR="00EE1BCD" w:rsidRDefault="00EE1BCD">
      <w:pPr>
        <w:spacing w:before="11" w:line="220" w:lineRule="exact"/>
        <w:rPr>
          <w:sz w:val="22"/>
          <w:szCs w:val="22"/>
        </w:rPr>
      </w:pPr>
    </w:p>
    <w:p w:rsidR="00EE1BCD" w:rsidRDefault="00EE5717">
      <w:pPr>
        <w:spacing w:line="247" w:lineRule="auto"/>
        <w:ind w:left="463" w:right="1643" w:hanging="360"/>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CYY</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022100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08007K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3</w:t>
      </w:r>
      <w:r>
        <w:rPr>
          <w:rFonts w:ascii="Arial" w:eastAsia="Arial" w:hAnsi="Arial" w:cs="Arial"/>
          <w:b/>
          <w:spacing w:val="1"/>
          <w:sz w:val="19"/>
          <w:szCs w:val="19"/>
        </w:rPr>
        <w:t>/</w:t>
      </w:r>
      <w:r>
        <w:rPr>
          <w:rFonts w:ascii="Arial" w:eastAsia="Arial" w:hAnsi="Arial" w:cs="Arial"/>
          <w:b/>
          <w:spacing w:val="2"/>
          <w:sz w:val="19"/>
          <w:szCs w:val="19"/>
        </w:rPr>
        <w:t>8S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2"/>
          <w:sz w:val="19"/>
          <w:szCs w:val="19"/>
        </w:rPr>
        <w:t>R11</w:t>
      </w:r>
      <w:r>
        <w:rPr>
          <w:rFonts w:ascii="Arial" w:eastAsia="Arial" w:hAnsi="Arial" w:cs="Arial"/>
          <w:b/>
          <w:spacing w:val="1"/>
          <w:sz w:val="19"/>
          <w:szCs w:val="19"/>
        </w:rPr>
        <w:t>/</w:t>
      </w:r>
      <w:r>
        <w:rPr>
          <w:rFonts w:ascii="Arial" w:eastAsia="Arial" w:hAnsi="Arial" w:cs="Arial"/>
          <w:b/>
          <w:spacing w:val="2"/>
          <w:sz w:val="19"/>
          <w:szCs w:val="19"/>
        </w:rPr>
        <w:t>1600FT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2"/>
          <w:sz w:val="19"/>
          <w:szCs w:val="19"/>
        </w:rPr>
        <w:t xml:space="preserve"> </w:t>
      </w:r>
      <w:r>
        <w:rPr>
          <w:rFonts w:ascii="Arial" w:eastAsia="Arial" w:hAnsi="Arial" w:cs="Arial"/>
          <w:b/>
          <w:spacing w:val="2"/>
          <w:sz w:val="19"/>
          <w:szCs w:val="19"/>
        </w:rPr>
        <w:t>R16</w:t>
      </w:r>
      <w:r>
        <w:rPr>
          <w:rFonts w:ascii="Arial" w:eastAsia="Arial" w:hAnsi="Arial" w:cs="Arial"/>
          <w:b/>
          <w:spacing w:val="1"/>
          <w:sz w:val="19"/>
          <w:szCs w:val="19"/>
        </w:rPr>
        <w:t>/</w:t>
      </w:r>
      <w:r>
        <w:rPr>
          <w:rFonts w:ascii="Arial" w:eastAsia="Arial" w:hAnsi="Arial" w:cs="Arial"/>
          <w:b/>
          <w:spacing w:val="2"/>
          <w:sz w:val="19"/>
          <w:szCs w:val="19"/>
        </w:rPr>
        <w:t>2200FT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4"/>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RAD</w:t>
      </w:r>
      <w:r>
        <w:rPr>
          <w:rFonts w:ascii="Arial" w:eastAsia="Arial" w:hAnsi="Arial" w:cs="Arial"/>
          <w:b/>
          <w:sz w:val="19"/>
          <w:szCs w:val="19"/>
        </w:rPr>
        <w:t>Z</w:t>
      </w:r>
      <w:r>
        <w:rPr>
          <w:rFonts w:ascii="Arial" w:eastAsia="Arial" w:hAnsi="Arial" w:cs="Arial"/>
          <w:b/>
          <w:spacing w:val="23"/>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 xml:space="preserve">G </w:t>
      </w:r>
      <w:r>
        <w:rPr>
          <w:rFonts w:ascii="Arial" w:eastAsia="Arial" w:hAnsi="Arial" w:cs="Arial"/>
          <w:b/>
          <w:spacing w:val="2"/>
          <w:sz w:val="19"/>
          <w:szCs w:val="19"/>
        </w:rPr>
        <w:t>VV00</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02</w:t>
      </w:r>
      <w:r>
        <w:rPr>
          <w:rFonts w:ascii="Arial" w:eastAsia="Arial" w:hAnsi="Arial" w:cs="Arial"/>
          <w:b/>
          <w:spacing w:val="1"/>
          <w:sz w:val="19"/>
          <w:szCs w:val="19"/>
        </w:rPr>
        <w:t>/</w:t>
      </w:r>
      <w:r>
        <w:rPr>
          <w:rFonts w:ascii="Arial" w:eastAsia="Arial" w:hAnsi="Arial" w:cs="Arial"/>
          <w:b/>
          <w:spacing w:val="2"/>
          <w:sz w:val="19"/>
          <w:szCs w:val="19"/>
        </w:rPr>
        <w:t>0</w:t>
      </w:r>
      <w:r>
        <w:rPr>
          <w:rFonts w:ascii="Arial" w:eastAsia="Arial" w:hAnsi="Arial" w:cs="Arial"/>
          <w:b/>
          <w:sz w:val="19"/>
          <w:szCs w:val="19"/>
        </w:rPr>
        <w:t>1</w:t>
      </w:r>
      <w:r>
        <w:rPr>
          <w:rFonts w:ascii="Arial" w:eastAsia="Arial" w:hAnsi="Arial" w:cs="Arial"/>
          <w:b/>
          <w:spacing w:val="19"/>
          <w:sz w:val="19"/>
          <w:szCs w:val="19"/>
        </w:rPr>
        <w:t xml:space="preserve"> </w:t>
      </w:r>
      <w:r>
        <w:rPr>
          <w:rFonts w:ascii="Arial" w:eastAsia="Arial" w:hAnsi="Arial" w:cs="Arial"/>
          <w:b/>
          <w:spacing w:val="2"/>
          <w:sz w:val="19"/>
          <w:szCs w:val="19"/>
        </w:rPr>
        <w:t>A293</w:t>
      </w:r>
      <w:r>
        <w:rPr>
          <w:rFonts w:ascii="Arial" w:eastAsia="Arial" w:hAnsi="Arial" w:cs="Arial"/>
          <w:b/>
          <w:sz w:val="19"/>
          <w:szCs w:val="19"/>
        </w:rPr>
        <w:t>9</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F</w:t>
      </w:r>
      <w:r>
        <w:rPr>
          <w:rFonts w:ascii="Arial" w:eastAsia="Arial" w:hAnsi="Arial" w:cs="Arial"/>
          <w:b/>
          <w:spacing w:val="3"/>
          <w:sz w:val="19"/>
          <w:szCs w:val="19"/>
        </w:rPr>
        <w:t>G</w:t>
      </w:r>
      <w:r>
        <w:rPr>
          <w:rFonts w:ascii="Arial" w:eastAsia="Arial" w:hAnsi="Arial" w:cs="Arial"/>
          <w:b/>
          <w:sz w:val="19"/>
          <w:szCs w:val="19"/>
        </w:rPr>
        <w:t>8</w:t>
      </w:r>
      <w:r>
        <w:rPr>
          <w:rFonts w:ascii="Arial" w:eastAsia="Arial" w:hAnsi="Arial" w:cs="Arial"/>
          <w:b/>
          <w:spacing w:val="16"/>
          <w:sz w:val="19"/>
          <w:szCs w:val="19"/>
        </w:rPr>
        <w:t xml:space="preserve"> </w:t>
      </w:r>
      <w:r>
        <w:rPr>
          <w:rFonts w:ascii="Arial" w:eastAsia="Arial" w:hAnsi="Arial" w:cs="Arial"/>
          <w:b/>
          <w:spacing w:val="2"/>
          <w:w w:val="103"/>
          <w:sz w:val="19"/>
          <w:szCs w:val="19"/>
        </w:rPr>
        <w:t>SLP957</w:t>
      </w:r>
      <w:r>
        <w:rPr>
          <w:rFonts w:ascii="Arial" w:eastAsia="Arial" w:hAnsi="Arial" w:cs="Arial"/>
          <w:b/>
          <w:w w:val="103"/>
          <w:sz w:val="19"/>
          <w:szCs w:val="19"/>
        </w:rPr>
        <w:t>=</w:t>
      </w:r>
    </w:p>
    <w:p w:rsidR="00EE1BCD" w:rsidRDefault="00EE5717">
      <w:pPr>
        <w:spacing w:before="5" w:line="253" w:lineRule="auto"/>
        <w:ind w:left="463" w:right="2043" w:hanging="360"/>
        <w:rPr>
          <w:rFonts w:ascii="Arial" w:eastAsia="Arial" w:hAnsi="Arial" w:cs="Arial"/>
          <w:sz w:val="19"/>
          <w:szCs w:val="19"/>
        </w:rPr>
      </w:pPr>
      <w:r>
        <w:rPr>
          <w:rFonts w:ascii="Arial" w:eastAsia="Arial" w:hAnsi="Arial" w:cs="Arial"/>
          <w:b/>
          <w:spacing w:val="2"/>
          <w:sz w:val="19"/>
          <w:szCs w:val="19"/>
        </w:rPr>
        <w:t>SPEC</w:t>
      </w:r>
      <w:r>
        <w:rPr>
          <w:rFonts w:ascii="Arial" w:eastAsia="Arial" w:hAnsi="Arial" w:cs="Arial"/>
          <w:b/>
          <w:sz w:val="19"/>
          <w:szCs w:val="19"/>
        </w:rPr>
        <w:t>I</w:t>
      </w:r>
      <w:r>
        <w:rPr>
          <w:rFonts w:ascii="Arial" w:eastAsia="Arial" w:hAnsi="Arial" w:cs="Arial"/>
          <w:b/>
          <w:spacing w:val="21"/>
          <w:sz w:val="19"/>
          <w:szCs w:val="19"/>
        </w:rPr>
        <w:t xml:space="preserve"> </w:t>
      </w:r>
      <w:r>
        <w:rPr>
          <w:rFonts w:ascii="Arial" w:eastAsia="Arial" w:hAnsi="Arial" w:cs="Arial"/>
          <w:b/>
          <w:spacing w:val="2"/>
          <w:sz w:val="19"/>
          <w:szCs w:val="19"/>
        </w:rPr>
        <w:t>CYY</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022046</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07008K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3</w:t>
      </w:r>
      <w:r>
        <w:rPr>
          <w:rFonts w:ascii="Arial" w:eastAsia="Arial" w:hAnsi="Arial" w:cs="Arial"/>
          <w:b/>
          <w:spacing w:val="1"/>
          <w:sz w:val="19"/>
          <w:szCs w:val="19"/>
        </w:rPr>
        <w:t>/</w:t>
      </w:r>
      <w:r>
        <w:rPr>
          <w:rFonts w:ascii="Arial" w:eastAsia="Arial" w:hAnsi="Arial" w:cs="Arial"/>
          <w:b/>
          <w:spacing w:val="2"/>
          <w:sz w:val="19"/>
          <w:szCs w:val="19"/>
        </w:rPr>
        <w:t>8S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2"/>
          <w:sz w:val="19"/>
          <w:szCs w:val="19"/>
        </w:rPr>
        <w:t>R11</w:t>
      </w:r>
      <w:r>
        <w:rPr>
          <w:rFonts w:ascii="Arial" w:eastAsia="Arial" w:hAnsi="Arial" w:cs="Arial"/>
          <w:b/>
          <w:spacing w:val="1"/>
          <w:sz w:val="19"/>
          <w:szCs w:val="19"/>
        </w:rPr>
        <w:t>/</w:t>
      </w:r>
      <w:r>
        <w:rPr>
          <w:rFonts w:ascii="Arial" w:eastAsia="Arial" w:hAnsi="Arial" w:cs="Arial"/>
          <w:b/>
          <w:spacing w:val="2"/>
          <w:sz w:val="19"/>
          <w:szCs w:val="19"/>
        </w:rPr>
        <w:t>2000FT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2"/>
          <w:sz w:val="19"/>
          <w:szCs w:val="19"/>
        </w:rPr>
        <w:t xml:space="preserve"> </w:t>
      </w:r>
      <w:r>
        <w:rPr>
          <w:rFonts w:ascii="Arial" w:eastAsia="Arial" w:hAnsi="Arial" w:cs="Arial"/>
          <w:b/>
          <w:spacing w:val="2"/>
          <w:sz w:val="19"/>
          <w:szCs w:val="19"/>
        </w:rPr>
        <w:t>R16</w:t>
      </w:r>
      <w:r>
        <w:rPr>
          <w:rFonts w:ascii="Arial" w:eastAsia="Arial" w:hAnsi="Arial" w:cs="Arial"/>
          <w:b/>
          <w:spacing w:val="1"/>
          <w:sz w:val="19"/>
          <w:szCs w:val="19"/>
        </w:rPr>
        <w:t>/</w:t>
      </w:r>
      <w:r>
        <w:rPr>
          <w:rFonts w:ascii="Arial" w:eastAsia="Arial" w:hAnsi="Arial" w:cs="Arial"/>
          <w:b/>
          <w:spacing w:val="2"/>
          <w:sz w:val="19"/>
          <w:szCs w:val="19"/>
        </w:rPr>
        <w:t>2800FT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5"/>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 xml:space="preserve">G </w:t>
      </w:r>
      <w:r>
        <w:rPr>
          <w:rFonts w:ascii="Arial" w:eastAsia="Arial" w:hAnsi="Arial" w:cs="Arial"/>
          <w:b/>
          <w:spacing w:val="2"/>
          <w:sz w:val="19"/>
          <w:szCs w:val="19"/>
        </w:rPr>
        <w:t>VV00</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02</w:t>
      </w:r>
      <w:r>
        <w:rPr>
          <w:rFonts w:ascii="Arial" w:eastAsia="Arial" w:hAnsi="Arial" w:cs="Arial"/>
          <w:b/>
          <w:sz w:val="19"/>
          <w:szCs w:val="19"/>
        </w:rPr>
        <w:t>/</w:t>
      </w:r>
      <w:r>
        <w:rPr>
          <w:rFonts w:ascii="Arial" w:eastAsia="Arial" w:hAnsi="Arial" w:cs="Arial"/>
          <w:b/>
          <w:spacing w:val="1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w w:val="103"/>
          <w:sz w:val="19"/>
          <w:szCs w:val="19"/>
        </w:rPr>
        <w:t>F</w:t>
      </w:r>
      <w:r>
        <w:rPr>
          <w:rFonts w:ascii="Arial" w:eastAsia="Arial" w:hAnsi="Arial" w:cs="Arial"/>
          <w:b/>
          <w:spacing w:val="3"/>
          <w:w w:val="103"/>
          <w:sz w:val="19"/>
          <w:szCs w:val="19"/>
        </w:rPr>
        <w:t>G</w:t>
      </w:r>
      <w:r>
        <w:rPr>
          <w:rFonts w:ascii="Arial" w:eastAsia="Arial" w:hAnsi="Arial" w:cs="Arial"/>
          <w:b/>
          <w:spacing w:val="2"/>
          <w:w w:val="103"/>
          <w:sz w:val="19"/>
          <w:szCs w:val="19"/>
        </w:rPr>
        <w:t>8</w:t>
      </w:r>
      <w:r>
        <w:rPr>
          <w:rFonts w:ascii="Arial" w:eastAsia="Arial" w:hAnsi="Arial" w:cs="Arial"/>
          <w:b/>
          <w:w w:val="103"/>
          <w:sz w:val="19"/>
          <w:szCs w:val="19"/>
        </w:rPr>
        <w:t>=</w:t>
      </w:r>
    </w:p>
    <w:p w:rsidR="00EE1BCD" w:rsidRDefault="00EE5717">
      <w:pPr>
        <w:spacing w:line="253" w:lineRule="auto"/>
        <w:ind w:left="463" w:right="1754" w:hanging="360"/>
        <w:rPr>
          <w:rFonts w:ascii="Arial" w:eastAsia="Arial" w:hAnsi="Arial" w:cs="Arial"/>
          <w:sz w:val="19"/>
          <w:szCs w:val="19"/>
        </w:rPr>
      </w:pPr>
      <w:r>
        <w:rPr>
          <w:rFonts w:ascii="Arial" w:eastAsia="Arial" w:hAnsi="Arial" w:cs="Arial"/>
          <w:b/>
          <w:spacing w:val="2"/>
          <w:sz w:val="19"/>
          <w:szCs w:val="19"/>
        </w:rPr>
        <w:t>SPEC</w:t>
      </w:r>
      <w:r>
        <w:rPr>
          <w:rFonts w:ascii="Arial" w:eastAsia="Arial" w:hAnsi="Arial" w:cs="Arial"/>
          <w:b/>
          <w:sz w:val="19"/>
          <w:szCs w:val="19"/>
        </w:rPr>
        <w:t>I</w:t>
      </w:r>
      <w:r>
        <w:rPr>
          <w:rFonts w:ascii="Arial" w:eastAsia="Arial" w:hAnsi="Arial" w:cs="Arial"/>
          <w:b/>
          <w:spacing w:val="21"/>
          <w:sz w:val="19"/>
          <w:szCs w:val="19"/>
        </w:rPr>
        <w:t xml:space="preserve"> </w:t>
      </w:r>
      <w:r>
        <w:rPr>
          <w:rFonts w:ascii="Arial" w:eastAsia="Arial" w:hAnsi="Arial" w:cs="Arial"/>
          <w:b/>
          <w:spacing w:val="2"/>
          <w:sz w:val="19"/>
          <w:szCs w:val="19"/>
        </w:rPr>
        <w:t>CYY</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022018</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09011K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3</w:t>
      </w:r>
      <w:r>
        <w:rPr>
          <w:rFonts w:ascii="Arial" w:eastAsia="Arial" w:hAnsi="Arial" w:cs="Arial"/>
          <w:b/>
          <w:spacing w:val="1"/>
          <w:sz w:val="19"/>
          <w:szCs w:val="19"/>
        </w:rPr>
        <w:t>/</w:t>
      </w:r>
      <w:r>
        <w:rPr>
          <w:rFonts w:ascii="Arial" w:eastAsia="Arial" w:hAnsi="Arial" w:cs="Arial"/>
          <w:b/>
          <w:spacing w:val="2"/>
          <w:sz w:val="19"/>
          <w:szCs w:val="19"/>
        </w:rPr>
        <w:t>8S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2"/>
          <w:sz w:val="19"/>
          <w:szCs w:val="19"/>
        </w:rPr>
        <w:t>R11/2000FT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2"/>
          <w:sz w:val="19"/>
          <w:szCs w:val="19"/>
        </w:rPr>
        <w:t xml:space="preserve"> </w:t>
      </w:r>
      <w:r>
        <w:rPr>
          <w:rFonts w:ascii="Arial" w:eastAsia="Arial" w:hAnsi="Arial" w:cs="Arial"/>
          <w:b/>
          <w:spacing w:val="2"/>
          <w:sz w:val="19"/>
          <w:szCs w:val="19"/>
        </w:rPr>
        <w:t>R16</w:t>
      </w:r>
      <w:r>
        <w:rPr>
          <w:rFonts w:ascii="Arial" w:eastAsia="Arial" w:hAnsi="Arial" w:cs="Arial"/>
          <w:b/>
          <w:spacing w:val="1"/>
          <w:sz w:val="19"/>
          <w:szCs w:val="19"/>
        </w:rPr>
        <w:t>/</w:t>
      </w:r>
      <w:r>
        <w:rPr>
          <w:rFonts w:ascii="Arial" w:eastAsia="Arial" w:hAnsi="Arial" w:cs="Arial"/>
          <w:b/>
          <w:spacing w:val="2"/>
          <w:sz w:val="19"/>
          <w:szCs w:val="19"/>
        </w:rPr>
        <w:t>2800FT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2"/>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RAD</w:t>
      </w:r>
      <w:r>
        <w:rPr>
          <w:rFonts w:ascii="Arial" w:eastAsia="Arial" w:hAnsi="Arial" w:cs="Arial"/>
          <w:b/>
          <w:sz w:val="19"/>
          <w:szCs w:val="19"/>
        </w:rPr>
        <w:t>Z</w:t>
      </w:r>
      <w:r>
        <w:rPr>
          <w:rFonts w:ascii="Arial" w:eastAsia="Arial" w:hAnsi="Arial" w:cs="Arial"/>
          <w:b/>
          <w:spacing w:val="23"/>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 xml:space="preserve">G </w:t>
      </w:r>
      <w:r>
        <w:rPr>
          <w:rFonts w:ascii="Arial" w:eastAsia="Arial" w:hAnsi="Arial" w:cs="Arial"/>
          <w:b/>
          <w:spacing w:val="2"/>
          <w:sz w:val="19"/>
          <w:szCs w:val="19"/>
        </w:rPr>
        <w:t>VV00</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02</w:t>
      </w:r>
      <w:r>
        <w:rPr>
          <w:rFonts w:ascii="Arial" w:eastAsia="Arial" w:hAnsi="Arial" w:cs="Arial"/>
          <w:b/>
          <w:sz w:val="19"/>
          <w:szCs w:val="19"/>
        </w:rPr>
        <w:t>/</w:t>
      </w:r>
      <w:r>
        <w:rPr>
          <w:rFonts w:ascii="Arial" w:eastAsia="Arial" w:hAnsi="Arial" w:cs="Arial"/>
          <w:b/>
          <w:spacing w:val="1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w w:val="103"/>
          <w:sz w:val="19"/>
          <w:szCs w:val="19"/>
        </w:rPr>
        <w:t>F</w:t>
      </w:r>
      <w:r>
        <w:rPr>
          <w:rFonts w:ascii="Arial" w:eastAsia="Arial" w:hAnsi="Arial" w:cs="Arial"/>
          <w:b/>
          <w:spacing w:val="3"/>
          <w:w w:val="103"/>
          <w:sz w:val="19"/>
          <w:szCs w:val="19"/>
        </w:rPr>
        <w:t>G</w:t>
      </w:r>
      <w:r>
        <w:rPr>
          <w:rFonts w:ascii="Arial" w:eastAsia="Arial" w:hAnsi="Arial" w:cs="Arial"/>
          <w:b/>
          <w:spacing w:val="2"/>
          <w:w w:val="103"/>
          <w:sz w:val="19"/>
          <w:szCs w:val="19"/>
        </w:rPr>
        <w:t>8</w:t>
      </w:r>
      <w:r>
        <w:rPr>
          <w:rFonts w:ascii="Arial" w:eastAsia="Arial" w:hAnsi="Arial" w:cs="Arial"/>
          <w:b/>
          <w:w w:val="103"/>
          <w:sz w:val="19"/>
          <w:szCs w:val="19"/>
        </w:rPr>
        <w:t>=</w:t>
      </w:r>
    </w:p>
    <w:p w:rsidR="00EE1BCD" w:rsidRDefault="00EE5717">
      <w:pPr>
        <w:spacing w:line="253" w:lineRule="auto"/>
        <w:ind w:left="463" w:right="1932" w:hanging="360"/>
        <w:rPr>
          <w:rFonts w:ascii="Arial" w:eastAsia="Arial" w:hAnsi="Arial" w:cs="Arial"/>
          <w:sz w:val="19"/>
          <w:szCs w:val="19"/>
        </w:r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CYY</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022000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08012K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3</w:t>
      </w:r>
      <w:r>
        <w:rPr>
          <w:rFonts w:ascii="Arial" w:eastAsia="Arial" w:hAnsi="Arial" w:cs="Arial"/>
          <w:b/>
          <w:spacing w:val="1"/>
          <w:sz w:val="19"/>
          <w:szCs w:val="19"/>
        </w:rPr>
        <w:t>/</w:t>
      </w:r>
      <w:r>
        <w:rPr>
          <w:rFonts w:ascii="Arial" w:eastAsia="Arial" w:hAnsi="Arial" w:cs="Arial"/>
          <w:b/>
          <w:spacing w:val="2"/>
          <w:sz w:val="19"/>
          <w:szCs w:val="19"/>
        </w:rPr>
        <w:t>8S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2"/>
          <w:sz w:val="19"/>
          <w:szCs w:val="19"/>
        </w:rPr>
        <w:t>R11</w:t>
      </w:r>
      <w:r>
        <w:rPr>
          <w:rFonts w:ascii="Arial" w:eastAsia="Arial" w:hAnsi="Arial" w:cs="Arial"/>
          <w:b/>
          <w:spacing w:val="1"/>
          <w:sz w:val="19"/>
          <w:szCs w:val="19"/>
        </w:rPr>
        <w:t>/</w:t>
      </w:r>
      <w:r>
        <w:rPr>
          <w:rFonts w:ascii="Arial" w:eastAsia="Arial" w:hAnsi="Arial" w:cs="Arial"/>
          <w:b/>
          <w:spacing w:val="2"/>
          <w:sz w:val="19"/>
          <w:szCs w:val="19"/>
        </w:rPr>
        <w:t>2200FT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2"/>
          <w:sz w:val="19"/>
          <w:szCs w:val="19"/>
        </w:rPr>
        <w:t xml:space="preserve"> </w:t>
      </w:r>
      <w:r>
        <w:rPr>
          <w:rFonts w:ascii="Arial" w:eastAsia="Arial" w:hAnsi="Arial" w:cs="Arial"/>
          <w:b/>
          <w:spacing w:val="2"/>
          <w:sz w:val="19"/>
          <w:szCs w:val="19"/>
        </w:rPr>
        <w:t>R16</w:t>
      </w:r>
      <w:r>
        <w:rPr>
          <w:rFonts w:ascii="Arial" w:eastAsia="Arial" w:hAnsi="Arial" w:cs="Arial"/>
          <w:b/>
          <w:spacing w:val="1"/>
          <w:sz w:val="19"/>
          <w:szCs w:val="19"/>
        </w:rPr>
        <w:t>/</w:t>
      </w:r>
      <w:r>
        <w:rPr>
          <w:rFonts w:ascii="Arial" w:eastAsia="Arial" w:hAnsi="Arial" w:cs="Arial"/>
          <w:b/>
          <w:spacing w:val="2"/>
          <w:sz w:val="19"/>
          <w:szCs w:val="19"/>
        </w:rPr>
        <w:t>2800FT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4"/>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 xml:space="preserve">G </w:t>
      </w:r>
      <w:r>
        <w:rPr>
          <w:rFonts w:ascii="Arial" w:eastAsia="Arial" w:hAnsi="Arial" w:cs="Arial"/>
          <w:b/>
          <w:spacing w:val="2"/>
          <w:sz w:val="19"/>
          <w:szCs w:val="19"/>
        </w:rPr>
        <w:t>VV00</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02</w:t>
      </w:r>
      <w:r>
        <w:rPr>
          <w:rFonts w:ascii="Arial" w:eastAsia="Arial" w:hAnsi="Arial" w:cs="Arial"/>
          <w:b/>
          <w:spacing w:val="1"/>
          <w:sz w:val="19"/>
          <w:szCs w:val="19"/>
        </w:rPr>
        <w:t>/</w:t>
      </w:r>
      <w:r>
        <w:rPr>
          <w:rFonts w:ascii="Arial" w:eastAsia="Arial" w:hAnsi="Arial" w:cs="Arial"/>
          <w:b/>
          <w:spacing w:val="2"/>
          <w:sz w:val="19"/>
          <w:szCs w:val="19"/>
        </w:rPr>
        <w:t>0</w:t>
      </w:r>
      <w:r>
        <w:rPr>
          <w:rFonts w:ascii="Arial" w:eastAsia="Arial" w:hAnsi="Arial" w:cs="Arial"/>
          <w:b/>
          <w:sz w:val="19"/>
          <w:szCs w:val="19"/>
        </w:rPr>
        <w:t>1</w:t>
      </w:r>
      <w:r>
        <w:rPr>
          <w:rFonts w:ascii="Arial" w:eastAsia="Arial" w:hAnsi="Arial" w:cs="Arial"/>
          <w:b/>
          <w:spacing w:val="19"/>
          <w:sz w:val="19"/>
          <w:szCs w:val="19"/>
        </w:rPr>
        <w:t xml:space="preserve"> </w:t>
      </w:r>
      <w:r>
        <w:rPr>
          <w:rFonts w:ascii="Arial" w:eastAsia="Arial" w:hAnsi="Arial" w:cs="Arial"/>
          <w:b/>
          <w:spacing w:val="2"/>
          <w:sz w:val="19"/>
          <w:szCs w:val="19"/>
        </w:rPr>
        <w:t>A293</w:t>
      </w:r>
      <w:r>
        <w:rPr>
          <w:rFonts w:ascii="Arial" w:eastAsia="Arial" w:hAnsi="Arial" w:cs="Arial"/>
          <w:b/>
          <w:sz w:val="19"/>
          <w:szCs w:val="19"/>
        </w:rPr>
        <w:t>6</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F</w:t>
      </w:r>
      <w:r>
        <w:rPr>
          <w:rFonts w:ascii="Arial" w:eastAsia="Arial" w:hAnsi="Arial" w:cs="Arial"/>
          <w:b/>
          <w:spacing w:val="3"/>
          <w:sz w:val="19"/>
          <w:szCs w:val="19"/>
        </w:rPr>
        <w:t>G</w:t>
      </w:r>
      <w:r>
        <w:rPr>
          <w:rFonts w:ascii="Arial" w:eastAsia="Arial" w:hAnsi="Arial" w:cs="Arial"/>
          <w:b/>
          <w:sz w:val="19"/>
          <w:szCs w:val="19"/>
        </w:rPr>
        <w:t>8</w:t>
      </w:r>
      <w:r>
        <w:rPr>
          <w:rFonts w:ascii="Arial" w:eastAsia="Arial" w:hAnsi="Arial" w:cs="Arial"/>
          <w:b/>
          <w:spacing w:val="16"/>
          <w:sz w:val="19"/>
          <w:szCs w:val="19"/>
        </w:rPr>
        <w:t xml:space="preserve"> </w:t>
      </w:r>
      <w:r>
        <w:rPr>
          <w:rFonts w:ascii="Arial" w:eastAsia="Arial" w:hAnsi="Arial" w:cs="Arial"/>
          <w:b/>
          <w:spacing w:val="2"/>
          <w:w w:val="103"/>
          <w:sz w:val="19"/>
          <w:szCs w:val="19"/>
        </w:rPr>
        <w:t>SLP950</w:t>
      </w:r>
      <w:r>
        <w:rPr>
          <w:rFonts w:ascii="Arial" w:eastAsia="Arial" w:hAnsi="Arial" w:cs="Arial"/>
          <w:b/>
          <w:w w:val="103"/>
          <w:sz w:val="19"/>
          <w:szCs w:val="19"/>
        </w:rPr>
        <w:t>=</w:t>
      </w:r>
    </w:p>
    <w:p w:rsidR="00EE1BCD" w:rsidRDefault="00EE5717">
      <w:pPr>
        <w:spacing w:line="253" w:lineRule="auto"/>
        <w:ind w:left="463" w:right="1932" w:hanging="360"/>
        <w:rPr>
          <w:rFonts w:ascii="Arial" w:eastAsia="Arial" w:hAnsi="Arial" w:cs="Arial"/>
          <w:sz w:val="19"/>
          <w:szCs w:val="19"/>
        </w:rPr>
        <w:sectPr w:rsidR="00EE1BCD">
          <w:headerReference w:type="default" r:id="rId16"/>
          <w:pgSz w:w="12240" w:h="15840"/>
          <w:pgMar w:top="1420" w:right="1720" w:bottom="280" w:left="1340" w:header="0" w:footer="0" w:gutter="0"/>
          <w:cols w:space="720"/>
        </w:sectPr>
      </w:pPr>
      <w:r>
        <w:rPr>
          <w:rFonts w:ascii="Arial" w:eastAsia="Arial" w:hAnsi="Arial" w:cs="Arial"/>
          <w:b/>
          <w:spacing w:val="3"/>
          <w:sz w:val="19"/>
          <w:szCs w:val="19"/>
        </w:rPr>
        <w:t>M</w:t>
      </w:r>
      <w:r>
        <w:rPr>
          <w:rFonts w:ascii="Arial" w:eastAsia="Arial" w:hAnsi="Arial" w:cs="Arial"/>
          <w:b/>
          <w:spacing w:val="2"/>
          <w:sz w:val="19"/>
          <w:szCs w:val="19"/>
        </w:rPr>
        <w:t>ETA</w:t>
      </w:r>
      <w:r>
        <w:rPr>
          <w:rFonts w:ascii="Arial" w:eastAsia="Arial" w:hAnsi="Arial" w:cs="Arial"/>
          <w:b/>
          <w:sz w:val="19"/>
          <w:szCs w:val="19"/>
        </w:rPr>
        <w:t>R</w:t>
      </w:r>
      <w:r>
        <w:rPr>
          <w:rFonts w:ascii="Arial" w:eastAsia="Arial" w:hAnsi="Arial" w:cs="Arial"/>
          <w:b/>
          <w:spacing w:val="25"/>
          <w:sz w:val="19"/>
          <w:szCs w:val="19"/>
        </w:rPr>
        <w:t xml:space="preserve"> </w:t>
      </w:r>
      <w:r>
        <w:rPr>
          <w:rFonts w:ascii="Arial" w:eastAsia="Arial" w:hAnsi="Arial" w:cs="Arial"/>
          <w:b/>
          <w:spacing w:val="2"/>
          <w:sz w:val="19"/>
          <w:szCs w:val="19"/>
        </w:rPr>
        <w:t>CYY</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021900</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06009K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1</w:t>
      </w:r>
      <w:r>
        <w:rPr>
          <w:rFonts w:ascii="Arial" w:eastAsia="Arial" w:hAnsi="Arial" w:cs="Arial"/>
          <w:b/>
          <w:spacing w:val="1"/>
          <w:sz w:val="19"/>
          <w:szCs w:val="19"/>
        </w:rPr>
        <w:t>/</w:t>
      </w:r>
      <w:r>
        <w:rPr>
          <w:rFonts w:ascii="Arial" w:eastAsia="Arial" w:hAnsi="Arial" w:cs="Arial"/>
          <w:b/>
          <w:spacing w:val="2"/>
          <w:sz w:val="19"/>
          <w:szCs w:val="19"/>
        </w:rPr>
        <w:t>4S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2"/>
          <w:sz w:val="19"/>
          <w:szCs w:val="19"/>
        </w:rPr>
        <w:t>R11</w:t>
      </w:r>
      <w:r>
        <w:rPr>
          <w:rFonts w:ascii="Arial" w:eastAsia="Arial" w:hAnsi="Arial" w:cs="Arial"/>
          <w:b/>
          <w:spacing w:val="1"/>
          <w:sz w:val="19"/>
          <w:szCs w:val="19"/>
        </w:rPr>
        <w:t>/</w:t>
      </w:r>
      <w:r>
        <w:rPr>
          <w:rFonts w:ascii="Arial" w:eastAsia="Arial" w:hAnsi="Arial" w:cs="Arial"/>
          <w:b/>
          <w:spacing w:val="2"/>
          <w:sz w:val="19"/>
          <w:szCs w:val="19"/>
        </w:rPr>
        <w:t>1200FT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2"/>
          <w:sz w:val="19"/>
          <w:szCs w:val="19"/>
        </w:rPr>
        <w:t xml:space="preserve"> </w:t>
      </w:r>
      <w:r>
        <w:rPr>
          <w:rFonts w:ascii="Arial" w:eastAsia="Arial" w:hAnsi="Arial" w:cs="Arial"/>
          <w:b/>
          <w:spacing w:val="2"/>
          <w:sz w:val="19"/>
          <w:szCs w:val="19"/>
        </w:rPr>
        <w:t>R16</w:t>
      </w:r>
      <w:r>
        <w:rPr>
          <w:rFonts w:ascii="Arial" w:eastAsia="Arial" w:hAnsi="Arial" w:cs="Arial"/>
          <w:b/>
          <w:spacing w:val="1"/>
          <w:sz w:val="19"/>
          <w:szCs w:val="19"/>
        </w:rPr>
        <w:t>/</w:t>
      </w:r>
      <w:r>
        <w:rPr>
          <w:rFonts w:ascii="Arial" w:eastAsia="Arial" w:hAnsi="Arial" w:cs="Arial"/>
          <w:b/>
          <w:spacing w:val="2"/>
          <w:sz w:val="19"/>
          <w:szCs w:val="19"/>
        </w:rPr>
        <w:t>1200FT</w:t>
      </w:r>
      <w:r>
        <w:rPr>
          <w:rFonts w:ascii="Arial" w:eastAsia="Arial" w:hAnsi="Arial" w:cs="Arial"/>
          <w:b/>
          <w:spacing w:val="1"/>
          <w:sz w:val="19"/>
          <w:szCs w:val="19"/>
        </w:rPr>
        <w:t>/</w:t>
      </w:r>
      <w:r>
        <w:rPr>
          <w:rFonts w:ascii="Arial" w:eastAsia="Arial" w:hAnsi="Arial" w:cs="Arial"/>
          <w:b/>
          <w:sz w:val="19"/>
          <w:szCs w:val="19"/>
        </w:rPr>
        <w:t>N</w:t>
      </w:r>
      <w:r>
        <w:rPr>
          <w:rFonts w:ascii="Arial" w:eastAsia="Arial" w:hAnsi="Arial" w:cs="Arial"/>
          <w:b/>
          <w:spacing w:val="44"/>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w w:val="103"/>
          <w:sz w:val="19"/>
          <w:szCs w:val="19"/>
        </w:rPr>
        <w:t>F</w:t>
      </w:r>
      <w:r>
        <w:rPr>
          <w:rFonts w:ascii="Arial" w:eastAsia="Arial" w:hAnsi="Arial" w:cs="Arial"/>
          <w:b/>
          <w:w w:val="103"/>
          <w:sz w:val="19"/>
          <w:szCs w:val="19"/>
        </w:rPr>
        <w:t xml:space="preserve">G </w:t>
      </w:r>
      <w:r>
        <w:rPr>
          <w:rFonts w:ascii="Arial" w:eastAsia="Arial" w:hAnsi="Arial" w:cs="Arial"/>
          <w:b/>
          <w:spacing w:val="2"/>
          <w:sz w:val="19"/>
          <w:szCs w:val="19"/>
        </w:rPr>
        <w:t>VV00</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02</w:t>
      </w:r>
      <w:r>
        <w:rPr>
          <w:rFonts w:ascii="Arial" w:eastAsia="Arial" w:hAnsi="Arial" w:cs="Arial"/>
          <w:b/>
          <w:spacing w:val="1"/>
          <w:sz w:val="19"/>
          <w:szCs w:val="19"/>
        </w:rPr>
        <w:t>/</w:t>
      </w:r>
      <w:r>
        <w:rPr>
          <w:rFonts w:ascii="Arial" w:eastAsia="Arial" w:hAnsi="Arial" w:cs="Arial"/>
          <w:b/>
          <w:spacing w:val="2"/>
          <w:sz w:val="19"/>
          <w:szCs w:val="19"/>
        </w:rPr>
        <w:t>0</w:t>
      </w:r>
      <w:r>
        <w:rPr>
          <w:rFonts w:ascii="Arial" w:eastAsia="Arial" w:hAnsi="Arial" w:cs="Arial"/>
          <w:b/>
          <w:sz w:val="19"/>
          <w:szCs w:val="19"/>
        </w:rPr>
        <w:t>2</w:t>
      </w:r>
      <w:r>
        <w:rPr>
          <w:rFonts w:ascii="Arial" w:eastAsia="Arial" w:hAnsi="Arial" w:cs="Arial"/>
          <w:b/>
          <w:spacing w:val="19"/>
          <w:sz w:val="19"/>
          <w:szCs w:val="19"/>
        </w:rPr>
        <w:t xml:space="preserve"> </w:t>
      </w:r>
      <w:r>
        <w:rPr>
          <w:rFonts w:ascii="Arial" w:eastAsia="Arial" w:hAnsi="Arial" w:cs="Arial"/>
          <w:b/>
          <w:spacing w:val="2"/>
          <w:sz w:val="19"/>
          <w:szCs w:val="19"/>
        </w:rPr>
        <w:t>A293</w:t>
      </w:r>
      <w:r>
        <w:rPr>
          <w:rFonts w:ascii="Arial" w:eastAsia="Arial" w:hAnsi="Arial" w:cs="Arial"/>
          <w:b/>
          <w:sz w:val="19"/>
          <w:szCs w:val="19"/>
        </w:rPr>
        <w:t>7</w:t>
      </w:r>
      <w:r>
        <w:rPr>
          <w:rFonts w:ascii="Arial" w:eastAsia="Arial" w:hAnsi="Arial" w:cs="Arial"/>
          <w:b/>
          <w:spacing w:val="22"/>
          <w:sz w:val="19"/>
          <w:szCs w:val="19"/>
        </w:rPr>
        <w:t xml:space="preserve">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F</w:t>
      </w:r>
      <w:r>
        <w:rPr>
          <w:rFonts w:ascii="Arial" w:eastAsia="Arial" w:hAnsi="Arial" w:cs="Arial"/>
          <w:b/>
          <w:spacing w:val="3"/>
          <w:sz w:val="19"/>
          <w:szCs w:val="19"/>
        </w:rPr>
        <w:t>G</w:t>
      </w:r>
      <w:r>
        <w:rPr>
          <w:rFonts w:ascii="Arial" w:eastAsia="Arial" w:hAnsi="Arial" w:cs="Arial"/>
          <w:b/>
          <w:sz w:val="19"/>
          <w:szCs w:val="19"/>
        </w:rPr>
        <w:t>8</w:t>
      </w:r>
      <w:r>
        <w:rPr>
          <w:rFonts w:ascii="Arial" w:eastAsia="Arial" w:hAnsi="Arial" w:cs="Arial"/>
          <w:b/>
          <w:spacing w:val="16"/>
          <w:sz w:val="19"/>
          <w:szCs w:val="19"/>
        </w:rPr>
        <w:t xml:space="preserve"> </w:t>
      </w:r>
      <w:r>
        <w:rPr>
          <w:rFonts w:ascii="Arial" w:eastAsia="Arial" w:hAnsi="Arial" w:cs="Arial"/>
          <w:b/>
          <w:spacing w:val="2"/>
          <w:w w:val="103"/>
          <w:sz w:val="19"/>
          <w:szCs w:val="19"/>
        </w:rPr>
        <w:t>SLP952</w:t>
      </w:r>
      <w:r>
        <w:rPr>
          <w:rFonts w:ascii="Arial" w:eastAsia="Arial" w:hAnsi="Arial" w:cs="Arial"/>
          <w:b/>
          <w:w w:val="103"/>
          <w:sz w:val="19"/>
          <w:szCs w:val="19"/>
        </w:rPr>
        <w:t>=</w:t>
      </w:r>
    </w:p>
    <w:p w:rsidR="00EE1BCD" w:rsidRDefault="00EE1BCD">
      <w:pPr>
        <w:spacing w:line="200" w:lineRule="exact"/>
      </w:pPr>
    </w:p>
    <w:p w:rsidR="00EE1BCD" w:rsidRDefault="00EE1BCD">
      <w:pPr>
        <w:spacing w:line="200" w:lineRule="exact"/>
      </w:pPr>
    </w:p>
    <w:p w:rsidR="00EE1BCD" w:rsidRDefault="00EE1BCD">
      <w:pPr>
        <w:spacing w:before="3" w:line="240" w:lineRule="exact"/>
        <w:rPr>
          <w:sz w:val="24"/>
          <w:szCs w:val="24"/>
        </w:rPr>
      </w:pPr>
    </w:p>
    <w:p w:rsidR="00EE1BCD" w:rsidRDefault="00EE5717">
      <w:pPr>
        <w:spacing w:before="41"/>
        <w:ind w:left="103"/>
        <w:rPr>
          <w:rFonts w:ascii="Arial" w:eastAsia="Arial" w:hAnsi="Arial" w:cs="Arial"/>
          <w:sz w:val="19"/>
          <w:szCs w:val="19"/>
        </w:rPr>
      </w:pPr>
      <w:r>
        <w:rPr>
          <w:rFonts w:ascii="Arial" w:eastAsia="Arial" w:hAnsi="Arial" w:cs="Arial"/>
          <w:b/>
          <w:spacing w:val="2"/>
          <w:sz w:val="19"/>
          <w:szCs w:val="19"/>
        </w:rPr>
        <w:t>TA</w:t>
      </w:r>
      <w:r>
        <w:rPr>
          <w:rFonts w:ascii="Arial" w:eastAsia="Arial" w:hAnsi="Arial" w:cs="Arial"/>
          <w:b/>
          <w:sz w:val="19"/>
          <w:szCs w:val="19"/>
        </w:rPr>
        <w:t>F</w:t>
      </w:r>
      <w:r>
        <w:rPr>
          <w:rFonts w:ascii="Arial" w:eastAsia="Arial" w:hAnsi="Arial" w:cs="Arial"/>
          <w:b/>
          <w:spacing w:val="16"/>
          <w:sz w:val="19"/>
          <w:szCs w:val="19"/>
        </w:rPr>
        <w:t xml:space="preserve"> </w:t>
      </w:r>
      <w:r>
        <w:rPr>
          <w:rFonts w:ascii="Arial" w:eastAsia="Arial" w:hAnsi="Arial" w:cs="Arial"/>
          <w:b/>
          <w:spacing w:val="2"/>
          <w:sz w:val="19"/>
          <w:szCs w:val="19"/>
        </w:rPr>
        <w:t>CYH</w:t>
      </w:r>
      <w:r>
        <w:rPr>
          <w:rFonts w:ascii="Arial" w:eastAsia="Arial" w:hAnsi="Arial" w:cs="Arial"/>
          <w:b/>
          <w:sz w:val="19"/>
          <w:szCs w:val="19"/>
        </w:rPr>
        <w:t>Z</w:t>
      </w:r>
      <w:r>
        <w:rPr>
          <w:rFonts w:ascii="Arial" w:eastAsia="Arial" w:hAnsi="Arial" w:cs="Arial"/>
          <w:b/>
          <w:spacing w:val="20"/>
          <w:sz w:val="19"/>
          <w:szCs w:val="19"/>
        </w:rPr>
        <w:t xml:space="preserve"> </w:t>
      </w:r>
      <w:r>
        <w:rPr>
          <w:rFonts w:ascii="Arial" w:eastAsia="Arial" w:hAnsi="Arial" w:cs="Arial"/>
          <w:b/>
          <w:spacing w:val="2"/>
          <w:sz w:val="19"/>
          <w:szCs w:val="19"/>
        </w:rPr>
        <w:t>022043</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0221</w:t>
      </w:r>
      <w:r>
        <w:rPr>
          <w:rFonts w:ascii="Arial" w:eastAsia="Arial" w:hAnsi="Arial" w:cs="Arial"/>
          <w:b/>
          <w:spacing w:val="1"/>
          <w:sz w:val="19"/>
          <w:szCs w:val="19"/>
        </w:rPr>
        <w:t>/</w:t>
      </w:r>
      <w:r>
        <w:rPr>
          <w:rFonts w:ascii="Arial" w:eastAsia="Arial" w:hAnsi="Arial" w:cs="Arial"/>
          <w:b/>
          <w:spacing w:val="2"/>
          <w:sz w:val="19"/>
          <w:szCs w:val="19"/>
        </w:rPr>
        <w:t>031</w:t>
      </w:r>
      <w:r>
        <w:rPr>
          <w:rFonts w:ascii="Arial" w:eastAsia="Arial" w:hAnsi="Arial" w:cs="Arial"/>
          <w:b/>
          <w:sz w:val="19"/>
          <w:szCs w:val="19"/>
        </w:rPr>
        <w:t>8</w:t>
      </w:r>
      <w:r>
        <w:rPr>
          <w:rFonts w:ascii="Arial" w:eastAsia="Arial" w:hAnsi="Arial" w:cs="Arial"/>
          <w:b/>
          <w:spacing w:val="32"/>
          <w:sz w:val="19"/>
          <w:szCs w:val="19"/>
        </w:rPr>
        <w:t xml:space="preserve"> </w:t>
      </w:r>
      <w:r>
        <w:rPr>
          <w:rFonts w:ascii="Arial" w:eastAsia="Arial" w:hAnsi="Arial" w:cs="Arial"/>
          <w:b/>
          <w:spacing w:val="2"/>
          <w:sz w:val="19"/>
          <w:szCs w:val="19"/>
        </w:rPr>
        <w:t>35018G28K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4S</w:t>
      </w:r>
      <w:r>
        <w:rPr>
          <w:rFonts w:ascii="Arial" w:eastAsia="Arial" w:hAnsi="Arial" w:cs="Arial"/>
          <w:b/>
          <w:sz w:val="19"/>
          <w:szCs w:val="19"/>
        </w:rPr>
        <w:t>M</w:t>
      </w:r>
      <w:r>
        <w:rPr>
          <w:rFonts w:ascii="Arial" w:eastAsia="Arial" w:hAnsi="Arial" w:cs="Arial"/>
          <w:b/>
          <w:spacing w:val="17"/>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2"/>
          <w:sz w:val="19"/>
          <w:szCs w:val="19"/>
        </w:rPr>
        <w:t>FE</w:t>
      </w:r>
      <w:r>
        <w:rPr>
          <w:rFonts w:ascii="Arial" w:eastAsia="Arial" w:hAnsi="Arial" w:cs="Arial"/>
          <w:b/>
          <w:spacing w:val="3"/>
          <w:sz w:val="19"/>
          <w:szCs w:val="19"/>
        </w:rPr>
        <w:t>W</w:t>
      </w:r>
      <w:r>
        <w:rPr>
          <w:rFonts w:ascii="Arial" w:eastAsia="Arial" w:hAnsi="Arial" w:cs="Arial"/>
          <w:b/>
          <w:spacing w:val="2"/>
          <w:sz w:val="19"/>
          <w:szCs w:val="19"/>
        </w:rPr>
        <w:t>00</w:t>
      </w:r>
      <w:r>
        <w:rPr>
          <w:rFonts w:ascii="Arial" w:eastAsia="Arial" w:hAnsi="Arial" w:cs="Arial"/>
          <w:b/>
          <w:sz w:val="19"/>
          <w:szCs w:val="19"/>
        </w:rPr>
        <w:t>6</w:t>
      </w:r>
      <w:r>
        <w:rPr>
          <w:rFonts w:ascii="Arial" w:eastAsia="Arial" w:hAnsi="Arial" w:cs="Arial"/>
          <w:b/>
          <w:spacing w:val="27"/>
          <w:sz w:val="19"/>
          <w:szCs w:val="19"/>
        </w:rPr>
        <w:t xml:space="preserve"> </w:t>
      </w:r>
      <w:r>
        <w:rPr>
          <w:rFonts w:ascii="Arial" w:eastAsia="Arial" w:hAnsi="Arial" w:cs="Arial"/>
          <w:b/>
          <w:spacing w:val="3"/>
          <w:w w:val="103"/>
          <w:sz w:val="19"/>
          <w:szCs w:val="19"/>
        </w:rPr>
        <w:t>O</w:t>
      </w:r>
      <w:r>
        <w:rPr>
          <w:rFonts w:ascii="Arial" w:eastAsia="Arial" w:hAnsi="Arial" w:cs="Arial"/>
          <w:b/>
          <w:spacing w:val="2"/>
          <w:w w:val="103"/>
          <w:sz w:val="19"/>
          <w:szCs w:val="19"/>
        </w:rPr>
        <w:t>VC01</w:t>
      </w:r>
      <w:r>
        <w:rPr>
          <w:rFonts w:ascii="Arial" w:eastAsia="Arial" w:hAnsi="Arial" w:cs="Arial"/>
          <w:b/>
          <w:w w:val="103"/>
          <w:sz w:val="19"/>
          <w:szCs w:val="19"/>
        </w:rPr>
        <w:t>0</w:t>
      </w:r>
    </w:p>
    <w:p w:rsidR="00EE1BCD" w:rsidRDefault="00EE5717">
      <w:pPr>
        <w:spacing w:before="12"/>
        <w:ind w:left="463"/>
        <w:rPr>
          <w:rFonts w:ascii="Arial" w:eastAsia="Arial" w:hAnsi="Arial" w:cs="Arial"/>
          <w:sz w:val="19"/>
          <w:szCs w:val="19"/>
        </w:rPr>
      </w:pPr>
      <w:r>
        <w:rPr>
          <w:rFonts w:ascii="Arial" w:eastAsia="Arial" w:hAnsi="Arial" w:cs="Arial"/>
          <w:b/>
          <w:spacing w:val="2"/>
          <w:sz w:val="19"/>
          <w:szCs w:val="19"/>
        </w:rPr>
        <w:t>TE</w:t>
      </w:r>
      <w:r>
        <w:rPr>
          <w:rFonts w:ascii="Arial" w:eastAsia="Arial" w:hAnsi="Arial" w:cs="Arial"/>
          <w:b/>
          <w:spacing w:val="3"/>
          <w:sz w:val="19"/>
          <w:szCs w:val="19"/>
        </w:rPr>
        <w:t>M</w:t>
      </w:r>
      <w:r>
        <w:rPr>
          <w:rFonts w:ascii="Arial" w:eastAsia="Arial" w:hAnsi="Arial" w:cs="Arial"/>
          <w:b/>
          <w:spacing w:val="2"/>
          <w:sz w:val="19"/>
          <w:szCs w:val="19"/>
        </w:rPr>
        <w:t>P</w:t>
      </w:r>
      <w:r>
        <w:rPr>
          <w:rFonts w:ascii="Arial" w:eastAsia="Arial" w:hAnsi="Arial" w:cs="Arial"/>
          <w:b/>
          <w:sz w:val="19"/>
          <w:szCs w:val="19"/>
        </w:rPr>
        <w:t>O</w:t>
      </w:r>
      <w:r>
        <w:rPr>
          <w:rFonts w:ascii="Arial" w:eastAsia="Arial" w:hAnsi="Arial" w:cs="Arial"/>
          <w:b/>
          <w:spacing w:val="25"/>
          <w:sz w:val="19"/>
          <w:szCs w:val="19"/>
        </w:rPr>
        <w:t xml:space="preserve"> </w:t>
      </w:r>
      <w:r>
        <w:rPr>
          <w:rFonts w:ascii="Arial" w:eastAsia="Arial" w:hAnsi="Arial" w:cs="Arial"/>
          <w:b/>
          <w:spacing w:val="2"/>
          <w:sz w:val="19"/>
          <w:szCs w:val="19"/>
        </w:rPr>
        <w:t>0221</w:t>
      </w:r>
      <w:r>
        <w:rPr>
          <w:rFonts w:ascii="Arial" w:eastAsia="Arial" w:hAnsi="Arial" w:cs="Arial"/>
          <w:b/>
          <w:spacing w:val="1"/>
          <w:sz w:val="19"/>
          <w:szCs w:val="19"/>
        </w:rPr>
        <w:t>/</w:t>
      </w:r>
      <w:r>
        <w:rPr>
          <w:rFonts w:ascii="Arial" w:eastAsia="Arial" w:hAnsi="Arial" w:cs="Arial"/>
          <w:b/>
          <w:spacing w:val="2"/>
          <w:sz w:val="19"/>
          <w:szCs w:val="19"/>
        </w:rPr>
        <w:t>022</w:t>
      </w:r>
      <w:r>
        <w:rPr>
          <w:rFonts w:ascii="Arial" w:eastAsia="Arial" w:hAnsi="Arial" w:cs="Arial"/>
          <w:b/>
          <w:sz w:val="19"/>
          <w:szCs w:val="19"/>
        </w:rPr>
        <w:t>4</w:t>
      </w:r>
      <w:r>
        <w:rPr>
          <w:rFonts w:ascii="Arial" w:eastAsia="Arial" w:hAnsi="Arial" w:cs="Arial"/>
          <w:b/>
          <w:spacing w:val="32"/>
          <w:sz w:val="19"/>
          <w:szCs w:val="19"/>
        </w:rPr>
        <w:t xml:space="preserve"> </w:t>
      </w:r>
      <w:r>
        <w:rPr>
          <w:rFonts w:ascii="Arial" w:eastAsia="Arial" w:hAnsi="Arial" w:cs="Arial"/>
          <w:b/>
          <w:spacing w:val="2"/>
          <w:sz w:val="19"/>
          <w:szCs w:val="19"/>
        </w:rPr>
        <w:t>P6S</w:t>
      </w:r>
      <w:r>
        <w:rPr>
          <w:rFonts w:ascii="Arial" w:eastAsia="Arial" w:hAnsi="Arial" w:cs="Arial"/>
          <w:b/>
          <w:sz w:val="19"/>
          <w:szCs w:val="19"/>
        </w:rPr>
        <w:t>M</w:t>
      </w:r>
      <w:r>
        <w:rPr>
          <w:rFonts w:ascii="Arial" w:eastAsia="Arial" w:hAnsi="Arial" w:cs="Arial"/>
          <w:b/>
          <w:spacing w:val="22"/>
          <w:sz w:val="19"/>
          <w:szCs w:val="19"/>
        </w:rPr>
        <w:t xml:space="preserve"> </w:t>
      </w:r>
      <w:r>
        <w:rPr>
          <w:rFonts w:ascii="Arial" w:eastAsia="Arial" w:hAnsi="Arial" w:cs="Arial"/>
          <w:b/>
          <w:spacing w:val="2"/>
          <w:sz w:val="19"/>
          <w:szCs w:val="19"/>
        </w:rPr>
        <w:t>NS</w:t>
      </w:r>
      <w:r>
        <w:rPr>
          <w:rFonts w:ascii="Arial" w:eastAsia="Arial" w:hAnsi="Arial" w:cs="Arial"/>
          <w:b/>
          <w:sz w:val="19"/>
          <w:szCs w:val="19"/>
        </w:rPr>
        <w:t>W</w:t>
      </w:r>
      <w:r>
        <w:rPr>
          <w:rFonts w:ascii="Arial" w:eastAsia="Arial" w:hAnsi="Arial" w:cs="Arial"/>
          <w:b/>
          <w:spacing w:val="19"/>
          <w:sz w:val="19"/>
          <w:szCs w:val="19"/>
        </w:rPr>
        <w:t xml:space="preserve"> </w:t>
      </w:r>
      <w:r>
        <w:rPr>
          <w:rFonts w:ascii="Arial" w:eastAsia="Arial" w:hAnsi="Arial" w:cs="Arial"/>
          <w:b/>
          <w:spacing w:val="2"/>
          <w:w w:val="103"/>
          <w:sz w:val="19"/>
          <w:szCs w:val="19"/>
        </w:rPr>
        <w:t>OVC01</w:t>
      </w:r>
      <w:r>
        <w:rPr>
          <w:rFonts w:ascii="Arial" w:eastAsia="Arial" w:hAnsi="Arial" w:cs="Arial"/>
          <w:b/>
          <w:w w:val="103"/>
          <w:sz w:val="19"/>
          <w:szCs w:val="19"/>
        </w:rPr>
        <w:t>5</w:t>
      </w:r>
    </w:p>
    <w:p w:rsidR="00EE1BCD" w:rsidRDefault="00EE5717">
      <w:pPr>
        <w:spacing w:before="12" w:line="253" w:lineRule="auto"/>
        <w:ind w:left="463" w:right="1314"/>
        <w:rPr>
          <w:rFonts w:ascii="Arial" w:eastAsia="Arial" w:hAnsi="Arial" w:cs="Arial"/>
          <w:sz w:val="19"/>
          <w:szCs w:val="19"/>
        </w:rPr>
      </w:pPr>
      <w:r>
        <w:rPr>
          <w:rFonts w:ascii="Arial" w:eastAsia="Arial" w:hAnsi="Arial" w:cs="Arial"/>
          <w:b/>
          <w:spacing w:val="2"/>
          <w:sz w:val="19"/>
          <w:szCs w:val="19"/>
        </w:rPr>
        <w:t>F</w:t>
      </w:r>
      <w:r>
        <w:rPr>
          <w:rFonts w:ascii="Arial" w:eastAsia="Arial" w:hAnsi="Arial" w:cs="Arial"/>
          <w:b/>
          <w:spacing w:val="3"/>
          <w:sz w:val="19"/>
          <w:szCs w:val="19"/>
        </w:rPr>
        <w:t>M</w:t>
      </w:r>
      <w:r>
        <w:rPr>
          <w:rFonts w:ascii="Arial" w:eastAsia="Arial" w:hAnsi="Arial" w:cs="Arial"/>
          <w:b/>
          <w:spacing w:val="2"/>
          <w:sz w:val="19"/>
          <w:szCs w:val="19"/>
        </w:rPr>
        <w:t>03000</w:t>
      </w:r>
      <w:r>
        <w:rPr>
          <w:rFonts w:ascii="Arial" w:eastAsia="Arial" w:hAnsi="Arial" w:cs="Arial"/>
          <w:b/>
          <w:sz w:val="19"/>
          <w:szCs w:val="19"/>
        </w:rPr>
        <w:t>0</w:t>
      </w:r>
      <w:r>
        <w:rPr>
          <w:rFonts w:ascii="Arial" w:eastAsia="Arial" w:hAnsi="Arial" w:cs="Arial"/>
          <w:b/>
          <w:spacing w:val="32"/>
          <w:sz w:val="19"/>
          <w:szCs w:val="19"/>
        </w:rPr>
        <w:t xml:space="preserve"> </w:t>
      </w:r>
      <w:r>
        <w:rPr>
          <w:rFonts w:ascii="Arial" w:eastAsia="Arial" w:hAnsi="Arial" w:cs="Arial"/>
          <w:b/>
          <w:spacing w:val="2"/>
          <w:sz w:val="19"/>
          <w:szCs w:val="19"/>
        </w:rPr>
        <w:t>35015</w:t>
      </w:r>
      <w:r>
        <w:rPr>
          <w:rFonts w:ascii="Arial" w:eastAsia="Arial" w:hAnsi="Arial" w:cs="Arial"/>
          <w:b/>
          <w:spacing w:val="3"/>
          <w:sz w:val="19"/>
          <w:szCs w:val="19"/>
        </w:rPr>
        <w:t>G</w:t>
      </w:r>
      <w:r>
        <w:rPr>
          <w:rFonts w:ascii="Arial" w:eastAsia="Arial" w:hAnsi="Arial" w:cs="Arial"/>
          <w:b/>
          <w:spacing w:val="2"/>
          <w:sz w:val="19"/>
          <w:szCs w:val="19"/>
        </w:rPr>
        <w:t>25K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6S</w:t>
      </w:r>
      <w:r>
        <w:rPr>
          <w:rFonts w:ascii="Arial" w:eastAsia="Arial" w:hAnsi="Arial" w:cs="Arial"/>
          <w:b/>
          <w:sz w:val="19"/>
          <w:szCs w:val="19"/>
        </w:rPr>
        <w:t>M</w:t>
      </w:r>
      <w:r>
        <w:rPr>
          <w:rFonts w:ascii="Arial" w:eastAsia="Arial" w:hAnsi="Arial" w:cs="Arial"/>
          <w:b/>
          <w:spacing w:val="19"/>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w:t>
      </w:r>
      <w:r>
        <w:rPr>
          <w:rFonts w:ascii="Arial" w:eastAsia="Arial" w:hAnsi="Arial" w:cs="Arial"/>
          <w:b/>
          <w:sz w:val="19"/>
          <w:szCs w:val="19"/>
        </w:rPr>
        <w:t>N</w:t>
      </w:r>
      <w:r>
        <w:rPr>
          <w:rFonts w:ascii="Arial" w:eastAsia="Arial" w:hAnsi="Arial" w:cs="Arial"/>
          <w:b/>
          <w:spacing w:val="2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VC01</w:t>
      </w:r>
      <w:r>
        <w:rPr>
          <w:rFonts w:ascii="Arial" w:eastAsia="Arial" w:hAnsi="Arial" w:cs="Arial"/>
          <w:b/>
          <w:sz w:val="19"/>
          <w:szCs w:val="19"/>
        </w:rPr>
        <w:t>5</w:t>
      </w:r>
      <w:r>
        <w:rPr>
          <w:rFonts w:ascii="Arial" w:eastAsia="Arial" w:hAnsi="Arial" w:cs="Arial"/>
          <w:b/>
          <w:spacing w:val="27"/>
          <w:sz w:val="19"/>
          <w:szCs w:val="19"/>
        </w:rPr>
        <w:t xml:space="preserve"> </w:t>
      </w:r>
      <w:r>
        <w:rPr>
          <w:rFonts w:ascii="Arial" w:eastAsia="Arial" w:hAnsi="Arial" w:cs="Arial"/>
          <w:b/>
          <w:spacing w:val="2"/>
          <w:sz w:val="19"/>
          <w:szCs w:val="19"/>
        </w:rPr>
        <w:t>TE</w:t>
      </w:r>
      <w:r>
        <w:rPr>
          <w:rFonts w:ascii="Arial" w:eastAsia="Arial" w:hAnsi="Arial" w:cs="Arial"/>
          <w:b/>
          <w:spacing w:val="3"/>
          <w:sz w:val="19"/>
          <w:szCs w:val="19"/>
        </w:rPr>
        <w:t>M</w:t>
      </w:r>
      <w:r>
        <w:rPr>
          <w:rFonts w:ascii="Arial" w:eastAsia="Arial" w:hAnsi="Arial" w:cs="Arial"/>
          <w:b/>
          <w:spacing w:val="2"/>
          <w:sz w:val="19"/>
          <w:szCs w:val="19"/>
        </w:rPr>
        <w:t>P</w:t>
      </w:r>
      <w:r>
        <w:rPr>
          <w:rFonts w:ascii="Arial" w:eastAsia="Arial" w:hAnsi="Arial" w:cs="Arial"/>
          <w:b/>
          <w:sz w:val="19"/>
          <w:szCs w:val="19"/>
        </w:rPr>
        <w:t>O</w:t>
      </w:r>
      <w:r>
        <w:rPr>
          <w:rFonts w:ascii="Arial" w:eastAsia="Arial" w:hAnsi="Arial" w:cs="Arial"/>
          <w:b/>
          <w:spacing w:val="26"/>
          <w:sz w:val="19"/>
          <w:szCs w:val="19"/>
        </w:rPr>
        <w:t xml:space="preserve"> </w:t>
      </w:r>
      <w:r>
        <w:rPr>
          <w:rFonts w:ascii="Arial" w:eastAsia="Arial" w:hAnsi="Arial" w:cs="Arial"/>
          <w:b/>
          <w:spacing w:val="2"/>
          <w:sz w:val="19"/>
          <w:szCs w:val="19"/>
        </w:rPr>
        <w:t>0300</w:t>
      </w:r>
      <w:r>
        <w:rPr>
          <w:rFonts w:ascii="Arial" w:eastAsia="Arial" w:hAnsi="Arial" w:cs="Arial"/>
          <w:b/>
          <w:spacing w:val="1"/>
          <w:sz w:val="19"/>
          <w:szCs w:val="19"/>
        </w:rPr>
        <w:t>/</w:t>
      </w:r>
      <w:r>
        <w:rPr>
          <w:rFonts w:ascii="Arial" w:eastAsia="Arial" w:hAnsi="Arial" w:cs="Arial"/>
          <w:b/>
          <w:spacing w:val="2"/>
          <w:sz w:val="19"/>
          <w:szCs w:val="19"/>
        </w:rPr>
        <w:t>031</w:t>
      </w:r>
      <w:r>
        <w:rPr>
          <w:rFonts w:ascii="Arial" w:eastAsia="Arial" w:hAnsi="Arial" w:cs="Arial"/>
          <w:b/>
          <w:sz w:val="19"/>
          <w:szCs w:val="19"/>
        </w:rPr>
        <w:t>5</w:t>
      </w:r>
      <w:r>
        <w:rPr>
          <w:rFonts w:ascii="Arial" w:eastAsia="Arial" w:hAnsi="Arial" w:cs="Arial"/>
          <w:b/>
          <w:spacing w:val="32"/>
          <w:sz w:val="19"/>
          <w:szCs w:val="19"/>
        </w:rPr>
        <w:t xml:space="preserve"> </w:t>
      </w:r>
      <w:r>
        <w:rPr>
          <w:rFonts w:ascii="Arial" w:eastAsia="Arial" w:hAnsi="Arial" w:cs="Arial"/>
          <w:b/>
          <w:spacing w:val="2"/>
          <w:sz w:val="19"/>
          <w:szCs w:val="19"/>
        </w:rPr>
        <w:t>21</w:t>
      </w:r>
      <w:r>
        <w:rPr>
          <w:rFonts w:ascii="Arial" w:eastAsia="Arial" w:hAnsi="Arial" w:cs="Arial"/>
          <w:b/>
          <w:spacing w:val="1"/>
          <w:sz w:val="19"/>
          <w:szCs w:val="19"/>
        </w:rPr>
        <w:t>/</w:t>
      </w:r>
      <w:r>
        <w:rPr>
          <w:rFonts w:ascii="Arial" w:eastAsia="Arial" w:hAnsi="Arial" w:cs="Arial"/>
          <w:b/>
          <w:spacing w:val="2"/>
          <w:sz w:val="19"/>
          <w:szCs w:val="19"/>
        </w:rPr>
        <w:t>2S</w:t>
      </w:r>
      <w:r>
        <w:rPr>
          <w:rFonts w:ascii="Arial" w:eastAsia="Arial" w:hAnsi="Arial" w:cs="Arial"/>
          <w:b/>
          <w:sz w:val="19"/>
          <w:szCs w:val="19"/>
        </w:rPr>
        <w:t>M</w:t>
      </w:r>
      <w:r>
        <w:rPr>
          <w:rFonts w:ascii="Arial" w:eastAsia="Arial" w:hAnsi="Arial" w:cs="Arial"/>
          <w:b/>
          <w:spacing w:val="27"/>
          <w:sz w:val="19"/>
          <w:szCs w:val="19"/>
        </w:rPr>
        <w:t xml:space="preserve"> </w:t>
      </w:r>
      <w:r>
        <w:rPr>
          <w:rFonts w:ascii="Arial" w:eastAsia="Arial" w:hAnsi="Arial" w:cs="Arial"/>
          <w:b/>
          <w:spacing w:val="1"/>
          <w:w w:val="103"/>
          <w:sz w:val="19"/>
          <w:szCs w:val="19"/>
        </w:rPr>
        <w:t>-</w:t>
      </w:r>
      <w:r>
        <w:rPr>
          <w:rFonts w:ascii="Arial" w:eastAsia="Arial" w:hAnsi="Arial" w:cs="Arial"/>
          <w:b/>
          <w:spacing w:val="2"/>
          <w:w w:val="103"/>
          <w:sz w:val="19"/>
          <w:szCs w:val="19"/>
        </w:rPr>
        <w:t>SHSN OVC00</w:t>
      </w:r>
      <w:r>
        <w:rPr>
          <w:rFonts w:ascii="Arial" w:eastAsia="Arial" w:hAnsi="Arial" w:cs="Arial"/>
          <w:b/>
          <w:w w:val="103"/>
          <w:sz w:val="19"/>
          <w:szCs w:val="19"/>
        </w:rPr>
        <w:t>8</w:t>
      </w:r>
    </w:p>
    <w:p w:rsidR="00EE1BCD" w:rsidRDefault="00EE5717">
      <w:pPr>
        <w:ind w:left="463"/>
        <w:rPr>
          <w:rFonts w:ascii="Arial" w:eastAsia="Arial" w:hAnsi="Arial" w:cs="Arial"/>
          <w:sz w:val="19"/>
          <w:szCs w:val="19"/>
        </w:rPr>
      </w:pPr>
      <w:r>
        <w:rPr>
          <w:rFonts w:ascii="Arial" w:eastAsia="Arial" w:hAnsi="Arial" w:cs="Arial"/>
          <w:b/>
          <w:spacing w:val="2"/>
          <w:sz w:val="19"/>
          <w:szCs w:val="19"/>
        </w:rPr>
        <w:t>BEC</w:t>
      </w:r>
      <w:r>
        <w:rPr>
          <w:rFonts w:ascii="Arial" w:eastAsia="Arial" w:hAnsi="Arial" w:cs="Arial"/>
          <w:b/>
          <w:spacing w:val="3"/>
          <w:sz w:val="19"/>
          <w:szCs w:val="19"/>
        </w:rPr>
        <w:t>M</w:t>
      </w:r>
      <w:r>
        <w:rPr>
          <w:rFonts w:ascii="Arial" w:eastAsia="Arial" w:hAnsi="Arial" w:cs="Arial"/>
          <w:b/>
          <w:sz w:val="19"/>
          <w:szCs w:val="19"/>
        </w:rPr>
        <w:t>G</w:t>
      </w:r>
      <w:r>
        <w:rPr>
          <w:rFonts w:ascii="Arial" w:eastAsia="Arial" w:hAnsi="Arial" w:cs="Arial"/>
          <w:b/>
          <w:spacing w:val="26"/>
          <w:sz w:val="19"/>
          <w:szCs w:val="19"/>
        </w:rPr>
        <w:t xml:space="preserve"> </w:t>
      </w:r>
      <w:r>
        <w:rPr>
          <w:rFonts w:ascii="Arial" w:eastAsia="Arial" w:hAnsi="Arial" w:cs="Arial"/>
          <w:b/>
          <w:spacing w:val="2"/>
          <w:sz w:val="19"/>
          <w:szCs w:val="19"/>
        </w:rPr>
        <w:t>0302</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4</w:t>
      </w:r>
      <w:r>
        <w:rPr>
          <w:rFonts w:ascii="Arial" w:eastAsia="Arial" w:hAnsi="Arial" w:cs="Arial"/>
          <w:b/>
          <w:spacing w:val="32"/>
          <w:sz w:val="19"/>
          <w:szCs w:val="19"/>
        </w:rPr>
        <w:t xml:space="preserve"> </w:t>
      </w:r>
      <w:r>
        <w:rPr>
          <w:rFonts w:ascii="Arial" w:eastAsia="Arial" w:hAnsi="Arial" w:cs="Arial"/>
          <w:b/>
          <w:spacing w:val="2"/>
          <w:w w:val="103"/>
          <w:sz w:val="19"/>
          <w:szCs w:val="19"/>
        </w:rPr>
        <w:t>36012</w:t>
      </w:r>
      <w:r>
        <w:rPr>
          <w:rFonts w:ascii="Arial" w:eastAsia="Arial" w:hAnsi="Arial" w:cs="Arial"/>
          <w:b/>
          <w:spacing w:val="3"/>
          <w:w w:val="103"/>
          <w:sz w:val="19"/>
          <w:szCs w:val="19"/>
        </w:rPr>
        <w:t>G</w:t>
      </w:r>
      <w:r>
        <w:rPr>
          <w:rFonts w:ascii="Arial" w:eastAsia="Arial" w:hAnsi="Arial" w:cs="Arial"/>
          <w:b/>
          <w:spacing w:val="2"/>
          <w:w w:val="103"/>
          <w:sz w:val="19"/>
          <w:szCs w:val="19"/>
        </w:rPr>
        <w:t>22KT</w:t>
      </w:r>
    </w:p>
    <w:p w:rsidR="00EE1BCD" w:rsidRDefault="00EE5717">
      <w:pPr>
        <w:spacing w:before="12"/>
        <w:ind w:left="463"/>
        <w:rPr>
          <w:rFonts w:ascii="Arial" w:eastAsia="Arial" w:hAnsi="Arial" w:cs="Arial"/>
          <w:sz w:val="19"/>
          <w:szCs w:val="19"/>
        </w:rPr>
      </w:pPr>
      <w:r>
        <w:rPr>
          <w:rFonts w:ascii="Arial" w:eastAsia="Arial" w:hAnsi="Arial" w:cs="Arial"/>
          <w:b/>
          <w:spacing w:val="2"/>
          <w:sz w:val="19"/>
          <w:szCs w:val="19"/>
        </w:rPr>
        <w:t>F</w:t>
      </w:r>
      <w:r>
        <w:rPr>
          <w:rFonts w:ascii="Arial" w:eastAsia="Arial" w:hAnsi="Arial" w:cs="Arial"/>
          <w:b/>
          <w:spacing w:val="3"/>
          <w:sz w:val="19"/>
          <w:szCs w:val="19"/>
        </w:rPr>
        <w:t>M</w:t>
      </w:r>
      <w:r>
        <w:rPr>
          <w:rFonts w:ascii="Arial" w:eastAsia="Arial" w:hAnsi="Arial" w:cs="Arial"/>
          <w:b/>
          <w:spacing w:val="2"/>
          <w:sz w:val="19"/>
          <w:szCs w:val="19"/>
        </w:rPr>
        <w:t>03150</w:t>
      </w:r>
      <w:r>
        <w:rPr>
          <w:rFonts w:ascii="Arial" w:eastAsia="Arial" w:hAnsi="Arial" w:cs="Arial"/>
          <w:b/>
          <w:sz w:val="19"/>
          <w:szCs w:val="19"/>
        </w:rPr>
        <w:t>0</w:t>
      </w:r>
      <w:r>
        <w:rPr>
          <w:rFonts w:ascii="Arial" w:eastAsia="Arial" w:hAnsi="Arial" w:cs="Arial"/>
          <w:b/>
          <w:spacing w:val="32"/>
          <w:sz w:val="19"/>
          <w:szCs w:val="19"/>
        </w:rPr>
        <w:t xml:space="preserve"> </w:t>
      </w:r>
      <w:r>
        <w:rPr>
          <w:rFonts w:ascii="Arial" w:eastAsia="Arial" w:hAnsi="Arial" w:cs="Arial"/>
          <w:b/>
          <w:spacing w:val="2"/>
          <w:sz w:val="19"/>
          <w:szCs w:val="19"/>
        </w:rPr>
        <w:t>01015K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P6S</w:t>
      </w:r>
      <w:r>
        <w:rPr>
          <w:rFonts w:ascii="Arial" w:eastAsia="Arial" w:hAnsi="Arial" w:cs="Arial"/>
          <w:b/>
          <w:sz w:val="19"/>
          <w:szCs w:val="19"/>
        </w:rPr>
        <w:t>M</w:t>
      </w:r>
      <w:r>
        <w:rPr>
          <w:rFonts w:ascii="Arial" w:eastAsia="Arial" w:hAnsi="Arial" w:cs="Arial"/>
          <w:b/>
          <w:spacing w:val="23"/>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SHSNR</w:t>
      </w:r>
      <w:r>
        <w:rPr>
          <w:rFonts w:ascii="Arial" w:eastAsia="Arial" w:hAnsi="Arial" w:cs="Arial"/>
          <w:b/>
          <w:sz w:val="19"/>
          <w:szCs w:val="19"/>
        </w:rPr>
        <w:t>A</w:t>
      </w:r>
      <w:r>
        <w:rPr>
          <w:rFonts w:ascii="Arial" w:eastAsia="Arial" w:hAnsi="Arial" w:cs="Arial"/>
          <w:b/>
          <w:spacing w:val="31"/>
          <w:sz w:val="19"/>
          <w:szCs w:val="19"/>
        </w:rPr>
        <w:t xml:space="preserve"> </w:t>
      </w:r>
      <w:r>
        <w:rPr>
          <w:rFonts w:ascii="Arial" w:eastAsia="Arial" w:hAnsi="Arial" w:cs="Arial"/>
          <w:b/>
          <w:spacing w:val="3"/>
          <w:w w:val="103"/>
          <w:sz w:val="19"/>
          <w:szCs w:val="19"/>
        </w:rPr>
        <w:t>O</w:t>
      </w:r>
      <w:r>
        <w:rPr>
          <w:rFonts w:ascii="Arial" w:eastAsia="Arial" w:hAnsi="Arial" w:cs="Arial"/>
          <w:b/>
          <w:spacing w:val="2"/>
          <w:w w:val="103"/>
          <w:sz w:val="19"/>
          <w:szCs w:val="19"/>
        </w:rPr>
        <w:t>VC02</w:t>
      </w:r>
      <w:r>
        <w:rPr>
          <w:rFonts w:ascii="Arial" w:eastAsia="Arial" w:hAnsi="Arial" w:cs="Arial"/>
          <w:b/>
          <w:w w:val="103"/>
          <w:sz w:val="19"/>
          <w:szCs w:val="19"/>
        </w:rPr>
        <w:t>0</w:t>
      </w:r>
    </w:p>
    <w:p w:rsidR="00EE1BCD" w:rsidRDefault="00EE5717">
      <w:pPr>
        <w:spacing w:before="12"/>
        <w:ind w:left="463"/>
        <w:rPr>
          <w:rFonts w:ascii="Arial" w:eastAsia="Arial" w:hAnsi="Arial" w:cs="Arial"/>
          <w:sz w:val="19"/>
          <w:szCs w:val="19"/>
        </w:rPr>
      </w:pP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NX</w:t>
      </w:r>
      <w:r>
        <w:rPr>
          <w:rFonts w:ascii="Arial" w:eastAsia="Arial" w:hAnsi="Arial" w:cs="Arial"/>
          <w:b/>
          <w:sz w:val="19"/>
          <w:szCs w:val="19"/>
        </w:rPr>
        <w:t>T</w:t>
      </w:r>
      <w:r>
        <w:rPr>
          <w:rFonts w:ascii="Arial" w:eastAsia="Arial" w:hAnsi="Arial" w:cs="Arial"/>
          <w:b/>
          <w:spacing w:val="16"/>
          <w:sz w:val="19"/>
          <w:szCs w:val="19"/>
        </w:rPr>
        <w:t xml:space="preserve"> </w:t>
      </w:r>
      <w:r>
        <w:rPr>
          <w:rFonts w:ascii="Arial" w:eastAsia="Arial" w:hAnsi="Arial" w:cs="Arial"/>
          <w:b/>
          <w:spacing w:val="2"/>
          <w:sz w:val="19"/>
          <w:szCs w:val="19"/>
        </w:rPr>
        <w:t>FCS</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B</w:t>
      </w:r>
      <w:r>
        <w:rPr>
          <w:rFonts w:ascii="Arial" w:eastAsia="Arial" w:hAnsi="Arial" w:cs="Arial"/>
          <w:b/>
          <w:sz w:val="19"/>
          <w:szCs w:val="19"/>
        </w:rPr>
        <w:t>Y</w:t>
      </w:r>
      <w:r>
        <w:rPr>
          <w:rFonts w:ascii="Arial" w:eastAsia="Arial" w:hAnsi="Arial" w:cs="Arial"/>
          <w:b/>
          <w:spacing w:val="13"/>
          <w:sz w:val="19"/>
          <w:szCs w:val="19"/>
        </w:rPr>
        <w:t xml:space="preserve"> </w:t>
      </w:r>
      <w:r>
        <w:rPr>
          <w:rFonts w:ascii="Arial" w:eastAsia="Arial" w:hAnsi="Arial" w:cs="Arial"/>
          <w:b/>
          <w:spacing w:val="2"/>
          <w:w w:val="103"/>
          <w:sz w:val="19"/>
          <w:szCs w:val="19"/>
        </w:rPr>
        <w:t>030000Z</w:t>
      </w:r>
      <w:r>
        <w:rPr>
          <w:rFonts w:ascii="Arial" w:eastAsia="Arial" w:hAnsi="Arial" w:cs="Arial"/>
          <w:b/>
          <w:w w:val="103"/>
          <w:sz w:val="19"/>
          <w:szCs w:val="19"/>
        </w:rPr>
        <w:t>=</w:t>
      </w:r>
    </w:p>
    <w:p w:rsidR="00EE1BCD" w:rsidRDefault="00EE1BCD">
      <w:pPr>
        <w:spacing w:before="2" w:line="240" w:lineRule="exact"/>
        <w:rPr>
          <w:sz w:val="24"/>
          <w:szCs w:val="24"/>
        </w:rPr>
      </w:pPr>
    </w:p>
    <w:p w:rsidR="00EE1BCD" w:rsidRDefault="00EE5717">
      <w:pPr>
        <w:ind w:left="103"/>
        <w:rPr>
          <w:rFonts w:ascii="Arial" w:eastAsia="Arial" w:hAnsi="Arial" w:cs="Arial"/>
          <w:sz w:val="19"/>
          <w:szCs w:val="19"/>
        </w:rPr>
      </w:pPr>
      <w:r>
        <w:rPr>
          <w:rFonts w:ascii="Arial" w:eastAsia="Arial" w:hAnsi="Arial" w:cs="Arial"/>
          <w:b/>
          <w:spacing w:val="2"/>
          <w:sz w:val="19"/>
          <w:szCs w:val="19"/>
        </w:rPr>
        <w:t>TA</w:t>
      </w:r>
      <w:r>
        <w:rPr>
          <w:rFonts w:ascii="Arial" w:eastAsia="Arial" w:hAnsi="Arial" w:cs="Arial"/>
          <w:b/>
          <w:sz w:val="19"/>
          <w:szCs w:val="19"/>
        </w:rPr>
        <w:t>F</w:t>
      </w:r>
      <w:r>
        <w:rPr>
          <w:rFonts w:ascii="Arial" w:eastAsia="Arial" w:hAnsi="Arial" w:cs="Arial"/>
          <w:b/>
          <w:spacing w:val="16"/>
          <w:sz w:val="19"/>
          <w:szCs w:val="19"/>
        </w:rPr>
        <w:t xml:space="preserve"> </w:t>
      </w:r>
      <w:r>
        <w:rPr>
          <w:rFonts w:ascii="Arial" w:eastAsia="Arial" w:hAnsi="Arial" w:cs="Arial"/>
          <w:b/>
          <w:spacing w:val="2"/>
          <w:sz w:val="19"/>
          <w:szCs w:val="19"/>
        </w:rPr>
        <w:t>CYY</w:t>
      </w:r>
      <w:r>
        <w:rPr>
          <w:rFonts w:ascii="Arial" w:eastAsia="Arial" w:hAnsi="Arial" w:cs="Arial"/>
          <w:b/>
          <w:sz w:val="19"/>
          <w:szCs w:val="19"/>
        </w:rPr>
        <w:t>G</w:t>
      </w:r>
      <w:r>
        <w:rPr>
          <w:rFonts w:ascii="Arial" w:eastAsia="Arial" w:hAnsi="Arial" w:cs="Arial"/>
          <w:b/>
          <w:spacing w:val="21"/>
          <w:sz w:val="19"/>
          <w:szCs w:val="19"/>
        </w:rPr>
        <w:t xml:space="preserve"> </w:t>
      </w:r>
      <w:r>
        <w:rPr>
          <w:rFonts w:ascii="Arial" w:eastAsia="Arial" w:hAnsi="Arial" w:cs="Arial"/>
          <w:b/>
          <w:spacing w:val="2"/>
          <w:sz w:val="19"/>
          <w:szCs w:val="19"/>
        </w:rPr>
        <w:t>021742</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0218</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6</w:t>
      </w:r>
      <w:r>
        <w:rPr>
          <w:rFonts w:ascii="Arial" w:eastAsia="Arial" w:hAnsi="Arial" w:cs="Arial"/>
          <w:b/>
          <w:spacing w:val="32"/>
          <w:sz w:val="19"/>
          <w:szCs w:val="19"/>
        </w:rPr>
        <w:t xml:space="preserve"> </w:t>
      </w:r>
      <w:r>
        <w:rPr>
          <w:rFonts w:ascii="Arial" w:eastAsia="Arial" w:hAnsi="Arial" w:cs="Arial"/>
          <w:b/>
          <w:spacing w:val="2"/>
          <w:sz w:val="19"/>
          <w:szCs w:val="19"/>
        </w:rPr>
        <w:t>36018G30K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1S</w:t>
      </w:r>
      <w:r>
        <w:rPr>
          <w:rFonts w:ascii="Arial" w:eastAsia="Arial" w:hAnsi="Arial" w:cs="Arial"/>
          <w:b/>
          <w:sz w:val="19"/>
          <w:szCs w:val="19"/>
        </w:rPr>
        <w:t>M</w:t>
      </w:r>
      <w:r>
        <w:rPr>
          <w:rFonts w:ascii="Arial" w:eastAsia="Arial" w:hAnsi="Arial" w:cs="Arial"/>
          <w:b/>
          <w:spacing w:val="17"/>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w:t>
      </w:r>
      <w:r>
        <w:rPr>
          <w:rFonts w:ascii="Arial" w:eastAsia="Arial" w:hAnsi="Arial" w:cs="Arial"/>
          <w:b/>
          <w:sz w:val="19"/>
          <w:szCs w:val="19"/>
        </w:rPr>
        <w:t>N</w:t>
      </w:r>
      <w:r>
        <w:rPr>
          <w:rFonts w:ascii="Arial" w:eastAsia="Arial" w:hAnsi="Arial" w:cs="Arial"/>
          <w:b/>
          <w:spacing w:val="15"/>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VC00</w:t>
      </w:r>
      <w:r>
        <w:rPr>
          <w:rFonts w:ascii="Arial" w:eastAsia="Arial" w:hAnsi="Arial" w:cs="Arial"/>
          <w:b/>
          <w:sz w:val="19"/>
          <w:szCs w:val="19"/>
        </w:rPr>
        <w:t>5</w:t>
      </w:r>
      <w:r>
        <w:rPr>
          <w:rFonts w:ascii="Arial" w:eastAsia="Arial" w:hAnsi="Arial" w:cs="Arial"/>
          <w:b/>
          <w:spacing w:val="27"/>
          <w:sz w:val="19"/>
          <w:szCs w:val="19"/>
        </w:rPr>
        <w:t xml:space="preserve"> </w:t>
      </w:r>
      <w:r>
        <w:rPr>
          <w:rFonts w:ascii="Arial" w:eastAsia="Arial" w:hAnsi="Arial" w:cs="Arial"/>
          <w:b/>
          <w:spacing w:val="2"/>
          <w:w w:val="103"/>
          <w:sz w:val="19"/>
          <w:szCs w:val="19"/>
        </w:rPr>
        <w:t>TE</w:t>
      </w:r>
      <w:r>
        <w:rPr>
          <w:rFonts w:ascii="Arial" w:eastAsia="Arial" w:hAnsi="Arial" w:cs="Arial"/>
          <w:b/>
          <w:spacing w:val="3"/>
          <w:w w:val="103"/>
          <w:sz w:val="19"/>
          <w:szCs w:val="19"/>
        </w:rPr>
        <w:t>M</w:t>
      </w:r>
      <w:r>
        <w:rPr>
          <w:rFonts w:ascii="Arial" w:eastAsia="Arial" w:hAnsi="Arial" w:cs="Arial"/>
          <w:b/>
          <w:spacing w:val="2"/>
          <w:w w:val="103"/>
          <w:sz w:val="19"/>
          <w:szCs w:val="19"/>
        </w:rPr>
        <w:t>PO</w:t>
      </w:r>
    </w:p>
    <w:p w:rsidR="00EE1BCD" w:rsidRDefault="00EE5717">
      <w:pPr>
        <w:spacing w:before="12"/>
        <w:ind w:left="463"/>
        <w:rPr>
          <w:rFonts w:ascii="Arial" w:eastAsia="Arial" w:hAnsi="Arial" w:cs="Arial"/>
          <w:sz w:val="19"/>
          <w:szCs w:val="19"/>
        </w:rPr>
      </w:pPr>
      <w:r>
        <w:rPr>
          <w:rFonts w:ascii="Arial" w:eastAsia="Arial" w:hAnsi="Arial" w:cs="Arial"/>
          <w:b/>
          <w:spacing w:val="2"/>
          <w:sz w:val="19"/>
          <w:szCs w:val="19"/>
        </w:rPr>
        <w:t>0218</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2</w:t>
      </w:r>
      <w:r>
        <w:rPr>
          <w:rFonts w:ascii="Arial" w:eastAsia="Arial" w:hAnsi="Arial" w:cs="Arial"/>
          <w:b/>
          <w:spacing w:val="32"/>
          <w:sz w:val="19"/>
          <w:szCs w:val="19"/>
        </w:rPr>
        <w:t xml:space="preserve"> </w:t>
      </w:r>
      <w:r>
        <w:rPr>
          <w:rFonts w:ascii="Arial" w:eastAsia="Arial" w:hAnsi="Arial" w:cs="Arial"/>
          <w:b/>
          <w:spacing w:val="2"/>
          <w:sz w:val="19"/>
          <w:szCs w:val="19"/>
        </w:rPr>
        <w:t>6S</w:t>
      </w:r>
      <w:r>
        <w:rPr>
          <w:rFonts w:ascii="Arial" w:eastAsia="Arial" w:hAnsi="Arial" w:cs="Arial"/>
          <w:b/>
          <w:sz w:val="19"/>
          <w:szCs w:val="19"/>
        </w:rPr>
        <w:t>M</w:t>
      </w:r>
      <w:r>
        <w:rPr>
          <w:rFonts w:ascii="Arial" w:eastAsia="Arial" w:hAnsi="Arial" w:cs="Arial"/>
          <w:b/>
          <w:spacing w:val="18"/>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S</w:t>
      </w:r>
      <w:r>
        <w:rPr>
          <w:rFonts w:ascii="Arial" w:eastAsia="Arial" w:hAnsi="Arial" w:cs="Arial"/>
          <w:b/>
          <w:sz w:val="19"/>
          <w:szCs w:val="19"/>
        </w:rPr>
        <w:t>N</w:t>
      </w:r>
      <w:r>
        <w:rPr>
          <w:rFonts w:ascii="Arial" w:eastAsia="Arial" w:hAnsi="Arial" w:cs="Arial"/>
          <w:b/>
          <w:spacing w:val="15"/>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FZD</w:t>
      </w:r>
      <w:r>
        <w:rPr>
          <w:rFonts w:ascii="Arial" w:eastAsia="Arial" w:hAnsi="Arial" w:cs="Arial"/>
          <w:b/>
          <w:sz w:val="19"/>
          <w:szCs w:val="19"/>
        </w:rPr>
        <w:t>Z</w:t>
      </w:r>
      <w:r>
        <w:rPr>
          <w:rFonts w:ascii="Arial" w:eastAsia="Arial" w:hAnsi="Arial" w:cs="Arial"/>
          <w:b/>
          <w:spacing w:val="21"/>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2"/>
          <w:sz w:val="19"/>
          <w:szCs w:val="19"/>
        </w:rPr>
        <w:t>SCT00</w:t>
      </w:r>
      <w:r>
        <w:rPr>
          <w:rFonts w:ascii="Arial" w:eastAsia="Arial" w:hAnsi="Arial" w:cs="Arial"/>
          <w:b/>
          <w:sz w:val="19"/>
          <w:szCs w:val="19"/>
        </w:rPr>
        <w:t>5</w:t>
      </w:r>
      <w:r>
        <w:rPr>
          <w:rFonts w:ascii="Arial" w:eastAsia="Arial" w:hAnsi="Arial" w:cs="Arial"/>
          <w:b/>
          <w:spacing w:val="26"/>
          <w:sz w:val="19"/>
          <w:szCs w:val="19"/>
        </w:rPr>
        <w:t xml:space="preserve"> </w:t>
      </w:r>
      <w:r>
        <w:rPr>
          <w:rFonts w:ascii="Arial" w:eastAsia="Arial" w:hAnsi="Arial" w:cs="Arial"/>
          <w:b/>
          <w:spacing w:val="3"/>
          <w:w w:val="103"/>
          <w:sz w:val="19"/>
          <w:szCs w:val="19"/>
        </w:rPr>
        <w:t>O</w:t>
      </w:r>
      <w:r>
        <w:rPr>
          <w:rFonts w:ascii="Arial" w:eastAsia="Arial" w:hAnsi="Arial" w:cs="Arial"/>
          <w:b/>
          <w:spacing w:val="2"/>
          <w:w w:val="103"/>
          <w:sz w:val="19"/>
          <w:szCs w:val="19"/>
        </w:rPr>
        <w:t>VC01</w:t>
      </w:r>
      <w:r>
        <w:rPr>
          <w:rFonts w:ascii="Arial" w:eastAsia="Arial" w:hAnsi="Arial" w:cs="Arial"/>
          <w:b/>
          <w:w w:val="103"/>
          <w:sz w:val="19"/>
          <w:szCs w:val="19"/>
        </w:rPr>
        <w:t>0</w:t>
      </w:r>
    </w:p>
    <w:p w:rsidR="00EE1BCD" w:rsidRDefault="00EE5717">
      <w:pPr>
        <w:spacing w:before="7"/>
        <w:ind w:left="463"/>
        <w:rPr>
          <w:rFonts w:ascii="Arial" w:eastAsia="Arial" w:hAnsi="Arial" w:cs="Arial"/>
          <w:sz w:val="19"/>
          <w:szCs w:val="19"/>
        </w:rPr>
      </w:pPr>
      <w:r>
        <w:rPr>
          <w:rFonts w:ascii="Arial" w:eastAsia="Arial" w:hAnsi="Arial" w:cs="Arial"/>
          <w:b/>
          <w:spacing w:val="2"/>
          <w:sz w:val="19"/>
          <w:szCs w:val="19"/>
        </w:rPr>
        <w:t>F</w:t>
      </w:r>
      <w:r>
        <w:rPr>
          <w:rFonts w:ascii="Arial" w:eastAsia="Arial" w:hAnsi="Arial" w:cs="Arial"/>
          <w:b/>
          <w:spacing w:val="3"/>
          <w:sz w:val="19"/>
          <w:szCs w:val="19"/>
        </w:rPr>
        <w:t>M</w:t>
      </w:r>
      <w:r>
        <w:rPr>
          <w:rFonts w:ascii="Arial" w:eastAsia="Arial" w:hAnsi="Arial" w:cs="Arial"/>
          <w:b/>
          <w:spacing w:val="2"/>
          <w:sz w:val="19"/>
          <w:szCs w:val="19"/>
        </w:rPr>
        <w:t>03020</w:t>
      </w:r>
      <w:r>
        <w:rPr>
          <w:rFonts w:ascii="Arial" w:eastAsia="Arial" w:hAnsi="Arial" w:cs="Arial"/>
          <w:b/>
          <w:sz w:val="19"/>
          <w:szCs w:val="19"/>
        </w:rPr>
        <w:t>0</w:t>
      </w:r>
      <w:r>
        <w:rPr>
          <w:rFonts w:ascii="Arial" w:eastAsia="Arial" w:hAnsi="Arial" w:cs="Arial"/>
          <w:b/>
          <w:spacing w:val="32"/>
          <w:sz w:val="19"/>
          <w:szCs w:val="19"/>
        </w:rPr>
        <w:t xml:space="preserve"> </w:t>
      </w:r>
      <w:r>
        <w:rPr>
          <w:rFonts w:ascii="Arial" w:eastAsia="Arial" w:hAnsi="Arial" w:cs="Arial"/>
          <w:b/>
          <w:spacing w:val="2"/>
          <w:sz w:val="19"/>
          <w:szCs w:val="19"/>
        </w:rPr>
        <w:t>36015</w:t>
      </w:r>
      <w:r>
        <w:rPr>
          <w:rFonts w:ascii="Arial" w:eastAsia="Arial" w:hAnsi="Arial" w:cs="Arial"/>
          <w:b/>
          <w:spacing w:val="3"/>
          <w:sz w:val="19"/>
          <w:szCs w:val="19"/>
        </w:rPr>
        <w:t>G</w:t>
      </w:r>
      <w:r>
        <w:rPr>
          <w:rFonts w:ascii="Arial" w:eastAsia="Arial" w:hAnsi="Arial" w:cs="Arial"/>
          <w:b/>
          <w:spacing w:val="2"/>
          <w:sz w:val="19"/>
          <w:szCs w:val="19"/>
        </w:rPr>
        <w:t>25K</w:t>
      </w:r>
      <w:r>
        <w:rPr>
          <w:rFonts w:ascii="Arial" w:eastAsia="Arial" w:hAnsi="Arial" w:cs="Arial"/>
          <w:b/>
          <w:sz w:val="19"/>
          <w:szCs w:val="19"/>
        </w:rPr>
        <w:t>T</w:t>
      </w:r>
      <w:r>
        <w:rPr>
          <w:rFonts w:ascii="Arial" w:eastAsia="Arial" w:hAnsi="Arial" w:cs="Arial"/>
          <w:b/>
          <w:spacing w:val="39"/>
          <w:sz w:val="19"/>
          <w:szCs w:val="19"/>
        </w:rPr>
        <w:t xml:space="preserve"> </w:t>
      </w:r>
      <w:r>
        <w:rPr>
          <w:rFonts w:ascii="Arial" w:eastAsia="Arial" w:hAnsi="Arial" w:cs="Arial"/>
          <w:b/>
          <w:spacing w:val="2"/>
          <w:sz w:val="19"/>
          <w:szCs w:val="19"/>
        </w:rPr>
        <w:t>21</w:t>
      </w:r>
      <w:r>
        <w:rPr>
          <w:rFonts w:ascii="Arial" w:eastAsia="Arial" w:hAnsi="Arial" w:cs="Arial"/>
          <w:b/>
          <w:spacing w:val="1"/>
          <w:sz w:val="19"/>
          <w:szCs w:val="19"/>
        </w:rPr>
        <w:t>/</w:t>
      </w:r>
      <w:r>
        <w:rPr>
          <w:rFonts w:ascii="Arial" w:eastAsia="Arial" w:hAnsi="Arial" w:cs="Arial"/>
          <w:b/>
          <w:spacing w:val="2"/>
          <w:sz w:val="19"/>
          <w:szCs w:val="19"/>
        </w:rPr>
        <w:t>2S</w:t>
      </w:r>
      <w:r>
        <w:rPr>
          <w:rFonts w:ascii="Arial" w:eastAsia="Arial" w:hAnsi="Arial" w:cs="Arial"/>
          <w:b/>
          <w:sz w:val="19"/>
          <w:szCs w:val="19"/>
        </w:rPr>
        <w:t>M</w:t>
      </w:r>
      <w:r>
        <w:rPr>
          <w:rFonts w:ascii="Arial" w:eastAsia="Arial" w:hAnsi="Arial" w:cs="Arial"/>
          <w:b/>
          <w:spacing w:val="27"/>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FZD</w:t>
      </w:r>
      <w:r>
        <w:rPr>
          <w:rFonts w:ascii="Arial" w:eastAsia="Arial" w:hAnsi="Arial" w:cs="Arial"/>
          <w:b/>
          <w:sz w:val="19"/>
          <w:szCs w:val="19"/>
        </w:rPr>
        <w:t>Z</w:t>
      </w:r>
      <w:r>
        <w:rPr>
          <w:rFonts w:ascii="Arial" w:eastAsia="Arial" w:hAnsi="Arial" w:cs="Arial"/>
          <w:b/>
          <w:spacing w:val="21"/>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3"/>
          <w:sz w:val="19"/>
          <w:szCs w:val="19"/>
        </w:rPr>
        <w:t>O</w:t>
      </w:r>
      <w:r>
        <w:rPr>
          <w:rFonts w:ascii="Arial" w:eastAsia="Arial" w:hAnsi="Arial" w:cs="Arial"/>
          <w:b/>
          <w:spacing w:val="2"/>
          <w:sz w:val="19"/>
          <w:szCs w:val="19"/>
        </w:rPr>
        <w:t>VC00</w:t>
      </w:r>
      <w:r>
        <w:rPr>
          <w:rFonts w:ascii="Arial" w:eastAsia="Arial" w:hAnsi="Arial" w:cs="Arial"/>
          <w:b/>
          <w:sz w:val="19"/>
          <w:szCs w:val="19"/>
        </w:rPr>
        <w:t>5</w:t>
      </w:r>
      <w:r>
        <w:rPr>
          <w:rFonts w:ascii="Arial" w:eastAsia="Arial" w:hAnsi="Arial" w:cs="Arial"/>
          <w:b/>
          <w:spacing w:val="27"/>
          <w:sz w:val="19"/>
          <w:szCs w:val="19"/>
        </w:rPr>
        <w:t xml:space="preserve"> </w:t>
      </w:r>
      <w:r>
        <w:rPr>
          <w:rFonts w:ascii="Arial" w:eastAsia="Arial" w:hAnsi="Arial" w:cs="Arial"/>
          <w:b/>
          <w:spacing w:val="2"/>
          <w:sz w:val="19"/>
          <w:szCs w:val="19"/>
        </w:rPr>
        <w:t>TE</w:t>
      </w:r>
      <w:r>
        <w:rPr>
          <w:rFonts w:ascii="Arial" w:eastAsia="Arial" w:hAnsi="Arial" w:cs="Arial"/>
          <w:b/>
          <w:spacing w:val="3"/>
          <w:sz w:val="19"/>
          <w:szCs w:val="19"/>
        </w:rPr>
        <w:t>M</w:t>
      </w:r>
      <w:r>
        <w:rPr>
          <w:rFonts w:ascii="Arial" w:eastAsia="Arial" w:hAnsi="Arial" w:cs="Arial"/>
          <w:b/>
          <w:spacing w:val="2"/>
          <w:sz w:val="19"/>
          <w:szCs w:val="19"/>
        </w:rPr>
        <w:t>P</w:t>
      </w:r>
      <w:r>
        <w:rPr>
          <w:rFonts w:ascii="Arial" w:eastAsia="Arial" w:hAnsi="Arial" w:cs="Arial"/>
          <w:b/>
          <w:sz w:val="19"/>
          <w:szCs w:val="19"/>
        </w:rPr>
        <w:t>O</w:t>
      </w:r>
      <w:r>
        <w:rPr>
          <w:rFonts w:ascii="Arial" w:eastAsia="Arial" w:hAnsi="Arial" w:cs="Arial"/>
          <w:b/>
          <w:spacing w:val="26"/>
          <w:sz w:val="19"/>
          <w:szCs w:val="19"/>
        </w:rPr>
        <w:t xml:space="preserve"> </w:t>
      </w:r>
      <w:r>
        <w:rPr>
          <w:rFonts w:ascii="Arial" w:eastAsia="Arial" w:hAnsi="Arial" w:cs="Arial"/>
          <w:b/>
          <w:spacing w:val="2"/>
          <w:sz w:val="19"/>
          <w:szCs w:val="19"/>
        </w:rPr>
        <w:t>0302</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6</w:t>
      </w:r>
      <w:r>
        <w:rPr>
          <w:rFonts w:ascii="Arial" w:eastAsia="Arial" w:hAnsi="Arial" w:cs="Arial"/>
          <w:b/>
          <w:spacing w:val="32"/>
          <w:sz w:val="19"/>
          <w:szCs w:val="19"/>
        </w:rPr>
        <w:t xml:space="preserve"> </w:t>
      </w:r>
      <w:r>
        <w:rPr>
          <w:rFonts w:ascii="Arial" w:eastAsia="Arial" w:hAnsi="Arial" w:cs="Arial"/>
          <w:b/>
          <w:spacing w:val="2"/>
          <w:w w:val="103"/>
          <w:sz w:val="19"/>
          <w:szCs w:val="19"/>
        </w:rPr>
        <w:t>6S</w:t>
      </w:r>
      <w:r>
        <w:rPr>
          <w:rFonts w:ascii="Arial" w:eastAsia="Arial" w:hAnsi="Arial" w:cs="Arial"/>
          <w:b/>
          <w:w w:val="103"/>
          <w:sz w:val="19"/>
          <w:szCs w:val="19"/>
        </w:rPr>
        <w:t>M</w:t>
      </w:r>
    </w:p>
    <w:p w:rsidR="00EE1BCD" w:rsidRDefault="00EE5717">
      <w:pPr>
        <w:spacing w:before="12"/>
        <w:ind w:left="463"/>
        <w:rPr>
          <w:rFonts w:ascii="Arial" w:eastAsia="Arial" w:hAnsi="Arial" w:cs="Arial"/>
          <w:sz w:val="19"/>
          <w:szCs w:val="19"/>
        </w:rPr>
      </w:pPr>
      <w:r>
        <w:rPr>
          <w:rFonts w:ascii="Arial" w:eastAsia="Arial" w:hAnsi="Arial" w:cs="Arial"/>
          <w:b/>
          <w:spacing w:val="1"/>
          <w:sz w:val="19"/>
          <w:szCs w:val="19"/>
        </w:rPr>
        <w:t>-</w:t>
      </w:r>
      <w:r>
        <w:rPr>
          <w:rFonts w:ascii="Arial" w:eastAsia="Arial" w:hAnsi="Arial" w:cs="Arial"/>
          <w:b/>
          <w:spacing w:val="2"/>
          <w:sz w:val="19"/>
          <w:szCs w:val="19"/>
        </w:rPr>
        <w:t>S</w:t>
      </w:r>
      <w:r>
        <w:rPr>
          <w:rFonts w:ascii="Arial" w:eastAsia="Arial" w:hAnsi="Arial" w:cs="Arial"/>
          <w:b/>
          <w:sz w:val="19"/>
          <w:szCs w:val="19"/>
        </w:rPr>
        <w:t>N</w:t>
      </w:r>
      <w:r>
        <w:rPr>
          <w:rFonts w:ascii="Arial" w:eastAsia="Arial" w:hAnsi="Arial" w:cs="Arial"/>
          <w:b/>
          <w:spacing w:val="15"/>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2"/>
          <w:sz w:val="19"/>
          <w:szCs w:val="19"/>
        </w:rPr>
        <w:t>SCT00</w:t>
      </w:r>
      <w:r>
        <w:rPr>
          <w:rFonts w:ascii="Arial" w:eastAsia="Arial" w:hAnsi="Arial" w:cs="Arial"/>
          <w:b/>
          <w:sz w:val="19"/>
          <w:szCs w:val="19"/>
        </w:rPr>
        <w:t>5</w:t>
      </w:r>
      <w:r>
        <w:rPr>
          <w:rFonts w:ascii="Arial" w:eastAsia="Arial" w:hAnsi="Arial" w:cs="Arial"/>
          <w:b/>
          <w:spacing w:val="26"/>
          <w:sz w:val="19"/>
          <w:szCs w:val="19"/>
        </w:rPr>
        <w:t xml:space="preserve"> </w:t>
      </w:r>
      <w:r>
        <w:rPr>
          <w:rFonts w:ascii="Arial" w:eastAsia="Arial" w:hAnsi="Arial" w:cs="Arial"/>
          <w:b/>
          <w:spacing w:val="3"/>
          <w:w w:val="103"/>
          <w:sz w:val="19"/>
          <w:szCs w:val="19"/>
        </w:rPr>
        <w:t>O</w:t>
      </w:r>
      <w:r>
        <w:rPr>
          <w:rFonts w:ascii="Arial" w:eastAsia="Arial" w:hAnsi="Arial" w:cs="Arial"/>
          <w:b/>
          <w:spacing w:val="2"/>
          <w:w w:val="103"/>
          <w:sz w:val="19"/>
          <w:szCs w:val="19"/>
        </w:rPr>
        <w:t>VC01</w:t>
      </w:r>
      <w:r>
        <w:rPr>
          <w:rFonts w:ascii="Arial" w:eastAsia="Arial" w:hAnsi="Arial" w:cs="Arial"/>
          <w:b/>
          <w:w w:val="103"/>
          <w:sz w:val="19"/>
          <w:szCs w:val="19"/>
        </w:rPr>
        <w:t>2</w:t>
      </w:r>
    </w:p>
    <w:p w:rsidR="00EE1BCD" w:rsidRDefault="00EE5717">
      <w:pPr>
        <w:spacing w:before="12" w:line="253" w:lineRule="auto"/>
        <w:ind w:left="463" w:right="5684"/>
        <w:rPr>
          <w:rFonts w:ascii="Arial" w:eastAsia="Arial" w:hAnsi="Arial" w:cs="Arial"/>
          <w:sz w:val="19"/>
          <w:szCs w:val="19"/>
        </w:rPr>
      </w:pPr>
      <w:r>
        <w:rPr>
          <w:rFonts w:ascii="Arial" w:eastAsia="Arial" w:hAnsi="Arial" w:cs="Arial"/>
          <w:b/>
          <w:spacing w:val="2"/>
          <w:sz w:val="19"/>
          <w:szCs w:val="19"/>
        </w:rPr>
        <w:t>BEC</w:t>
      </w:r>
      <w:r>
        <w:rPr>
          <w:rFonts w:ascii="Arial" w:eastAsia="Arial" w:hAnsi="Arial" w:cs="Arial"/>
          <w:b/>
          <w:spacing w:val="3"/>
          <w:sz w:val="19"/>
          <w:szCs w:val="19"/>
        </w:rPr>
        <w:t>M</w:t>
      </w:r>
      <w:r>
        <w:rPr>
          <w:rFonts w:ascii="Arial" w:eastAsia="Arial" w:hAnsi="Arial" w:cs="Arial"/>
          <w:b/>
          <w:sz w:val="19"/>
          <w:szCs w:val="19"/>
        </w:rPr>
        <w:t>G</w:t>
      </w:r>
      <w:r>
        <w:rPr>
          <w:rFonts w:ascii="Arial" w:eastAsia="Arial" w:hAnsi="Arial" w:cs="Arial"/>
          <w:b/>
          <w:spacing w:val="26"/>
          <w:sz w:val="19"/>
          <w:szCs w:val="19"/>
        </w:rPr>
        <w:t xml:space="preserve"> </w:t>
      </w:r>
      <w:r>
        <w:rPr>
          <w:rFonts w:ascii="Arial" w:eastAsia="Arial" w:hAnsi="Arial" w:cs="Arial"/>
          <w:b/>
          <w:spacing w:val="2"/>
          <w:sz w:val="19"/>
          <w:szCs w:val="19"/>
        </w:rPr>
        <w:t>0303</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5</w:t>
      </w:r>
      <w:r>
        <w:rPr>
          <w:rFonts w:ascii="Arial" w:eastAsia="Arial" w:hAnsi="Arial" w:cs="Arial"/>
          <w:b/>
          <w:spacing w:val="32"/>
          <w:sz w:val="19"/>
          <w:szCs w:val="19"/>
        </w:rPr>
        <w:t xml:space="preserve"> </w:t>
      </w:r>
      <w:r>
        <w:rPr>
          <w:rFonts w:ascii="Arial" w:eastAsia="Arial" w:hAnsi="Arial" w:cs="Arial"/>
          <w:b/>
          <w:spacing w:val="2"/>
          <w:w w:val="103"/>
          <w:sz w:val="19"/>
          <w:szCs w:val="19"/>
        </w:rPr>
        <w:t>35012</w:t>
      </w:r>
      <w:r>
        <w:rPr>
          <w:rFonts w:ascii="Arial" w:eastAsia="Arial" w:hAnsi="Arial" w:cs="Arial"/>
          <w:b/>
          <w:spacing w:val="3"/>
          <w:w w:val="103"/>
          <w:sz w:val="19"/>
          <w:szCs w:val="19"/>
        </w:rPr>
        <w:t>G</w:t>
      </w:r>
      <w:r>
        <w:rPr>
          <w:rFonts w:ascii="Arial" w:eastAsia="Arial" w:hAnsi="Arial" w:cs="Arial"/>
          <w:b/>
          <w:spacing w:val="2"/>
          <w:w w:val="103"/>
          <w:sz w:val="19"/>
          <w:szCs w:val="19"/>
        </w:rPr>
        <w:t>22K</w:t>
      </w:r>
      <w:r>
        <w:rPr>
          <w:rFonts w:ascii="Arial" w:eastAsia="Arial" w:hAnsi="Arial" w:cs="Arial"/>
          <w:b/>
          <w:w w:val="103"/>
          <w:sz w:val="19"/>
          <w:szCs w:val="19"/>
        </w:rPr>
        <w:t xml:space="preserve">T </w:t>
      </w: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NX</w:t>
      </w:r>
      <w:r>
        <w:rPr>
          <w:rFonts w:ascii="Arial" w:eastAsia="Arial" w:hAnsi="Arial" w:cs="Arial"/>
          <w:b/>
          <w:sz w:val="19"/>
          <w:szCs w:val="19"/>
        </w:rPr>
        <w:t>T</w:t>
      </w:r>
      <w:r>
        <w:rPr>
          <w:rFonts w:ascii="Arial" w:eastAsia="Arial" w:hAnsi="Arial" w:cs="Arial"/>
          <w:b/>
          <w:spacing w:val="16"/>
          <w:sz w:val="19"/>
          <w:szCs w:val="19"/>
        </w:rPr>
        <w:t xml:space="preserve"> </w:t>
      </w:r>
      <w:r>
        <w:rPr>
          <w:rFonts w:ascii="Arial" w:eastAsia="Arial" w:hAnsi="Arial" w:cs="Arial"/>
          <w:b/>
          <w:spacing w:val="2"/>
          <w:sz w:val="19"/>
          <w:szCs w:val="19"/>
        </w:rPr>
        <w:t>FCS</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B</w:t>
      </w:r>
      <w:r>
        <w:rPr>
          <w:rFonts w:ascii="Arial" w:eastAsia="Arial" w:hAnsi="Arial" w:cs="Arial"/>
          <w:b/>
          <w:sz w:val="19"/>
          <w:szCs w:val="19"/>
        </w:rPr>
        <w:t>Y</w:t>
      </w:r>
      <w:r>
        <w:rPr>
          <w:rFonts w:ascii="Arial" w:eastAsia="Arial" w:hAnsi="Arial" w:cs="Arial"/>
          <w:b/>
          <w:spacing w:val="13"/>
          <w:sz w:val="19"/>
          <w:szCs w:val="19"/>
        </w:rPr>
        <w:t xml:space="preserve"> </w:t>
      </w:r>
      <w:r>
        <w:rPr>
          <w:rFonts w:ascii="Arial" w:eastAsia="Arial" w:hAnsi="Arial" w:cs="Arial"/>
          <w:b/>
          <w:spacing w:val="2"/>
          <w:w w:val="103"/>
          <w:sz w:val="19"/>
          <w:szCs w:val="19"/>
        </w:rPr>
        <w:t>030000Z</w:t>
      </w:r>
      <w:r>
        <w:rPr>
          <w:rFonts w:ascii="Arial" w:eastAsia="Arial" w:hAnsi="Arial" w:cs="Arial"/>
          <w:b/>
          <w:w w:val="103"/>
          <w:sz w:val="19"/>
          <w:szCs w:val="19"/>
        </w:rPr>
        <w:t>=</w:t>
      </w:r>
    </w:p>
    <w:p w:rsidR="00EE1BCD" w:rsidRDefault="00EE1BCD">
      <w:pPr>
        <w:spacing w:before="11" w:line="220" w:lineRule="exact"/>
        <w:rPr>
          <w:sz w:val="22"/>
          <w:szCs w:val="22"/>
        </w:rPr>
      </w:pPr>
    </w:p>
    <w:p w:rsidR="00EE1BCD" w:rsidRDefault="00EE5717">
      <w:pPr>
        <w:ind w:left="103"/>
        <w:rPr>
          <w:rFonts w:ascii="Arial" w:eastAsia="Arial" w:hAnsi="Arial" w:cs="Arial"/>
          <w:sz w:val="19"/>
          <w:szCs w:val="19"/>
        </w:rPr>
      </w:pPr>
      <w:r>
        <w:rPr>
          <w:rFonts w:ascii="Arial" w:eastAsia="Arial" w:hAnsi="Arial" w:cs="Arial"/>
          <w:b/>
          <w:spacing w:val="2"/>
          <w:sz w:val="19"/>
          <w:szCs w:val="19"/>
        </w:rPr>
        <w:t>TA</w:t>
      </w:r>
      <w:r>
        <w:rPr>
          <w:rFonts w:ascii="Arial" w:eastAsia="Arial" w:hAnsi="Arial" w:cs="Arial"/>
          <w:b/>
          <w:sz w:val="19"/>
          <w:szCs w:val="19"/>
        </w:rPr>
        <w:t>F</w:t>
      </w:r>
      <w:r>
        <w:rPr>
          <w:rFonts w:ascii="Arial" w:eastAsia="Arial" w:hAnsi="Arial" w:cs="Arial"/>
          <w:b/>
          <w:spacing w:val="16"/>
          <w:sz w:val="19"/>
          <w:szCs w:val="19"/>
        </w:rPr>
        <w:t xml:space="preserve"> </w:t>
      </w:r>
      <w:r>
        <w:rPr>
          <w:rFonts w:ascii="Arial" w:eastAsia="Arial" w:hAnsi="Arial" w:cs="Arial"/>
          <w:b/>
          <w:spacing w:val="2"/>
          <w:sz w:val="19"/>
          <w:szCs w:val="19"/>
        </w:rPr>
        <w:t>CYY</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021738</w:t>
      </w:r>
      <w:r>
        <w:rPr>
          <w:rFonts w:ascii="Arial" w:eastAsia="Arial" w:hAnsi="Arial" w:cs="Arial"/>
          <w:b/>
          <w:sz w:val="19"/>
          <w:szCs w:val="19"/>
        </w:rPr>
        <w:t>Z</w:t>
      </w:r>
      <w:r>
        <w:rPr>
          <w:rFonts w:ascii="Arial" w:eastAsia="Arial" w:hAnsi="Arial" w:cs="Arial"/>
          <w:b/>
          <w:spacing w:val="27"/>
          <w:sz w:val="19"/>
          <w:szCs w:val="19"/>
        </w:rPr>
        <w:t xml:space="preserve"> </w:t>
      </w:r>
      <w:r>
        <w:rPr>
          <w:rFonts w:ascii="Arial" w:eastAsia="Arial" w:hAnsi="Arial" w:cs="Arial"/>
          <w:b/>
          <w:spacing w:val="2"/>
          <w:sz w:val="19"/>
          <w:szCs w:val="19"/>
        </w:rPr>
        <w:t>0218</w:t>
      </w:r>
      <w:r>
        <w:rPr>
          <w:rFonts w:ascii="Arial" w:eastAsia="Arial" w:hAnsi="Arial" w:cs="Arial"/>
          <w:b/>
          <w:spacing w:val="1"/>
          <w:sz w:val="19"/>
          <w:szCs w:val="19"/>
        </w:rPr>
        <w:t>/</w:t>
      </w:r>
      <w:r>
        <w:rPr>
          <w:rFonts w:ascii="Arial" w:eastAsia="Arial" w:hAnsi="Arial" w:cs="Arial"/>
          <w:b/>
          <w:spacing w:val="2"/>
          <w:sz w:val="19"/>
          <w:szCs w:val="19"/>
        </w:rPr>
        <w:t>031</w:t>
      </w:r>
      <w:r>
        <w:rPr>
          <w:rFonts w:ascii="Arial" w:eastAsia="Arial" w:hAnsi="Arial" w:cs="Arial"/>
          <w:b/>
          <w:sz w:val="19"/>
          <w:szCs w:val="19"/>
        </w:rPr>
        <w:t>8</w:t>
      </w:r>
      <w:r>
        <w:rPr>
          <w:rFonts w:ascii="Arial" w:eastAsia="Arial" w:hAnsi="Arial" w:cs="Arial"/>
          <w:b/>
          <w:spacing w:val="32"/>
          <w:sz w:val="19"/>
          <w:szCs w:val="19"/>
        </w:rPr>
        <w:t xml:space="preserve"> </w:t>
      </w:r>
      <w:r>
        <w:rPr>
          <w:rFonts w:ascii="Arial" w:eastAsia="Arial" w:hAnsi="Arial" w:cs="Arial"/>
          <w:b/>
          <w:spacing w:val="2"/>
          <w:sz w:val="19"/>
          <w:szCs w:val="19"/>
        </w:rPr>
        <w:t>06012K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1</w:t>
      </w:r>
      <w:r>
        <w:rPr>
          <w:rFonts w:ascii="Arial" w:eastAsia="Arial" w:hAnsi="Arial" w:cs="Arial"/>
          <w:b/>
          <w:spacing w:val="1"/>
          <w:sz w:val="19"/>
          <w:szCs w:val="19"/>
        </w:rPr>
        <w:t>/</w:t>
      </w:r>
      <w:r>
        <w:rPr>
          <w:rFonts w:ascii="Arial" w:eastAsia="Arial" w:hAnsi="Arial" w:cs="Arial"/>
          <w:b/>
          <w:spacing w:val="2"/>
          <w:sz w:val="19"/>
          <w:szCs w:val="19"/>
        </w:rPr>
        <w:t>8S</w:t>
      </w:r>
      <w:r>
        <w:rPr>
          <w:rFonts w:ascii="Arial" w:eastAsia="Arial" w:hAnsi="Arial" w:cs="Arial"/>
          <w:b/>
          <w:sz w:val="19"/>
          <w:szCs w:val="19"/>
        </w:rPr>
        <w:t>M</w:t>
      </w:r>
      <w:r>
        <w:rPr>
          <w:rFonts w:ascii="Arial" w:eastAsia="Arial" w:hAnsi="Arial" w:cs="Arial"/>
          <w:b/>
          <w:spacing w:val="21"/>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sz w:val="19"/>
          <w:szCs w:val="19"/>
        </w:rPr>
        <w:t>F</w:t>
      </w:r>
      <w:r>
        <w:rPr>
          <w:rFonts w:ascii="Arial" w:eastAsia="Arial" w:hAnsi="Arial" w:cs="Arial"/>
          <w:b/>
          <w:sz w:val="19"/>
          <w:szCs w:val="19"/>
        </w:rPr>
        <w:t>G</w:t>
      </w:r>
      <w:r>
        <w:rPr>
          <w:rFonts w:ascii="Arial" w:eastAsia="Arial" w:hAnsi="Arial" w:cs="Arial"/>
          <w:b/>
          <w:spacing w:val="13"/>
          <w:sz w:val="19"/>
          <w:szCs w:val="19"/>
        </w:rPr>
        <w:t xml:space="preserve"> </w:t>
      </w:r>
      <w:r>
        <w:rPr>
          <w:rFonts w:ascii="Arial" w:eastAsia="Arial" w:hAnsi="Arial" w:cs="Arial"/>
          <w:b/>
          <w:spacing w:val="2"/>
          <w:w w:val="103"/>
          <w:sz w:val="19"/>
          <w:szCs w:val="19"/>
        </w:rPr>
        <w:t>VV00</w:t>
      </w:r>
      <w:r>
        <w:rPr>
          <w:rFonts w:ascii="Arial" w:eastAsia="Arial" w:hAnsi="Arial" w:cs="Arial"/>
          <w:b/>
          <w:w w:val="103"/>
          <w:sz w:val="19"/>
          <w:szCs w:val="19"/>
        </w:rPr>
        <w:t>1</w:t>
      </w:r>
    </w:p>
    <w:p w:rsidR="00EE1BCD" w:rsidRDefault="00EE5717">
      <w:pPr>
        <w:spacing w:before="12" w:line="253" w:lineRule="auto"/>
        <w:ind w:left="463" w:right="6061"/>
        <w:rPr>
          <w:rFonts w:ascii="Arial" w:eastAsia="Arial" w:hAnsi="Arial" w:cs="Arial"/>
          <w:sz w:val="19"/>
          <w:szCs w:val="19"/>
        </w:rPr>
      </w:pPr>
      <w:r>
        <w:rPr>
          <w:rFonts w:ascii="Arial" w:eastAsia="Arial" w:hAnsi="Arial" w:cs="Arial"/>
          <w:b/>
          <w:spacing w:val="2"/>
          <w:sz w:val="19"/>
          <w:szCs w:val="19"/>
        </w:rPr>
        <w:t>BEC</w:t>
      </w:r>
      <w:r>
        <w:rPr>
          <w:rFonts w:ascii="Arial" w:eastAsia="Arial" w:hAnsi="Arial" w:cs="Arial"/>
          <w:b/>
          <w:spacing w:val="3"/>
          <w:sz w:val="19"/>
          <w:szCs w:val="19"/>
        </w:rPr>
        <w:t>M</w:t>
      </w:r>
      <w:r>
        <w:rPr>
          <w:rFonts w:ascii="Arial" w:eastAsia="Arial" w:hAnsi="Arial" w:cs="Arial"/>
          <w:b/>
          <w:sz w:val="19"/>
          <w:szCs w:val="19"/>
        </w:rPr>
        <w:t>G</w:t>
      </w:r>
      <w:r>
        <w:rPr>
          <w:rFonts w:ascii="Arial" w:eastAsia="Arial" w:hAnsi="Arial" w:cs="Arial"/>
          <w:b/>
          <w:spacing w:val="26"/>
          <w:sz w:val="19"/>
          <w:szCs w:val="19"/>
        </w:rPr>
        <w:t xml:space="preserve"> </w:t>
      </w:r>
      <w:r>
        <w:rPr>
          <w:rFonts w:ascii="Arial" w:eastAsia="Arial" w:hAnsi="Arial" w:cs="Arial"/>
          <w:b/>
          <w:spacing w:val="2"/>
          <w:sz w:val="19"/>
          <w:szCs w:val="19"/>
        </w:rPr>
        <w:t>0302</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4</w:t>
      </w:r>
      <w:r>
        <w:rPr>
          <w:rFonts w:ascii="Arial" w:eastAsia="Arial" w:hAnsi="Arial" w:cs="Arial"/>
          <w:b/>
          <w:spacing w:val="32"/>
          <w:sz w:val="19"/>
          <w:szCs w:val="19"/>
        </w:rPr>
        <w:t xml:space="preserve"> </w:t>
      </w:r>
      <w:r>
        <w:rPr>
          <w:rFonts w:ascii="Arial" w:eastAsia="Arial" w:hAnsi="Arial" w:cs="Arial"/>
          <w:b/>
          <w:spacing w:val="2"/>
          <w:w w:val="103"/>
          <w:sz w:val="19"/>
          <w:szCs w:val="19"/>
        </w:rPr>
        <w:t xml:space="preserve">09010KT </w:t>
      </w:r>
      <w:r>
        <w:rPr>
          <w:rFonts w:ascii="Arial" w:eastAsia="Arial" w:hAnsi="Arial" w:cs="Arial"/>
          <w:b/>
          <w:spacing w:val="2"/>
          <w:sz w:val="19"/>
          <w:szCs w:val="19"/>
        </w:rPr>
        <w:t>BEC</w:t>
      </w:r>
      <w:r>
        <w:rPr>
          <w:rFonts w:ascii="Arial" w:eastAsia="Arial" w:hAnsi="Arial" w:cs="Arial"/>
          <w:b/>
          <w:spacing w:val="3"/>
          <w:sz w:val="19"/>
          <w:szCs w:val="19"/>
        </w:rPr>
        <w:t>M</w:t>
      </w:r>
      <w:r>
        <w:rPr>
          <w:rFonts w:ascii="Arial" w:eastAsia="Arial" w:hAnsi="Arial" w:cs="Arial"/>
          <w:b/>
          <w:sz w:val="19"/>
          <w:szCs w:val="19"/>
        </w:rPr>
        <w:t>G</w:t>
      </w:r>
      <w:r>
        <w:rPr>
          <w:rFonts w:ascii="Arial" w:eastAsia="Arial" w:hAnsi="Arial" w:cs="Arial"/>
          <w:b/>
          <w:spacing w:val="26"/>
          <w:sz w:val="19"/>
          <w:szCs w:val="19"/>
        </w:rPr>
        <w:t xml:space="preserve"> </w:t>
      </w:r>
      <w:r>
        <w:rPr>
          <w:rFonts w:ascii="Arial" w:eastAsia="Arial" w:hAnsi="Arial" w:cs="Arial"/>
          <w:b/>
          <w:spacing w:val="2"/>
          <w:sz w:val="19"/>
          <w:szCs w:val="19"/>
        </w:rPr>
        <w:t>0307</w:t>
      </w:r>
      <w:r>
        <w:rPr>
          <w:rFonts w:ascii="Arial" w:eastAsia="Arial" w:hAnsi="Arial" w:cs="Arial"/>
          <w:b/>
          <w:spacing w:val="1"/>
          <w:sz w:val="19"/>
          <w:szCs w:val="19"/>
        </w:rPr>
        <w:t>/</w:t>
      </w:r>
      <w:r>
        <w:rPr>
          <w:rFonts w:ascii="Arial" w:eastAsia="Arial" w:hAnsi="Arial" w:cs="Arial"/>
          <w:b/>
          <w:spacing w:val="2"/>
          <w:sz w:val="19"/>
          <w:szCs w:val="19"/>
        </w:rPr>
        <w:t>030</w:t>
      </w:r>
      <w:r>
        <w:rPr>
          <w:rFonts w:ascii="Arial" w:eastAsia="Arial" w:hAnsi="Arial" w:cs="Arial"/>
          <w:b/>
          <w:sz w:val="19"/>
          <w:szCs w:val="19"/>
        </w:rPr>
        <w:t>9</w:t>
      </w:r>
      <w:r>
        <w:rPr>
          <w:rFonts w:ascii="Arial" w:eastAsia="Arial" w:hAnsi="Arial" w:cs="Arial"/>
          <w:b/>
          <w:spacing w:val="32"/>
          <w:sz w:val="19"/>
          <w:szCs w:val="19"/>
        </w:rPr>
        <w:t xml:space="preserve"> </w:t>
      </w:r>
      <w:r>
        <w:rPr>
          <w:rFonts w:ascii="Arial" w:eastAsia="Arial" w:hAnsi="Arial" w:cs="Arial"/>
          <w:b/>
          <w:spacing w:val="2"/>
          <w:w w:val="103"/>
          <w:sz w:val="19"/>
          <w:szCs w:val="19"/>
        </w:rPr>
        <w:t>05005KT</w:t>
      </w:r>
    </w:p>
    <w:p w:rsidR="00EE1BCD" w:rsidRDefault="00EE5717">
      <w:pPr>
        <w:spacing w:line="253" w:lineRule="auto"/>
        <w:ind w:left="463" w:right="1870"/>
        <w:rPr>
          <w:rFonts w:ascii="Arial" w:eastAsia="Arial" w:hAnsi="Arial" w:cs="Arial"/>
          <w:sz w:val="19"/>
          <w:szCs w:val="19"/>
        </w:rPr>
      </w:pPr>
      <w:r>
        <w:rPr>
          <w:rFonts w:ascii="Arial" w:eastAsia="Arial" w:hAnsi="Arial" w:cs="Arial"/>
          <w:b/>
          <w:spacing w:val="2"/>
          <w:sz w:val="19"/>
          <w:szCs w:val="19"/>
        </w:rPr>
        <w:t>F</w:t>
      </w:r>
      <w:r>
        <w:rPr>
          <w:rFonts w:ascii="Arial" w:eastAsia="Arial" w:hAnsi="Arial" w:cs="Arial"/>
          <w:b/>
          <w:spacing w:val="3"/>
          <w:sz w:val="19"/>
          <w:szCs w:val="19"/>
        </w:rPr>
        <w:t>M</w:t>
      </w:r>
      <w:r>
        <w:rPr>
          <w:rFonts w:ascii="Arial" w:eastAsia="Arial" w:hAnsi="Arial" w:cs="Arial"/>
          <w:b/>
          <w:spacing w:val="2"/>
          <w:sz w:val="19"/>
          <w:szCs w:val="19"/>
        </w:rPr>
        <w:t>03120</w:t>
      </w:r>
      <w:r>
        <w:rPr>
          <w:rFonts w:ascii="Arial" w:eastAsia="Arial" w:hAnsi="Arial" w:cs="Arial"/>
          <w:b/>
          <w:sz w:val="19"/>
          <w:szCs w:val="19"/>
        </w:rPr>
        <w:t>0</w:t>
      </w:r>
      <w:r>
        <w:rPr>
          <w:rFonts w:ascii="Arial" w:eastAsia="Arial" w:hAnsi="Arial" w:cs="Arial"/>
          <w:b/>
          <w:spacing w:val="32"/>
          <w:sz w:val="19"/>
          <w:szCs w:val="19"/>
        </w:rPr>
        <w:t xml:space="preserve"> </w:t>
      </w:r>
      <w:r>
        <w:rPr>
          <w:rFonts w:ascii="Arial" w:eastAsia="Arial" w:hAnsi="Arial" w:cs="Arial"/>
          <w:b/>
          <w:spacing w:val="2"/>
          <w:sz w:val="19"/>
          <w:szCs w:val="19"/>
        </w:rPr>
        <w:t>35005K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1</w:t>
      </w:r>
      <w:r>
        <w:rPr>
          <w:rFonts w:ascii="Arial" w:eastAsia="Arial" w:hAnsi="Arial" w:cs="Arial"/>
          <w:b/>
          <w:spacing w:val="1"/>
          <w:sz w:val="19"/>
          <w:szCs w:val="19"/>
        </w:rPr>
        <w:t>/</w:t>
      </w:r>
      <w:r>
        <w:rPr>
          <w:rFonts w:ascii="Arial" w:eastAsia="Arial" w:hAnsi="Arial" w:cs="Arial"/>
          <w:b/>
          <w:spacing w:val="2"/>
          <w:sz w:val="19"/>
          <w:szCs w:val="19"/>
        </w:rPr>
        <w:t>4S</w:t>
      </w:r>
      <w:r>
        <w:rPr>
          <w:rFonts w:ascii="Arial" w:eastAsia="Arial" w:hAnsi="Arial" w:cs="Arial"/>
          <w:b/>
          <w:sz w:val="19"/>
          <w:szCs w:val="19"/>
        </w:rPr>
        <w:t>M</w:t>
      </w:r>
      <w:r>
        <w:rPr>
          <w:rFonts w:ascii="Arial" w:eastAsia="Arial" w:hAnsi="Arial" w:cs="Arial"/>
          <w:b/>
          <w:spacing w:val="23"/>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sz w:val="19"/>
          <w:szCs w:val="19"/>
        </w:rPr>
        <w:t>F</w:t>
      </w:r>
      <w:r>
        <w:rPr>
          <w:rFonts w:ascii="Arial" w:eastAsia="Arial" w:hAnsi="Arial" w:cs="Arial"/>
          <w:b/>
          <w:sz w:val="19"/>
          <w:szCs w:val="19"/>
        </w:rPr>
        <w:t>G</w:t>
      </w:r>
      <w:r>
        <w:rPr>
          <w:rFonts w:ascii="Arial" w:eastAsia="Arial" w:hAnsi="Arial" w:cs="Arial"/>
          <w:b/>
          <w:spacing w:val="13"/>
          <w:sz w:val="19"/>
          <w:szCs w:val="19"/>
        </w:rPr>
        <w:t xml:space="preserve"> </w:t>
      </w:r>
      <w:r>
        <w:rPr>
          <w:rFonts w:ascii="Arial" w:eastAsia="Arial" w:hAnsi="Arial" w:cs="Arial"/>
          <w:b/>
          <w:spacing w:val="2"/>
          <w:sz w:val="19"/>
          <w:szCs w:val="19"/>
        </w:rPr>
        <w:t>VV00</w:t>
      </w:r>
      <w:r>
        <w:rPr>
          <w:rFonts w:ascii="Arial" w:eastAsia="Arial" w:hAnsi="Arial" w:cs="Arial"/>
          <w:b/>
          <w:sz w:val="19"/>
          <w:szCs w:val="19"/>
        </w:rPr>
        <w:t>2</w:t>
      </w:r>
      <w:r>
        <w:rPr>
          <w:rFonts w:ascii="Arial" w:eastAsia="Arial" w:hAnsi="Arial" w:cs="Arial"/>
          <w:b/>
          <w:spacing w:val="22"/>
          <w:sz w:val="19"/>
          <w:szCs w:val="19"/>
        </w:rPr>
        <w:t xml:space="preserve"> </w:t>
      </w:r>
      <w:r>
        <w:rPr>
          <w:rFonts w:ascii="Arial" w:eastAsia="Arial" w:hAnsi="Arial" w:cs="Arial"/>
          <w:b/>
          <w:spacing w:val="2"/>
          <w:sz w:val="19"/>
          <w:szCs w:val="19"/>
        </w:rPr>
        <w:t>TE</w:t>
      </w:r>
      <w:r>
        <w:rPr>
          <w:rFonts w:ascii="Arial" w:eastAsia="Arial" w:hAnsi="Arial" w:cs="Arial"/>
          <w:b/>
          <w:spacing w:val="3"/>
          <w:sz w:val="19"/>
          <w:szCs w:val="19"/>
        </w:rPr>
        <w:t>M</w:t>
      </w:r>
      <w:r>
        <w:rPr>
          <w:rFonts w:ascii="Arial" w:eastAsia="Arial" w:hAnsi="Arial" w:cs="Arial"/>
          <w:b/>
          <w:spacing w:val="2"/>
          <w:sz w:val="19"/>
          <w:szCs w:val="19"/>
        </w:rPr>
        <w:t>P</w:t>
      </w:r>
      <w:r>
        <w:rPr>
          <w:rFonts w:ascii="Arial" w:eastAsia="Arial" w:hAnsi="Arial" w:cs="Arial"/>
          <w:b/>
          <w:sz w:val="19"/>
          <w:szCs w:val="19"/>
        </w:rPr>
        <w:t>O</w:t>
      </w:r>
      <w:r>
        <w:rPr>
          <w:rFonts w:ascii="Arial" w:eastAsia="Arial" w:hAnsi="Arial" w:cs="Arial"/>
          <w:b/>
          <w:spacing w:val="25"/>
          <w:sz w:val="19"/>
          <w:szCs w:val="19"/>
        </w:rPr>
        <w:t xml:space="preserve"> </w:t>
      </w:r>
      <w:r>
        <w:rPr>
          <w:rFonts w:ascii="Arial" w:eastAsia="Arial" w:hAnsi="Arial" w:cs="Arial"/>
          <w:b/>
          <w:spacing w:val="2"/>
          <w:sz w:val="19"/>
          <w:szCs w:val="19"/>
        </w:rPr>
        <w:t>0312</w:t>
      </w:r>
      <w:r>
        <w:rPr>
          <w:rFonts w:ascii="Arial" w:eastAsia="Arial" w:hAnsi="Arial" w:cs="Arial"/>
          <w:b/>
          <w:spacing w:val="1"/>
          <w:sz w:val="19"/>
          <w:szCs w:val="19"/>
        </w:rPr>
        <w:t>/</w:t>
      </w:r>
      <w:r>
        <w:rPr>
          <w:rFonts w:ascii="Arial" w:eastAsia="Arial" w:hAnsi="Arial" w:cs="Arial"/>
          <w:b/>
          <w:spacing w:val="2"/>
          <w:sz w:val="19"/>
          <w:szCs w:val="19"/>
        </w:rPr>
        <w:t>031</w:t>
      </w:r>
      <w:r>
        <w:rPr>
          <w:rFonts w:ascii="Arial" w:eastAsia="Arial" w:hAnsi="Arial" w:cs="Arial"/>
          <w:b/>
          <w:sz w:val="19"/>
          <w:szCs w:val="19"/>
        </w:rPr>
        <w:t>4</w:t>
      </w:r>
      <w:r>
        <w:rPr>
          <w:rFonts w:ascii="Arial" w:eastAsia="Arial" w:hAnsi="Arial" w:cs="Arial"/>
          <w:b/>
          <w:spacing w:val="32"/>
          <w:sz w:val="19"/>
          <w:szCs w:val="19"/>
        </w:rPr>
        <w:t xml:space="preserve"> </w:t>
      </w:r>
      <w:r>
        <w:rPr>
          <w:rFonts w:ascii="Arial" w:eastAsia="Arial" w:hAnsi="Arial" w:cs="Arial"/>
          <w:b/>
          <w:spacing w:val="2"/>
          <w:sz w:val="19"/>
          <w:szCs w:val="19"/>
        </w:rPr>
        <w:t>1S</w:t>
      </w:r>
      <w:r>
        <w:rPr>
          <w:rFonts w:ascii="Arial" w:eastAsia="Arial" w:hAnsi="Arial" w:cs="Arial"/>
          <w:b/>
          <w:sz w:val="19"/>
          <w:szCs w:val="19"/>
        </w:rPr>
        <w:t>M</w:t>
      </w:r>
      <w:r>
        <w:rPr>
          <w:rFonts w:ascii="Arial" w:eastAsia="Arial" w:hAnsi="Arial" w:cs="Arial"/>
          <w:b/>
          <w:spacing w:val="18"/>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w w:val="103"/>
          <w:sz w:val="19"/>
          <w:szCs w:val="19"/>
        </w:rPr>
        <w:t>BR OVC00</w:t>
      </w:r>
      <w:r>
        <w:rPr>
          <w:rFonts w:ascii="Arial" w:eastAsia="Arial" w:hAnsi="Arial" w:cs="Arial"/>
          <w:b/>
          <w:w w:val="103"/>
          <w:sz w:val="19"/>
          <w:szCs w:val="19"/>
        </w:rPr>
        <w:t>4</w:t>
      </w:r>
    </w:p>
    <w:p w:rsidR="00EE1BCD" w:rsidRDefault="00EE5717">
      <w:pPr>
        <w:spacing w:line="247" w:lineRule="auto"/>
        <w:ind w:left="463" w:right="1859"/>
        <w:rPr>
          <w:rFonts w:ascii="Arial" w:eastAsia="Arial" w:hAnsi="Arial" w:cs="Arial"/>
          <w:sz w:val="19"/>
          <w:szCs w:val="19"/>
        </w:rPr>
      </w:pPr>
      <w:r>
        <w:rPr>
          <w:rFonts w:ascii="Arial" w:eastAsia="Arial" w:hAnsi="Arial" w:cs="Arial"/>
          <w:b/>
          <w:spacing w:val="2"/>
          <w:sz w:val="19"/>
          <w:szCs w:val="19"/>
        </w:rPr>
        <w:t>F</w:t>
      </w:r>
      <w:r>
        <w:rPr>
          <w:rFonts w:ascii="Arial" w:eastAsia="Arial" w:hAnsi="Arial" w:cs="Arial"/>
          <w:b/>
          <w:spacing w:val="3"/>
          <w:sz w:val="19"/>
          <w:szCs w:val="19"/>
        </w:rPr>
        <w:t>M</w:t>
      </w:r>
      <w:r>
        <w:rPr>
          <w:rFonts w:ascii="Arial" w:eastAsia="Arial" w:hAnsi="Arial" w:cs="Arial"/>
          <w:b/>
          <w:spacing w:val="2"/>
          <w:sz w:val="19"/>
          <w:szCs w:val="19"/>
        </w:rPr>
        <w:t>03140</w:t>
      </w:r>
      <w:r>
        <w:rPr>
          <w:rFonts w:ascii="Arial" w:eastAsia="Arial" w:hAnsi="Arial" w:cs="Arial"/>
          <w:b/>
          <w:sz w:val="19"/>
          <w:szCs w:val="19"/>
        </w:rPr>
        <w:t>0</w:t>
      </w:r>
      <w:r>
        <w:rPr>
          <w:rFonts w:ascii="Arial" w:eastAsia="Arial" w:hAnsi="Arial" w:cs="Arial"/>
          <w:b/>
          <w:spacing w:val="32"/>
          <w:sz w:val="19"/>
          <w:szCs w:val="19"/>
        </w:rPr>
        <w:t xml:space="preserve"> </w:t>
      </w:r>
      <w:r>
        <w:rPr>
          <w:rFonts w:ascii="Arial" w:eastAsia="Arial" w:hAnsi="Arial" w:cs="Arial"/>
          <w:b/>
          <w:spacing w:val="2"/>
          <w:sz w:val="19"/>
          <w:szCs w:val="19"/>
        </w:rPr>
        <w:t>35005K</w:t>
      </w:r>
      <w:r>
        <w:rPr>
          <w:rFonts w:ascii="Arial" w:eastAsia="Arial" w:hAnsi="Arial" w:cs="Arial"/>
          <w:b/>
          <w:sz w:val="19"/>
          <w:szCs w:val="19"/>
        </w:rPr>
        <w:t>T</w:t>
      </w:r>
      <w:r>
        <w:rPr>
          <w:rFonts w:ascii="Arial" w:eastAsia="Arial" w:hAnsi="Arial" w:cs="Arial"/>
          <w:b/>
          <w:spacing w:val="28"/>
          <w:sz w:val="19"/>
          <w:szCs w:val="19"/>
        </w:rPr>
        <w:t xml:space="preserve"> </w:t>
      </w:r>
      <w:r>
        <w:rPr>
          <w:rFonts w:ascii="Arial" w:eastAsia="Arial" w:hAnsi="Arial" w:cs="Arial"/>
          <w:b/>
          <w:spacing w:val="2"/>
          <w:sz w:val="19"/>
          <w:szCs w:val="19"/>
        </w:rPr>
        <w:t>3</w:t>
      </w:r>
      <w:r>
        <w:rPr>
          <w:rFonts w:ascii="Arial" w:eastAsia="Arial" w:hAnsi="Arial" w:cs="Arial"/>
          <w:b/>
          <w:spacing w:val="1"/>
          <w:sz w:val="19"/>
          <w:szCs w:val="19"/>
        </w:rPr>
        <w:t>/</w:t>
      </w:r>
      <w:r>
        <w:rPr>
          <w:rFonts w:ascii="Arial" w:eastAsia="Arial" w:hAnsi="Arial" w:cs="Arial"/>
          <w:b/>
          <w:spacing w:val="2"/>
          <w:sz w:val="19"/>
          <w:szCs w:val="19"/>
        </w:rPr>
        <w:t>4S</w:t>
      </w:r>
      <w:r>
        <w:rPr>
          <w:rFonts w:ascii="Arial" w:eastAsia="Arial" w:hAnsi="Arial" w:cs="Arial"/>
          <w:b/>
          <w:sz w:val="19"/>
          <w:szCs w:val="19"/>
        </w:rPr>
        <w:t>M</w:t>
      </w:r>
      <w:r>
        <w:rPr>
          <w:rFonts w:ascii="Arial" w:eastAsia="Arial" w:hAnsi="Arial" w:cs="Arial"/>
          <w:b/>
          <w:spacing w:val="23"/>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sz w:val="19"/>
          <w:szCs w:val="19"/>
        </w:rPr>
        <w:t>B</w:t>
      </w:r>
      <w:r>
        <w:rPr>
          <w:rFonts w:ascii="Arial" w:eastAsia="Arial" w:hAnsi="Arial" w:cs="Arial"/>
          <w:b/>
          <w:sz w:val="19"/>
          <w:szCs w:val="19"/>
        </w:rPr>
        <w:t>R</w:t>
      </w:r>
      <w:r>
        <w:rPr>
          <w:rFonts w:ascii="Arial" w:eastAsia="Arial" w:hAnsi="Arial" w:cs="Arial"/>
          <w:b/>
          <w:spacing w:val="13"/>
          <w:sz w:val="19"/>
          <w:szCs w:val="19"/>
        </w:rPr>
        <w:t xml:space="preserve"> </w:t>
      </w:r>
      <w:r>
        <w:rPr>
          <w:rFonts w:ascii="Arial" w:eastAsia="Arial" w:hAnsi="Arial" w:cs="Arial"/>
          <w:b/>
          <w:spacing w:val="2"/>
          <w:sz w:val="19"/>
          <w:szCs w:val="19"/>
        </w:rPr>
        <w:t>VV00</w:t>
      </w:r>
      <w:r>
        <w:rPr>
          <w:rFonts w:ascii="Arial" w:eastAsia="Arial" w:hAnsi="Arial" w:cs="Arial"/>
          <w:b/>
          <w:sz w:val="19"/>
          <w:szCs w:val="19"/>
        </w:rPr>
        <w:t>3</w:t>
      </w:r>
      <w:r>
        <w:rPr>
          <w:rFonts w:ascii="Arial" w:eastAsia="Arial" w:hAnsi="Arial" w:cs="Arial"/>
          <w:b/>
          <w:spacing w:val="22"/>
          <w:sz w:val="19"/>
          <w:szCs w:val="19"/>
        </w:rPr>
        <w:t xml:space="preserve"> </w:t>
      </w:r>
      <w:r>
        <w:rPr>
          <w:rFonts w:ascii="Arial" w:eastAsia="Arial" w:hAnsi="Arial" w:cs="Arial"/>
          <w:b/>
          <w:spacing w:val="2"/>
          <w:sz w:val="19"/>
          <w:szCs w:val="19"/>
        </w:rPr>
        <w:t>TE</w:t>
      </w:r>
      <w:r>
        <w:rPr>
          <w:rFonts w:ascii="Arial" w:eastAsia="Arial" w:hAnsi="Arial" w:cs="Arial"/>
          <w:b/>
          <w:spacing w:val="3"/>
          <w:sz w:val="19"/>
          <w:szCs w:val="19"/>
        </w:rPr>
        <w:t>M</w:t>
      </w:r>
      <w:r>
        <w:rPr>
          <w:rFonts w:ascii="Arial" w:eastAsia="Arial" w:hAnsi="Arial" w:cs="Arial"/>
          <w:b/>
          <w:spacing w:val="2"/>
          <w:sz w:val="19"/>
          <w:szCs w:val="19"/>
        </w:rPr>
        <w:t>P</w:t>
      </w:r>
      <w:r>
        <w:rPr>
          <w:rFonts w:ascii="Arial" w:eastAsia="Arial" w:hAnsi="Arial" w:cs="Arial"/>
          <w:b/>
          <w:sz w:val="19"/>
          <w:szCs w:val="19"/>
        </w:rPr>
        <w:t>O</w:t>
      </w:r>
      <w:r>
        <w:rPr>
          <w:rFonts w:ascii="Arial" w:eastAsia="Arial" w:hAnsi="Arial" w:cs="Arial"/>
          <w:b/>
          <w:spacing w:val="25"/>
          <w:sz w:val="19"/>
          <w:szCs w:val="19"/>
        </w:rPr>
        <w:t xml:space="preserve"> </w:t>
      </w:r>
      <w:r>
        <w:rPr>
          <w:rFonts w:ascii="Arial" w:eastAsia="Arial" w:hAnsi="Arial" w:cs="Arial"/>
          <w:b/>
          <w:spacing w:val="2"/>
          <w:sz w:val="19"/>
          <w:szCs w:val="19"/>
        </w:rPr>
        <w:t>0314</w:t>
      </w:r>
      <w:r>
        <w:rPr>
          <w:rFonts w:ascii="Arial" w:eastAsia="Arial" w:hAnsi="Arial" w:cs="Arial"/>
          <w:b/>
          <w:spacing w:val="1"/>
          <w:sz w:val="19"/>
          <w:szCs w:val="19"/>
        </w:rPr>
        <w:t>/</w:t>
      </w:r>
      <w:r>
        <w:rPr>
          <w:rFonts w:ascii="Arial" w:eastAsia="Arial" w:hAnsi="Arial" w:cs="Arial"/>
          <w:b/>
          <w:spacing w:val="2"/>
          <w:sz w:val="19"/>
          <w:szCs w:val="19"/>
        </w:rPr>
        <w:t>031</w:t>
      </w:r>
      <w:r>
        <w:rPr>
          <w:rFonts w:ascii="Arial" w:eastAsia="Arial" w:hAnsi="Arial" w:cs="Arial"/>
          <w:b/>
          <w:sz w:val="19"/>
          <w:szCs w:val="19"/>
        </w:rPr>
        <w:t>8</w:t>
      </w:r>
      <w:r>
        <w:rPr>
          <w:rFonts w:ascii="Arial" w:eastAsia="Arial" w:hAnsi="Arial" w:cs="Arial"/>
          <w:b/>
          <w:spacing w:val="32"/>
          <w:sz w:val="19"/>
          <w:szCs w:val="19"/>
        </w:rPr>
        <w:t xml:space="preserve"> </w:t>
      </w:r>
      <w:r>
        <w:rPr>
          <w:rFonts w:ascii="Arial" w:eastAsia="Arial" w:hAnsi="Arial" w:cs="Arial"/>
          <w:b/>
          <w:spacing w:val="2"/>
          <w:sz w:val="19"/>
          <w:szCs w:val="19"/>
        </w:rPr>
        <w:t>3S</w:t>
      </w:r>
      <w:r>
        <w:rPr>
          <w:rFonts w:ascii="Arial" w:eastAsia="Arial" w:hAnsi="Arial" w:cs="Arial"/>
          <w:b/>
          <w:sz w:val="19"/>
          <w:szCs w:val="19"/>
        </w:rPr>
        <w:t>M</w:t>
      </w:r>
      <w:r>
        <w:rPr>
          <w:rFonts w:ascii="Arial" w:eastAsia="Arial" w:hAnsi="Arial" w:cs="Arial"/>
          <w:b/>
          <w:spacing w:val="18"/>
          <w:sz w:val="19"/>
          <w:szCs w:val="19"/>
        </w:rPr>
        <w:t xml:space="preserve"> </w:t>
      </w:r>
      <w:r>
        <w:rPr>
          <w:rFonts w:ascii="Arial" w:eastAsia="Arial" w:hAnsi="Arial" w:cs="Arial"/>
          <w:b/>
          <w:spacing w:val="1"/>
          <w:sz w:val="19"/>
          <w:szCs w:val="19"/>
        </w:rPr>
        <w:t>-</w:t>
      </w:r>
      <w:r>
        <w:rPr>
          <w:rFonts w:ascii="Arial" w:eastAsia="Arial" w:hAnsi="Arial" w:cs="Arial"/>
          <w:b/>
          <w:spacing w:val="2"/>
          <w:sz w:val="19"/>
          <w:szCs w:val="19"/>
        </w:rPr>
        <w:t>D</w:t>
      </w:r>
      <w:r>
        <w:rPr>
          <w:rFonts w:ascii="Arial" w:eastAsia="Arial" w:hAnsi="Arial" w:cs="Arial"/>
          <w:b/>
          <w:sz w:val="19"/>
          <w:szCs w:val="19"/>
        </w:rPr>
        <w:t>Z</w:t>
      </w:r>
      <w:r>
        <w:rPr>
          <w:rFonts w:ascii="Arial" w:eastAsia="Arial" w:hAnsi="Arial" w:cs="Arial"/>
          <w:b/>
          <w:spacing w:val="14"/>
          <w:sz w:val="19"/>
          <w:szCs w:val="19"/>
        </w:rPr>
        <w:t xml:space="preserve"> </w:t>
      </w:r>
      <w:r>
        <w:rPr>
          <w:rFonts w:ascii="Arial" w:eastAsia="Arial" w:hAnsi="Arial" w:cs="Arial"/>
          <w:b/>
          <w:spacing w:val="2"/>
          <w:w w:val="103"/>
          <w:sz w:val="19"/>
          <w:szCs w:val="19"/>
        </w:rPr>
        <w:t>BR OVC00</w:t>
      </w:r>
      <w:r>
        <w:rPr>
          <w:rFonts w:ascii="Arial" w:eastAsia="Arial" w:hAnsi="Arial" w:cs="Arial"/>
          <w:b/>
          <w:w w:val="103"/>
          <w:sz w:val="19"/>
          <w:szCs w:val="19"/>
        </w:rPr>
        <w:t>6</w:t>
      </w:r>
    </w:p>
    <w:p w:rsidR="00EE1BCD" w:rsidRDefault="00EE5717">
      <w:pPr>
        <w:spacing w:before="5"/>
        <w:ind w:left="463"/>
        <w:rPr>
          <w:rFonts w:ascii="Arial" w:eastAsia="Arial" w:hAnsi="Arial" w:cs="Arial"/>
          <w:sz w:val="19"/>
          <w:szCs w:val="19"/>
        </w:rPr>
        <w:sectPr w:rsidR="00EE1BCD">
          <w:headerReference w:type="default" r:id="rId17"/>
          <w:pgSz w:w="12240" w:h="15840"/>
          <w:pgMar w:top="1540" w:right="1720" w:bottom="280" w:left="1340" w:header="1359" w:footer="0" w:gutter="0"/>
          <w:pgNumType w:start="2"/>
          <w:cols w:space="720"/>
        </w:sectPr>
      </w:pPr>
      <w:r>
        <w:rPr>
          <w:rFonts w:ascii="Arial" w:eastAsia="Arial" w:hAnsi="Arial" w:cs="Arial"/>
          <w:b/>
          <w:spacing w:val="2"/>
          <w:sz w:val="19"/>
          <w:szCs w:val="19"/>
        </w:rPr>
        <w:t>R</w:t>
      </w:r>
      <w:r>
        <w:rPr>
          <w:rFonts w:ascii="Arial" w:eastAsia="Arial" w:hAnsi="Arial" w:cs="Arial"/>
          <w:b/>
          <w:spacing w:val="3"/>
          <w:sz w:val="19"/>
          <w:szCs w:val="19"/>
        </w:rPr>
        <w:t>M</w:t>
      </w:r>
      <w:r>
        <w:rPr>
          <w:rFonts w:ascii="Arial" w:eastAsia="Arial" w:hAnsi="Arial" w:cs="Arial"/>
          <w:b/>
          <w:sz w:val="19"/>
          <w:szCs w:val="19"/>
        </w:rPr>
        <w:t>K</w:t>
      </w:r>
      <w:r>
        <w:rPr>
          <w:rFonts w:ascii="Arial" w:eastAsia="Arial" w:hAnsi="Arial" w:cs="Arial"/>
          <w:b/>
          <w:spacing w:val="18"/>
          <w:sz w:val="19"/>
          <w:szCs w:val="19"/>
        </w:rPr>
        <w:t xml:space="preserve"> </w:t>
      </w:r>
      <w:r>
        <w:rPr>
          <w:rFonts w:ascii="Arial" w:eastAsia="Arial" w:hAnsi="Arial" w:cs="Arial"/>
          <w:b/>
          <w:spacing w:val="2"/>
          <w:sz w:val="19"/>
          <w:szCs w:val="19"/>
        </w:rPr>
        <w:t>NX</w:t>
      </w:r>
      <w:r>
        <w:rPr>
          <w:rFonts w:ascii="Arial" w:eastAsia="Arial" w:hAnsi="Arial" w:cs="Arial"/>
          <w:b/>
          <w:sz w:val="19"/>
          <w:szCs w:val="19"/>
        </w:rPr>
        <w:t>T</w:t>
      </w:r>
      <w:r>
        <w:rPr>
          <w:rFonts w:ascii="Arial" w:eastAsia="Arial" w:hAnsi="Arial" w:cs="Arial"/>
          <w:b/>
          <w:spacing w:val="16"/>
          <w:sz w:val="19"/>
          <w:szCs w:val="19"/>
        </w:rPr>
        <w:t xml:space="preserve"> </w:t>
      </w:r>
      <w:r>
        <w:rPr>
          <w:rFonts w:ascii="Arial" w:eastAsia="Arial" w:hAnsi="Arial" w:cs="Arial"/>
          <w:b/>
          <w:spacing w:val="2"/>
          <w:sz w:val="19"/>
          <w:szCs w:val="19"/>
        </w:rPr>
        <w:t>FCS</w:t>
      </w:r>
      <w:r>
        <w:rPr>
          <w:rFonts w:ascii="Arial" w:eastAsia="Arial" w:hAnsi="Arial" w:cs="Arial"/>
          <w:b/>
          <w:sz w:val="19"/>
          <w:szCs w:val="19"/>
        </w:rPr>
        <w:t>T</w:t>
      </w:r>
      <w:r>
        <w:rPr>
          <w:rFonts w:ascii="Arial" w:eastAsia="Arial" w:hAnsi="Arial" w:cs="Arial"/>
          <w:b/>
          <w:spacing w:val="20"/>
          <w:sz w:val="19"/>
          <w:szCs w:val="19"/>
        </w:rPr>
        <w:t xml:space="preserve"> </w:t>
      </w:r>
      <w:r>
        <w:rPr>
          <w:rFonts w:ascii="Arial" w:eastAsia="Arial" w:hAnsi="Arial" w:cs="Arial"/>
          <w:b/>
          <w:spacing w:val="2"/>
          <w:sz w:val="19"/>
          <w:szCs w:val="19"/>
        </w:rPr>
        <w:t>B</w:t>
      </w:r>
      <w:r>
        <w:rPr>
          <w:rFonts w:ascii="Arial" w:eastAsia="Arial" w:hAnsi="Arial" w:cs="Arial"/>
          <w:b/>
          <w:sz w:val="19"/>
          <w:szCs w:val="19"/>
        </w:rPr>
        <w:t>Y</w:t>
      </w:r>
      <w:r>
        <w:rPr>
          <w:rFonts w:ascii="Arial" w:eastAsia="Arial" w:hAnsi="Arial" w:cs="Arial"/>
          <w:b/>
          <w:spacing w:val="13"/>
          <w:sz w:val="19"/>
          <w:szCs w:val="19"/>
        </w:rPr>
        <w:t xml:space="preserve"> </w:t>
      </w:r>
      <w:r>
        <w:rPr>
          <w:rFonts w:ascii="Arial" w:eastAsia="Arial" w:hAnsi="Arial" w:cs="Arial"/>
          <w:b/>
          <w:spacing w:val="2"/>
          <w:w w:val="103"/>
          <w:sz w:val="19"/>
          <w:szCs w:val="19"/>
        </w:rPr>
        <w:t>030000Z</w:t>
      </w:r>
      <w:r>
        <w:rPr>
          <w:rFonts w:ascii="Arial" w:eastAsia="Arial" w:hAnsi="Arial" w:cs="Arial"/>
          <w:b/>
          <w:w w:val="103"/>
          <w:sz w:val="19"/>
          <w:szCs w:val="19"/>
        </w:rPr>
        <w:t>=</w:t>
      </w:r>
    </w:p>
    <w:p w:rsidR="00EE1BCD" w:rsidRDefault="00EE1BCD">
      <w:pPr>
        <w:spacing w:before="1" w:line="120" w:lineRule="exact"/>
        <w:rPr>
          <w:sz w:val="12"/>
          <w:szCs w:val="12"/>
        </w:rPr>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tbl>
      <w:tblPr>
        <w:tblW w:w="0" w:type="auto"/>
        <w:tblInd w:w="105" w:type="dxa"/>
        <w:tblLayout w:type="fixed"/>
        <w:tblCellMar>
          <w:left w:w="0" w:type="dxa"/>
          <w:right w:w="0" w:type="dxa"/>
        </w:tblCellMar>
        <w:tblLook w:val="01E0" w:firstRow="1" w:lastRow="1" w:firstColumn="1" w:lastColumn="1" w:noHBand="0" w:noVBand="0"/>
      </w:tblPr>
      <w:tblGrid>
        <w:gridCol w:w="5412"/>
        <w:gridCol w:w="826"/>
        <w:gridCol w:w="1020"/>
        <w:gridCol w:w="1020"/>
        <w:gridCol w:w="1020"/>
        <w:gridCol w:w="1020"/>
        <w:gridCol w:w="1018"/>
      </w:tblGrid>
      <w:tr w:rsidR="00EE1BCD">
        <w:trPr>
          <w:trHeight w:hRule="exact" w:val="264"/>
        </w:trPr>
        <w:tc>
          <w:tcPr>
            <w:tcW w:w="5412"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b/>
                <w:spacing w:val="2"/>
                <w:sz w:val="19"/>
                <w:szCs w:val="19"/>
              </w:rPr>
              <w:t>ST</w:t>
            </w:r>
            <w:r>
              <w:rPr>
                <w:rFonts w:ascii="Arial" w:eastAsia="Arial" w:hAnsi="Arial" w:cs="Arial"/>
                <w:b/>
                <w:sz w:val="19"/>
                <w:szCs w:val="19"/>
              </w:rPr>
              <w:t>N</w:t>
            </w:r>
            <w:r>
              <w:rPr>
                <w:rFonts w:ascii="Arial" w:eastAsia="Arial" w:hAnsi="Arial" w:cs="Arial"/>
                <w:b/>
                <w:spacing w:val="16"/>
                <w:sz w:val="19"/>
                <w:szCs w:val="19"/>
              </w:rPr>
              <w:t xml:space="preserve"> </w:t>
            </w:r>
            <w:r>
              <w:rPr>
                <w:rFonts w:ascii="Arial" w:eastAsia="Arial" w:hAnsi="Arial" w:cs="Arial"/>
                <w:b/>
                <w:color w:val="FF0000"/>
                <w:spacing w:val="2"/>
                <w:sz w:val="19"/>
                <w:szCs w:val="19"/>
              </w:rPr>
              <w:t>YH</w:t>
            </w:r>
            <w:r>
              <w:rPr>
                <w:rFonts w:ascii="Arial" w:eastAsia="Arial" w:hAnsi="Arial" w:cs="Arial"/>
                <w:b/>
                <w:color w:val="FF0000"/>
                <w:sz w:val="19"/>
                <w:szCs w:val="19"/>
              </w:rPr>
              <w:t>Z</w:t>
            </w:r>
            <w:r>
              <w:rPr>
                <w:rFonts w:ascii="Arial" w:eastAsia="Arial" w:hAnsi="Arial" w:cs="Arial"/>
                <w:b/>
                <w:color w:val="FF0000"/>
                <w:spacing w:val="16"/>
                <w:sz w:val="19"/>
                <w:szCs w:val="19"/>
              </w:rPr>
              <w:t xml:space="preserve"> </w:t>
            </w:r>
            <w:r>
              <w:rPr>
                <w:rFonts w:ascii="Arial" w:eastAsia="Arial" w:hAnsi="Arial" w:cs="Arial"/>
                <w:b/>
                <w:color w:val="FF0000"/>
                <w:sz w:val="19"/>
                <w:szCs w:val="19"/>
              </w:rPr>
              <w:t>-</w:t>
            </w:r>
            <w:r>
              <w:rPr>
                <w:rFonts w:ascii="Arial" w:eastAsia="Arial" w:hAnsi="Arial" w:cs="Arial"/>
                <w:b/>
                <w:color w:val="FF0000"/>
                <w:spacing w:val="6"/>
                <w:sz w:val="19"/>
                <w:szCs w:val="19"/>
              </w:rPr>
              <w:t xml:space="preserve"> </w:t>
            </w:r>
            <w:r>
              <w:rPr>
                <w:rFonts w:ascii="Arial" w:eastAsia="Arial" w:hAnsi="Arial" w:cs="Arial"/>
                <w:b/>
                <w:color w:val="FF0000"/>
                <w:spacing w:val="2"/>
                <w:sz w:val="19"/>
                <w:szCs w:val="19"/>
              </w:rPr>
              <w:t>HAL</w:t>
            </w:r>
            <w:r>
              <w:rPr>
                <w:rFonts w:ascii="Arial" w:eastAsia="Arial" w:hAnsi="Arial" w:cs="Arial"/>
                <w:b/>
                <w:color w:val="FF0000"/>
                <w:spacing w:val="1"/>
                <w:sz w:val="19"/>
                <w:szCs w:val="19"/>
              </w:rPr>
              <w:t>I</w:t>
            </w:r>
            <w:r>
              <w:rPr>
                <w:rFonts w:ascii="Arial" w:eastAsia="Arial" w:hAnsi="Arial" w:cs="Arial"/>
                <w:b/>
                <w:color w:val="FF0000"/>
                <w:spacing w:val="2"/>
                <w:sz w:val="19"/>
                <w:szCs w:val="19"/>
              </w:rPr>
              <w:t>FAX</w:t>
            </w:r>
            <w:r>
              <w:rPr>
                <w:rFonts w:ascii="Arial" w:eastAsia="Arial" w:hAnsi="Arial" w:cs="Arial"/>
                <w:b/>
                <w:color w:val="FF0000"/>
                <w:sz w:val="19"/>
                <w:szCs w:val="19"/>
              </w:rPr>
              <w:t>.</w:t>
            </w:r>
            <w:r>
              <w:rPr>
                <w:rFonts w:ascii="Arial" w:eastAsia="Arial" w:hAnsi="Arial" w:cs="Arial"/>
                <w:b/>
                <w:color w:val="FF0000"/>
                <w:spacing w:val="30"/>
                <w:sz w:val="19"/>
                <w:szCs w:val="19"/>
              </w:rPr>
              <w:t xml:space="preserve"> </w:t>
            </w:r>
            <w:r>
              <w:rPr>
                <w:rFonts w:ascii="Arial" w:eastAsia="Arial" w:hAnsi="Arial" w:cs="Arial"/>
                <w:b/>
                <w:color w:val="FF0000"/>
                <w:spacing w:val="2"/>
                <w:w w:val="103"/>
                <w:sz w:val="19"/>
                <w:szCs w:val="19"/>
              </w:rPr>
              <w:t>N</w:t>
            </w:r>
            <w:r>
              <w:rPr>
                <w:rFonts w:ascii="Arial" w:eastAsia="Arial" w:hAnsi="Arial" w:cs="Arial"/>
                <w:b/>
                <w:color w:val="FF0000"/>
                <w:w w:val="103"/>
                <w:sz w:val="19"/>
                <w:szCs w:val="19"/>
              </w:rPr>
              <w:t>S</w:t>
            </w:r>
          </w:p>
        </w:tc>
        <w:tc>
          <w:tcPr>
            <w:tcW w:w="826"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70"/>
              <w:rPr>
                <w:rFonts w:ascii="Arial" w:eastAsia="Arial" w:hAnsi="Arial" w:cs="Arial"/>
                <w:sz w:val="19"/>
                <w:szCs w:val="19"/>
              </w:rPr>
            </w:pPr>
            <w:r>
              <w:rPr>
                <w:rFonts w:ascii="Arial" w:eastAsia="Arial" w:hAnsi="Arial" w:cs="Arial"/>
                <w:b/>
                <w:spacing w:val="1"/>
                <w:sz w:val="19"/>
                <w:szCs w:val="19"/>
              </w:rPr>
              <w:t>f</w:t>
            </w:r>
            <w:r>
              <w:rPr>
                <w:rFonts w:ascii="Arial" w:eastAsia="Arial" w:hAnsi="Arial" w:cs="Arial"/>
                <w:b/>
                <w:spacing w:val="2"/>
                <w:sz w:val="19"/>
                <w:szCs w:val="19"/>
              </w:rPr>
              <w:t>o</w:t>
            </w:r>
            <w:r>
              <w:rPr>
                <w:rFonts w:ascii="Arial" w:eastAsia="Arial" w:hAnsi="Arial" w:cs="Arial"/>
                <w:b/>
                <w:sz w:val="19"/>
                <w:szCs w:val="19"/>
              </w:rPr>
              <w:t>r</w:t>
            </w:r>
            <w:r>
              <w:rPr>
                <w:rFonts w:ascii="Arial" w:eastAsia="Arial" w:hAnsi="Arial" w:cs="Arial"/>
                <w:b/>
                <w:spacing w:val="12"/>
                <w:sz w:val="19"/>
                <w:szCs w:val="19"/>
              </w:rPr>
              <w:t xml:space="preserve"> </w:t>
            </w:r>
            <w:r>
              <w:rPr>
                <w:rFonts w:ascii="Arial" w:eastAsia="Arial" w:hAnsi="Arial" w:cs="Arial"/>
                <w:b/>
                <w:spacing w:val="2"/>
                <w:w w:val="103"/>
                <w:sz w:val="19"/>
                <w:szCs w:val="19"/>
              </w:rPr>
              <w:t>us</w:t>
            </w:r>
            <w:r>
              <w:rPr>
                <w:rFonts w:ascii="Arial" w:eastAsia="Arial" w:hAnsi="Arial" w:cs="Arial"/>
                <w:b/>
                <w:w w:val="103"/>
                <w:sz w:val="19"/>
                <w:szCs w:val="19"/>
              </w:rPr>
              <w:t>e</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78"/>
              <w:rPr>
                <w:rFonts w:ascii="Arial" w:eastAsia="Arial" w:hAnsi="Arial" w:cs="Arial"/>
                <w:sz w:val="19"/>
                <w:szCs w:val="19"/>
              </w:rPr>
            </w:pPr>
            <w:r>
              <w:rPr>
                <w:rFonts w:ascii="Arial" w:eastAsia="Arial" w:hAnsi="Arial" w:cs="Arial"/>
                <w:b/>
                <w:spacing w:val="2"/>
                <w:w w:val="103"/>
                <w:sz w:val="19"/>
                <w:szCs w:val="19"/>
              </w:rPr>
              <w:t>3000</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81"/>
              <w:rPr>
                <w:rFonts w:ascii="Arial" w:eastAsia="Arial" w:hAnsi="Arial" w:cs="Arial"/>
                <w:sz w:val="19"/>
                <w:szCs w:val="19"/>
              </w:rPr>
            </w:pPr>
            <w:r>
              <w:rPr>
                <w:rFonts w:ascii="Arial" w:eastAsia="Arial" w:hAnsi="Arial" w:cs="Arial"/>
                <w:b/>
                <w:spacing w:val="2"/>
                <w:w w:val="103"/>
                <w:sz w:val="19"/>
                <w:szCs w:val="19"/>
              </w:rPr>
              <w:t>6000</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78"/>
              <w:rPr>
                <w:rFonts w:ascii="Arial" w:eastAsia="Arial" w:hAnsi="Arial" w:cs="Arial"/>
                <w:sz w:val="19"/>
                <w:szCs w:val="19"/>
              </w:rPr>
            </w:pPr>
            <w:r>
              <w:rPr>
                <w:rFonts w:ascii="Arial" w:eastAsia="Arial" w:hAnsi="Arial" w:cs="Arial"/>
                <w:b/>
                <w:spacing w:val="2"/>
                <w:w w:val="103"/>
                <w:sz w:val="19"/>
                <w:szCs w:val="19"/>
              </w:rPr>
              <w:t>9000</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25"/>
              <w:rPr>
                <w:rFonts w:ascii="Arial" w:eastAsia="Arial" w:hAnsi="Arial" w:cs="Arial"/>
                <w:sz w:val="19"/>
                <w:szCs w:val="19"/>
              </w:rPr>
            </w:pPr>
            <w:r>
              <w:rPr>
                <w:rFonts w:ascii="Arial" w:eastAsia="Arial" w:hAnsi="Arial" w:cs="Arial"/>
                <w:b/>
                <w:spacing w:val="2"/>
                <w:w w:val="103"/>
                <w:sz w:val="19"/>
                <w:szCs w:val="19"/>
              </w:rPr>
              <w:t>12000</w:t>
            </w:r>
          </w:p>
        </w:tc>
        <w:tc>
          <w:tcPr>
            <w:tcW w:w="1018"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23"/>
              <w:rPr>
                <w:rFonts w:ascii="Arial" w:eastAsia="Arial" w:hAnsi="Arial" w:cs="Arial"/>
                <w:sz w:val="19"/>
                <w:szCs w:val="19"/>
              </w:rPr>
            </w:pPr>
            <w:r>
              <w:rPr>
                <w:rFonts w:ascii="Arial" w:eastAsia="Arial" w:hAnsi="Arial" w:cs="Arial"/>
                <w:b/>
                <w:spacing w:val="2"/>
                <w:w w:val="103"/>
                <w:sz w:val="19"/>
                <w:szCs w:val="19"/>
              </w:rPr>
              <w:t>18000</w:t>
            </w:r>
          </w:p>
        </w:tc>
      </w:tr>
      <w:tr w:rsidR="00EE1BCD">
        <w:trPr>
          <w:trHeight w:hRule="exact" w:val="490"/>
        </w:trPr>
        <w:tc>
          <w:tcPr>
            <w:tcW w:w="5412"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spacing w:val="2"/>
                <w:sz w:val="19"/>
                <w:szCs w:val="19"/>
              </w:rPr>
              <w:t>FDCN0</w:t>
            </w:r>
            <w:r>
              <w:rPr>
                <w:rFonts w:ascii="Arial" w:eastAsia="Arial" w:hAnsi="Arial" w:cs="Arial"/>
                <w:sz w:val="19"/>
                <w:szCs w:val="19"/>
              </w:rPr>
              <w:t>1</w:t>
            </w:r>
            <w:r>
              <w:rPr>
                <w:rFonts w:ascii="Arial" w:eastAsia="Arial" w:hAnsi="Arial" w:cs="Arial"/>
                <w:spacing w:val="27"/>
                <w:sz w:val="19"/>
                <w:szCs w:val="19"/>
              </w:rPr>
              <w:t xml:space="preserve"> </w:t>
            </w:r>
            <w:r>
              <w:rPr>
                <w:rFonts w:ascii="Arial" w:eastAsia="Arial" w:hAnsi="Arial" w:cs="Arial"/>
                <w:spacing w:val="2"/>
                <w:sz w:val="19"/>
                <w:szCs w:val="19"/>
              </w:rPr>
              <w:t>C</w:t>
            </w:r>
            <w:r>
              <w:rPr>
                <w:rFonts w:ascii="Arial" w:eastAsia="Arial" w:hAnsi="Arial" w:cs="Arial"/>
                <w:spacing w:val="3"/>
                <w:sz w:val="19"/>
                <w:szCs w:val="19"/>
              </w:rPr>
              <w:t>W</w:t>
            </w:r>
            <w:r>
              <w:rPr>
                <w:rFonts w:ascii="Arial" w:eastAsia="Arial" w:hAnsi="Arial" w:cs="Arial"/>
                <w:spacing w:val="2"/>
                <w:sz w:val="19"/>
                <w:szCs w:val="19"/>
              </w:rPr>
              <w:t>A</w:t>
            </w:r>
            <w:r>
              <w:rPr>
                <w:rFonts w:ascii="Arial" w:eastAsia="Arial" w:hAnsi="Arial" w:cs="Arial"/>
                <w:sz w:val="19"/>
                <w:szCs w:val="19"/>
              </w:rPr>
              <w:t>O</w:t>
            </w:r>
            <w:r>
              <w:rPr>
                <w:rFonts w:ascii="Arial" w:eastAsia="Arial" w:hAnsi="Arial" w:cs="Arial"/>
                <w:spacing w:val="24"/>
                <w:sz w:val="19"/>
                <w:szCs w:val="19"/>
              </w:rPr>
              <w:t xml:space="preserve"> </w:t>
            </w:r>
            <w:r>
              <w:rPr>
                <w:rFonts w:ascii="Arial" w:eastAsia="Arial" w:hAnsi="Arial" w:cs="Arial"/>
                <w:spacing w:val="2"/>
                <w:sz w:val="19"/>
                <w:szCs w:val="19"/>
              </w:rPr>
              <w:t>FCS</w:t>
            </w:r>
            <w:r>
              <w:rPr>
                <w:rFonts w:ascii="Arial" w:eastAsia="Arial" w:hAnsi="Arial" w:cs="Arial"/>
                <w:sz w:val="19"/>
                <w:szCs w:val="19"/>
              </w:rPr>
              <w:t>T</w:t>
            </w:r>
            <w:r>
              <w:rPr>
                <w:rFonts w:ascii="Arial" w:eastAsia="Arial" w:hAnsi="Arial" w:cs="Arial"/>
                <w:spacing w:val="20"/>
                <w:sz w:val="19"/>
                <w:szCs w:val="19"/>
              </w:rPr>
              <w:t xml:space="preserve"> </w:t>
            </w:r>
            <w:r>
              <w:rPr>
                <w:rFonts w:ascii="Arial" w:eastAsia="Arial" w:hAnsi="Arial" w:cs="Arial"/>
                <w:spacing w:val="2"/>
                <w:sz w:val="19"/>
                <w:szCs w:val="19"/>
              </w:rPr>
              <w:t>BASE</w:t>
            </w:r>
            <w:r>
              <w:rPr>
                <w:rFonts w:ascii="Arial" w:eastAsia="Arial" w:hAnsi="Arial" w:cs="Arial"/>
                <w:sz w:val="19"/>
                <w:szCs w:val="19"/>
              </w:rPr>
              <w:t>D</w:t>
            </w:r>
            <w:r>
              <w:rPr>
                <w:rFonts w:ascii="Arial" w:eastAsia="Arial" w:hAnsi="Arial" w:cs="Arial"/>
                <w:spacing w:val="24"/>
                <w:sz w:val="19"/>
                <w:szCs w:val="19"/>
              </w:rPr>
              <w:t xml:space="preserve"> </w:t>
            </w:r>
            <w:r>
              <w:rPr>
                <w:rFonts w:ascii="Arial" w:eastAsia="Arial" w:hAnsi="Arial" w:cs="Arial"/>
                <w:spacing w:val="3"/>
                <w:sz w:val="19"/>
                <w:szCs w:val="19"/>
              </w:rPr>
              <w:t>O</w:t>
            </w:r>
            <w:r>
              <w:rPr>
                <w:rFonts w:ascii="Arial" w:eastAsia="Arial" w:hAnsi="Arial" w:cs="Arial"/>
                <w:sz w:val="19"/>
                <w:szCs w:val="19"/>
              </w:rPr>
              <w:t>N</w:t>
            </w:r>
            <w:r>
              <w:rPr>
                <w:rFonts w:ascii="Arial" w:eastAsia="Arial" w:hAnsi="Arial" w:cs="Arial"/>
                <w:spacing w:val="14"/>
                <w:sz w:val="19"/>
                <w:szCs w:val="19"/>
              </w:rPr>
              <w:t xml:space="preserve"> </w:t>
            </w:r>
            <w:r>
              <w:rPr>
                <w:rFonts w:ascii="Arial" w:eastAsia="Arial" w:hAnsi="Arial" w:cs="Arial"/>
                <w:spacing w:val="2"/>
                <w:sz w:val="19"/>
                <w:szCs w:val="19"/>
              </w:rPr>
              <w:t>02120</w:t>
            </w:r>
            <w:r>
              <w:rPr>
                <w:rFonts w:ascii="Arial" w:eastAsia="Arial" w:hAnsi="Arial" w:cs="Arial"/>
                <w:sz w:val="19"/>
                <w:szCs w:val="19"/>
              </w:rPr>
              <w:t>0</w:t>
            </w:r>
            <w:r>
              <w:rPr>
                <w:rFonts w:ascii="Arial" w:eastAsia="Arial" w:hAnsi="Arial" w:cs="Arial"/>
                <w:spacing w:val="24"/>
                <w:sz w:val="19"/>
                <w:szCs w:val="19"/>
              </w:rPr>
              <w:t xml:space="preserve"> </w:t>
            </w:r>
            <w:r>
              <w:rPr>
                <w:rFonts w:ascii="Arial" w:eastAsia="Arial" w:hAnsi="Arial" w:cs="Arial"/>
                <w:spacing w:val="2"/>
                <w:sz w:val="19"/>
                <w:szCs w:val="19"/>
              </w:rPr>
              <w:t>DAT</w:t>
            </w:r>
            <w:r>
              <w:rPr>
                <w:rFonts w:ascii="Arial" w:eastAsia="Arial" w:hAnsi="Arial" w:cs="Arial"/>
                <w:sz w:val="19"/>
                <w:szCs w:val="19"/>
              </w:rPr>
              <w:t>A</w:t>
            </w:r>
            <w:r>
              <w:rPr>
                <w:rFonts w:ascii="Arial" w:eastAsia="Arial" w:hAnsi="Arial" w:cs="Arial"/>
                <w:spacing w:val="21"/>
                <w:sz w:val="19"/>
                <w:szCs w:val="19"/>
              </w:rPr>
              <w:t xml:space="preserve"> </w:t>
            </w:r>
            <w:r>
              <w:rPr>
                <w:rFonts w:ascii="Arial" w:eastAsia="Arial" w:hAnsi="Arial" w:cs="Arial"/>
                <w:b/>
                <w:spacing w:val="2"/>
                <w:w w:val="103"/>
                <w:sz w:val="19"/>
                <w:szCs w:val="19"/>
              </w:rPr>
              <w:t>VAL</w:t>
            </w:r>
            <w:r>
              <w:rPr>
                <w:rFonts w:ascii="Arial" w:eastAsia="Arial" w:hAnsi="Arial" w:cs="Arial"/>
                <w:b/>
                <w:spacing w:val="1"/>
                <w:w w:val="103"/>
                <w:sz w:val="19"/>
                <w:szCs w:val="19"/>
              </w:rPr>
              <w:t>ID</w:t>
            </w:r>
          </w:p>
          <w:p w:rsidR="00EE1BCD" w:rsidRDefault="00EE5717">
            <w:pPr>
              <w:spacing w:before="12"/>
              <w:ind w:left="4"/>
              <w:rPr>
                <w:rFonts w:ascii="Arial" w:eastAsia="Arial" w:hAnsi="Arial" w:cs="Arial"/>
                <w:sz w:val="19"/>
                <w:szCs w:val="19"/>
              </w:rPr>
            </w:pPr>
            <w:r>
              <w:rPr>
                <w:rFonts w:ascii="Arial" w:eastAsia="Arial" w:hAnsi="Arial" w:cs="Arial"/>
                <w:b/>
                <w:spacing w:val="2"/>
                <w:w w:val="103"/>
                <w:sz w:val="19"/>
                <w:szCs w:val="19"/>
              </w:rPr>
              <w:t>021800</w:t>
            </w:r>
          </w:p>
        </w:tc>
        <w:tc>
          <w:tcPr>
            <w:tcW w:w="826"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47"/>
              <w:rPr>
                <w:rFonts w:ascii="Arial" w:eastAsia="Arial" w:hAnsi="Arial" w:cs="Arial"/>
                <w:sz w:val="19"/>
                <w:szCs w:val="19"/>
              </w:rPr>
            </w:pPr>
            <w:r>
              <w:rPr>
                <w:rFonts w:ascii="Arial" w:eastAsia="Arial" w:hAnsi="Arial" w:cs="Arial"/>
                <w:b/>
                <w:spacing w:val="2"/>
                <w:w w:val="103"/>
                <w:sz w:val="19"/>
                <w:szCs w:val="19"/>
              </w:rPr>
              <w:t>17</w:t>
            </w:r>
            <w:r>
              <w:rPr>
                <w:rFonts w:ascii="Arial" w:eastAsia="Arial" w:hAnsi="Arial" w:cs="Arial"/>
                <w:b/>
                <w:spacing w:val="1"/>
                <w:w w:val="103"/>
                <w:sz w:val="19"/>
                <w:szCs w:val="19"/>
              </w:rPr>
              <w:t>-</w:t>
            </w:r>
            <w:r>
              <w:rPr>
                <w:rFonts w:ascii="Arial" w:eastAsia="Arial" w:hAnsi="Arial" w:cs="Arial"/>
                <w:b/>
                <w:spacing w:val="2"/>
                <w:w w:val="103"/>
                <w:sz w:val="19"/>
                <w:szCs w:val="19"/>
              </w:rPr>
              <w:t>21</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278"/>
              <w:rPr>
                <w:rFonts w:ascii="Arial" w:eastAsia="Arial" w:hAnsi="Arial" w:cs="Arial"/>
                <w:sz w:val="19"/>
                <w:szCs w:val="19"/>
              </w:rPr>
            </w:pPr>
            <w:r>
              <w:rPr>
                <w:rFonts w:ascii="Arial" w:eastAsia="Arial" w:hAnsi="Arial" w:cs="Arial"/>
                <w:spacing w:val="2"/>
                <w:w w:val="103"/>
                <w:sz w:val="19"/>
                <w:szCs w:val="19"/>
              </w:rPr>
              <w:t>3634</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6"/>
              <w:rPr>
                <w:rFonts w:ascii="Arial" w:eastAsia="Arial" w:hAnsi="Arial" w:cs="Arial"/>
                <w:sz w:val="19"/>
                <w:szCs w:val="19"/>
              </w:rPr>
            </w:pPr>
            <w:r>
              <w:rPr>
                <w:rFonts w:ascii="Arial" w:eastAsia="Arial" w:hAnsi="Arial" w:cs="Arial"/>
                <w:spacing w:val="2"/>
                <w:w w:val="103"/>
                <w:sz w:val="19"/>
                <w:szCs w:val="19"/>
              </w:rPr>
              <w:t>0217</w:t>
            </w:r>
            <w:r>
              <w:rPr>
                <w:rFonts w:ascii="Arial" w:eastAsia="Arial" w:hAnsi="Arial" w:cs="Arial"/>
                <w:spacing w:val="1"/>
                <w:w w:val="103"/>
                <w:sz w:val="19"/>
                <w:szCs w:val="19"/>
              </w:rPr>
              <w:t>-</w:t>
            </w:r>
            <w:r>
              <w:rPr>
                <w:rFonts w:ascii="Arial" w:eastAsia="Arial" w:hAnsi="Arial" w:cs="Arial"/>
                <w:spacing w:val="2"/>
                <w:w w:val="103"/>
                <w:sz w:val="19"/>
                <w:szCs w:val="19"/>
              </w:rPr>
              <w:t>01</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4"/>
              <w:rPr>
                <w:rFonts w:ascii="Arial" w:eastAsia="Arial" w:hAnsi="Arial" w:cs="Arial"/>
                <w:sz w:val="19"/>
                <w:szCs w:val="19"/>
              </w:rPr>
            </w:pPr>
            <w:r>
              <w:rPr>
                <w:rFonts w:ascii="Arial" w:eastAsia="Arial" w:hAnsi="Arial" w:cs="Arial"/>
                <w:spacing w:val="2"/>
                <w:w w:val="103"/>
                <w:sz w:val="19"/>
                <w:szCs w:val="19"/>
              </w:rPr>
              <w:t>3510</w:t>
            </w:r>
            <w:r>
              <w:rPr>
                <w:rFonts w:ascii="Arial" w:eastAsia="Arial" w:hAnsi="Arial" w:cs="Arial"/>
                <w:spacing w:val="1"/>
                <w:w w:val="103"/>
                <w:sz w:val="19"/>
                <w:szCs w:val="19"/>
              </w:rPr>
              <w:t>-</w:t>
            </w:r>
            <w:r>
              <w:rPr>
                <w:rFonts w:ascii="Arial" w:eastAsia="Arial" w:hAnsi="Arial" w:cs="Arial"/>
                <w:spacing w:val="2"/>
                <w:w w:val="103"/>
                <w:sz w:val="19"/>
                <w:szCs w:val="19"/>
              </w:rPr>
              <w:t>06</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6"/>
              <w:rPr>
                <w:rFonts w:ascii="Arial" w:eastAsia="Arial" w:hAnsi="Arial" w:cs="Arial"/>
                <w:sz w:val="19"/>
                <w:szCs w:val="19"/>
              </w:rPr>
            </w:pPr>
            <w:r>
              <w:rPr>
                <w:rFonts w:ascii="Arial" w:eastAsia="Arial" w:hAnsi="Arial" w:cs="Arial"/>
                <w:spacing w:val="2"/>
                <w:w w:val="103"/>
                <w:sz w:val="19"/>
                <w:szCs w:val="19"/>
              </w:rPr>
              <w:t>3611</w:t>
            </w:r>
            <w:r>
              <w:rPr>
                <w:rFonts w:ascii="Arial" w:eastAsia="Arial" w:hAnsi="Arial" w:cs="Arial"/>
                <w:spacing w:val="1"/>
                <w:w w:val="103"/>
                <w:sz w:val="19"/>
                <w:szCs w:val="19"/>
              </w:rPr>
              <w:t>-</w:t>
            </w:r>
            <w:r>
              <w:rPr>
                <w:rFonts w:ascii="Arial" w:eastAsia="Arial" w:hAnsi="Arial" w:cs="Arial"/>
                <w:spacing w:val="2"/>
                <w:w w:val="103"/>
                <w:sz w:val="19"/>
                <w:szCs w:val="19"/>
              </w:rPr>
              <w:t>12</w:t>
            </w:r>
          </w:p>
        </w:tc>
        <w:tc>
          <w:tcPr>
            <w:tcW w:w="1018"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4"/>
              <w:rPr>
                <w:rFonts w:ascii="Arial" w:eastAsia="Arial" w:hAnsi="Arial" w:cs="Arial"/>
                <w:sz w:val="19"/>
                <w:szCs w:val="19"/>
              </w:rPr>
            </w:pPr>
            <w:r>
              <w:rPr>
                <w:rFonts w:ascii="Arial" w:eastAsia="Arial" w:hAnsi="Arial" w:cs="Arial"/>
                <w:spacing w:val="2"/>
                <w:w w:val="103"/>
                <w:sz w:val="19"/>
                <w:szCs w:val="19"/>
              </w:rPr>
              <w:t>3616</w:t>
            </w:r>
            <w:r>
              <w:rPr>
                <w:rFonts w:ascii="Arial" w:eastAsia="Arial" w:hAnsi="Arial" w:cs="Arial"/>
                <w:spacing w:val="1"/>
                <w:w w:val="103"/>
                <w:sz w:val="19"/>
                <w:szCs w:val="19"/>
              </w:rPr>
              <w:t>-</w:t>
            </w:r>
            <w:r>
              <w:rPr>
                <w:rFonts w:ascii="Arial" w:eastAsia="Arial" w:hAnsi="Arial" w:cs="Arial"/>
                <w:spacing w:val="2"/>
                <w:w w:val="103"/>
                <w:sz w:val="19"/>
                <w:szCs w:val="19"/>
              </w:rPr>
              <w:t>25</w:t>
            </w:r>
          </w:p>
        </w:tc>
      </w:tr>
      <w:tr w:rsidR="00EE1BCD">
        <w:trPr>
          <w:trHeight w:hRule="exact" w:val="490"/>
        </w:trPr>
        <w:tc>
          <w:tcPr>
            <w:tcW w:w="5412"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spacing w:val="2"/>
                <w:sz w:val="19"/>
                <w:szCs w:val="19"/>
              </w:rPr>
              <w:t>FDCN0</w:t>
            </w:r>
            <w:r>
              <w:rPr>
                <w:rFonts w:ascii="Arial" w:eastAsia="Arial" w:hAnsi="Arial" w:cs="Arial"/>
                <w:sz w:val="19"/>
                <w:szCs w:val="19"/>
              </w:rPr>
              <w:t>2</w:t>
            </w:r>
            <w:r>
              <w:rPr>
                <w:rFonts w:ascii="Arial" w:eastAsia="Arial" w:hAnsi="Arial" w:cs="Arial"/>
                <w:spacing w:val="27"/>
                <w:sz w:val="19"/>
                <w:szCs w:val="19"/>
              </w:rPr>
              <w:t xml:space="preserve"> </w:t>
            </w:r>
            <w:r>
              <w:rPr>
                <w:rFonts w:ascii="Arial" w:eastAsia="Arial" w:hAnsi="Arial" w:cs="Arial"/>
                <w:spacing w:val="2"/>
                <w:sz w:val="19"/>
                <w:szCs w:val="19"/>
              </w:rPr>
              <w:t>C</w:t>
            </w:r>
            <w:r>
              <w:rPr>
                <w:rFonts w:ascii="Arial" w:eastAsia="Arial" w:hAnsi="Arial" w:cs="Arial"/>
                <w:spacing w:val="3"/>
                <w:sz w:val="19"/>
                <w:szCs w:val="19"/>
              </w:rPr>
              <w:t>W</w:t>
            </w:r>
            <w:r>
              <w:rPr>
                <w:rFonts w:ascii="Arial" w:eastAsia="Arial" w:hAnsi="Arial" w:cs="Arial"/>
                <w:spacing w:val="2"/>
                <w:sz w:val="19"/>
                <w:szCs w:val="19"/>
              </w:rPr>
              <w:t>A</w:t>
            </w:r>
            <w:r>
              <w:rPr>
                <w:rFonts w:ascii="Arial" w:eastAsia="Arial" w:hAnsi="Arial" w:cs="Arial"/>
                <w:sz w:val="19"/>
                <w:szCs w:val="19"/>
              </w:rPr>
              <w:t>O</w:t>
            </w:r>
            <w:r>
              <w:rPr>
                <w:rFonts w:ascii="Arial" w:eastAsia="Arial" w:hAnsi="Arial" w:cs="Arial"/>
                <w:spacing w:val="24"/>
                <w:sz w:val="19"/>
                <w:szCs w:val="19"/>
              </w:rPr>
              <w:t xml:space="preserve"> </w:t>
            </w:r>
            <w:r>
              <w:rPr>
                <w:rFonts w:ascii="Arial" w:eastAsia="Arial" w:hAnsi="Arial" w:cs="Arial"/>
                <w:spacing w:val="2"/>
                <w:sz w:val="19"/>
                <w:szCs w:val="19"/>
              </w:rPr>
              <w:t>FCS</w:t>
            </w:r>
            <w:r>
              <w:rPr>
                <w:rFonts w:ascii="Arial" w:eastAsia="Arial" w:hAnsi="Arial" w:cs="Arial"/>
                <w:sz w:val="19"/>
                <w:szCs w:val="19"/>
              </w:rPr>
              <w:t>T</w:t>
            </w:r>
            <w:r>
              <w:rPr>
                <w:rFonts w:ascii="Arial" w:eastAsia="Arial" w:hAnsi="Arial" w:cs="Arial"/>
                <w:spacing w:val="20"/>
                <w:sz w:val="19"/>
                <w:szCs w:val="19"/>
              </w:rPr>
              <w:t xml:space="preserve"> </w:t>
            </w:r>
            <w:r>
              <w:rPr>
                <w:rFonts w:ascii="Arial" w:eastAsia="Arial" w:hAnsi="Arial" w:cs="Arial"/>
                <w:spacing w:val="2"/>
                <w:sz w:val="19"/>
                <w:szCs w:val="19"/>
              </w:rPr>
              <w:t>BASE</w:t>
            </w:r>
            <w:r>
              <w:rPr>
                <w:rFonts w:ascii="Arial" w:eastAsia="Arial" w:hAnsi="Arial" w:cs="Arial"/>
                <w:sz w:val="19"/>
                <w:szCs w:val="19"/>
              </w:rPr>
              <w:t>D</w:t>
            </w:r>
            <w:r>
              <w:rPr>
                <w:rFonts w:ascii="Arial" w:eastAsia="Arial" w:hAnsi="Arial" w:cs="Arial"/>
                <w:spacing w:val="24"/>
                <w:sz w:val="19"/>
                <w:szCs w:val="19"/>
              </w:rPr>
              <w:t xml:space="preserve"> </w:t>
            </w:r>
            <w:r>
              <w:rPr>
                <w:rFonts w:ascii="Arial" w:eastAsia="Arial" w:hAnsi="Arial" w:cs="Arial"/>
                <w:spacing w:val="3"/>
                <w:sz w:val="19"/>
                <w:szCs w:val="19"/>
              </w:rPr>
              <w:t>O</w:t>
            </w:r>
            <w:r>
              <w:rPr>
                <w:rFonts w:ascii="Arial" w:eastAsia="Arial" w:hAnsi="Arial" w:cs="Arial"/>
                <w:sz w:val="19"/>
                <w:szCs w:val="19"/>
              </w:rPr>
              <w:t>N</w:t>
            </w:r>
            <w:r>
              <w:rPr>
                <w:rFonts w:ascii="Arial" w:eastAsia="Arial" w:hAnsi="Arial" w:cs="Arial"/>
                <w:spacing w:val="14"/>
                <w:sz w:val="19"/>
                <w:szCs w:val="19"/>
              </w:rPr>
              <w:t xml:space="preserve"> </w:t>
            </w:r>
            <w:r>
              <w:rPr>
                <w:rFonts w:ascii="Arial" w:eastAsia="Arial" w:hAnsi="Arial" w:cs="Arial"/>
                <w:spacing w:val="2"/>
                <w:sz w:val="19"/>
                <w:szCs w:val="19"/>
              </w:rPr>
              <w:t>02120</w:t>
            </w:r>
            <w:r>
              <w:rPr>
                <w:rFonts w:ascii="Arial" w:eastAsia="Arial" w:hAnsi="Arial" w:cs="Arial"/>
                <w:sz w:val="19"/>
                <w:szCs w:val="19"/>
              </w:rPr>
              <w:t>0</w:t>
            </w:r>
            <w:r>
              <w:rPr>
                <w:rFonts w:ascii="Arial" w:eastAsia="Arial" w:hAnsi="Arial" w:cs="Arial"/>
                <w:spacing w:val="24"/>
                <w:sz w:val="19"/>
                <w:szCs w:val="19"/>
              </w:rPr>
              <w:t xml:space="preserve"> </w:t>
            </w:r>
            <w:r>
              <w:rPr>
                <w:rFonts w:ascii="Arial" w:eastAsia="Arial" w:hAnsi="Arial" w:cs="Arial"/>
                <w:spacing w:val="2"/>
                <w:sz w:val="19"/>
                <w:szCs w:val="19"/>
              </w:rPr>
              <w:t>DAT</w:t>
            </w:r>
            <w:r>
              <w:rPr>
                <w:rFonts w:ascii="Arial" w:eastAsia="Arial" w:hAnsi="Arial" w:cs="Arial"/>
                <w:sz w:val="19"/>
                <w:szCs w:val="19"/>
              </w:rPr>
              <w:t>A</w:t>
            </w:r>
            <w:r>
              <w:rPr>
                <w:rFonts w:ascii="Arial" w:eastAsia="Arial" w:hAnsi="Arial" w:cs="Arial"/>
                <w:spacing w:val="21"/>
                <w:sz w:val="19"/>
                <w:szCs w:val="19"/>
              </w:rPr>
              <w:t xml:space="preserve"> </w:t>
            </w:r>
            <w:r>
              <w:rPr>
                <w:rFonts w:ascii="Arial" w:eastAsia="Arial" w:hAnsi="Arial" w:cs="Arial"/>
                <w:b/>
                <w:spacing w:val="2"/>
                <w:w w:val="103"/>
                <w:sz w:val="19"/>
                <w:szCs w:val="19"/>
              </w:rPr>
              <w:t>VAL</w:t>
            </w:r>
            <w:r>
              <w:rPr>
                <w:rFonts w:ascii="Arial" w:eastAsia="Arial" w:hAnsi="Arial" w:cs="Arial"/>
                <w:b/>
                <w:spacing w:val="1"/>
                <w:w w:val="103"/>
                <w:sz w:val="19"/>
                <w:szCs w:val="19"/>
              </w:rPr>
              <w:t>ID</w:t>
            </w:r>
          </w:p>
          <w:p w:rsidR="00EE1BCD" w:rsidRDefault="00EE5717">
            <w:pPr>
              <w:spacing w:before="12"/>
              <w:ind w:left="4"/>
              <w:rPr>
                <w:rFonts w:ascii="Arial" w:eastAsia="Arial" w:hAnsi="Arial" w:cs="Arial"/>
                <w:sz w:val="19"/>
                <w:szCs w:val="19"/>
              </w:rPr>
            </w:pPr>
            <w:r>
              <w:rPr>
                <w:rFonts w:ascii="Arial" w:eastAsia="Arial" w:hAnsi="Arial" w:cs="Arial"/>
                <w:b/>
                <w:spacing w:val="2"/>
                <w:w w:val="103"/>
                <w:sz w:val="19"/>
                <w:szCs w:val="19"/>
              </w:rPr>
              <w:t>030000</w:t>
            </w:r>
          </w:p>
        </w:tc>
        <w:tc>
          <w:tcPr>
            <w:tcW w:w="826"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47"/>
              <w:rPr>
                <w:rFonts w:ascii="Arial" w:eastAsia="Arial" w:hAnsi="Arial" w:cs="Arial"/>
                <w:sz w:val="19"/>
                <w:szCs w:val="19"/>
              </w:rPr>
            </w:pPr>
            <w:r>
              <w:rPr>
                <w:rFonts w:ascii="Arial" w:eastAsia="Arial" w:hAnsi="Arial" w:cs="Arial"/>
                <w:b/>
                <w:spacing w:val="2"/>
                <w:w w:val="103"/>
                <w:sz w:val="19"/>
                <w:szCs w:val="19"/>
              </w:rPr>
              <w:t>21</w:t>
            </w:r>
            <w:r>
              <w:rPr>
                <w:rFonts w:ascii="Arial" w:eastAsia="Arial" w:hAnsi="Arial" w:cs="Arial"/>
                <w:b/>
                <w:spacing w:val="1"/>
                <w:w w:val="103"/>
                <w:sz w:val="19"/>
                <w:szCs w:val="19"/>
              </w:rPr>
              <w:t>-</w:t>
            </w:r>
            <w:r>
              <w:rPr>
                <w:rFonts w:ascii="Arial" w:eastAsia="Arial" w:hAnsi="Arial" w:cs="Arial"/>
                <w:b/>
                <w:spacing w:val="2"/>
                <w:w w:val="103"/>
                <w:sz w:val="19"/>
                <w:szCs w:val="19"/>
              </w:rPr>
              <w:t>06</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278"/>
              <w:rPr>
                <w:rFonts w:ascii="Arial" w:eastAsia="Arial" w:hAnsi="Arial" w:cs="Arial"/>
                <w:sz w:val="19"/>
                <w:szCs w:val="19"/>
              </w:rPr>
            </w:pPr>
            <w:r>
              <w:rPr>
                <w:rFonts w:ascii="Arial" w:eastAsia="Arial" w:hAnsi="Arial" w:cs="Arial"/>
                <w:spacing w:val="2"/>
                <w:w w:val="103"/>
                <w:sz w:val="19"/>
                <w:szCs w:val="19"/>
              </w:rPr>
              <w:t>0135</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6"/>
              <w:rPr>
                <w:rFonts w:ascii="Arial" w:eastAsia="Arial" w:hAnsi="Arial" w:cs="Arial"/>
                <w:sz w:val="19"/>
                <w:szCs w:val="19"/>
              </w:rPr>
            </w:pPr>
            <w:r>
              <w:rPr>
                <w:rFonts w:ascii="Arial" w:eastAsia="Arial" w:hAnsi="Arial" w:cs="Arial"/>
                <w:spacing w:val="2"/>
                <w:w w:val="103"/>
                <w:sz w:val="19"/>
                <w:szCs w:val="19"/>
              </w:rPr>
              <w:t>0115</w:t>
            </w:r>
            <w:r>
              <w:rPr>
                <w:rFonts w:ascii="Arial" w:eastAsia="Arial" w:hAnsi="Arial" w:cs="Arial"/>
                <w:spacing w:val="1"/>
                <w:w w:val="103"/>
                <w:sz w:val="19"/>
                <w:szCs w:val="19"/>
              </w:rPr>
              <w:t>-</w:t>
            </w:r>
            <w:r>
              <w:rPr>
                <w:rFonts w:ascii="Arial" w:eastAsia="Arial" w:hAnsi="Arial" w:cs="Arial"/>
                <w:spacing w:val="2"/>
                <w:w w:val="103"/>
                <w:sz w:val="19"/>
                <w:szCs w:val="19"/>
              </w:rPr>
              <w:t>02</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4"/>
              <w:rPr>
                <w:rFonts w:ascii="Arial" w:eastAsia="Arial" w:hAnsi="Arial" w:cs="Arial"/>
                <w:sz w:val="19"/>
                <w:szCs w:val="19"/>
              </w:rPr>
            </w:pPr>
            <w:r>
              <w:rPr>
                <w:rFonts w:ascii="Arial" w:eastAsia="Arial" w:hAnsi="Arial" w:cs="Arial"/>
                <w:spacing w:val="2"/>
                <w:w w:val="103"/>
                <w:sz w:val="19"/>
                <w:szCs w:val="19"/>
              </w:rPr>
              <w:t>3310</w:t>
            </w:r>
            <w:r>
              <w:rPr>
                <w:rFonts w:ascii="Arial" w:eastAsia="Arial" w:hAnsi="Arial" w:cs="Arial"/>
                <w:spacing w:val="1"/>
                <w:w w:val="103"/>
                <w:sz w:val="19"/>
                <w:szCs w:val="19"/>
              </w:rPr>
              <w:t>-</w:t>
            </w:r>
            <w:r>
              <w:rPr>
                <w:rFonts w:ascii="Arial" w:eastAsia="Arial" w:hAnsi="Arial" w:cs="Arial"/>
                <w:spacing w:val="2"/>
                <w:w w:val="103"/>
                <w:sz w:val="19"/>
                <w:szCs w:val="19"/>
              </w:rPr>
              <w:t>05</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6"/>
              <w:rPr>
                <w:rFonts w:ascii="Arial" w:eastAsia="Arial" w:hAnsi="Arial" w:cs="Arial"/>
                <w:sz w:val="19"/>
                <w:szCs w:val="19"/>
              </w:rPr>
            </w:pPr>
            <w:r>
              <w:rPr>
                <w:rFonts w:ascii="Arial" w:eastAsia="Arial" w:hAnsi="Arial" w:cs="Arial"/>
                <w:spacing w:val="2"/>
                <w:w w:val="103"/>
                <w:sz w:val="19"/>
                <w:szCs w:val="19"/>
              </w:rPr>
              <w:t>3008</w:t>
            </w:r>
            <w:r>
              <w:rPr>
                <w:rFonts w:ascii="Arial" w:eastAsia="Arial" w:hAnsi="Arial" w:cs="Arial"/>
                <w:spacing w:val="1"/>
                <w:w w:val="103"/>
                <w:sz w:val="19"/>
                <w:szCs w:val="19"/>
              </w:rPr>
              <w:t>-</w:t>
            </w:r>
            <w:r>
              <w:rPr>
                <w:rFonts w:ascii="Arial" w:eastAsia="Arial" w:hAnsi="Arial" w:cs="Arial"/>
                <w:spacing w:val="2"/>
                <w:w w:val="103"/>
                <w:sz w:val="19"/>
                <w:szCs w:val="19"/>
              </w:rPr>
              <w:t>11</w:t>
            </w:r>
          </w:p>
        </w:tc>
        <w:tc>
          <w:tcPr>
            <w:tcW w:w="1018"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4"/>
              <w:rPr>
                <w:rFonts w:ascii="Arial" w:eastAsia="Arial" w:hAnsi="Arial" w:cs="Arial"/>
                <w:sz w:val="19"/>
                <w:szCs w:val="19"/>
              </w:rPr>
            </w:pPr>
            <w:r>
              <w:rPr>
                <w:rFonts w:ascii="Arial" w:eastAsia="Arial" w:hAnsi="Arial" w:cs="Arial"/>
                <w:spacing w:val="2"/>
                <w:w w:val="103"/>
                <w:sz w:val="19"/>
                <w:szCs w:val="19"/>
              </w:rPr>
              <w:t>2917</w:t>
            </w:r>
            <w:r>
              <w:rPr>
                <w:rFonts w:ascii="Arial" w:eastAsia="Arial" w:hAnsi="Arial" w:cs="Arial"/>
                <w:spacing w:val="1"/>
                <w:w w:val="103"/>
                <w:sz w:val="19"/>
                <w:szCs w:val="19"/>
              </w:rPr>
              <w:t>-</w:t>
            </w:r>
            <w:r>
              <w:rPr>
                <w:rFonts w:ascii="Arial" w:eastAsia="Arial" w:hAnsi="Arial" w:cs="Arial"/>
                <w:spacing w:val="2"/>
                <w:w w:val="103"/>
                <w:sz w:val="19"/>
                <w:szCs w:val="19"/>
              </w:rPr>
              <w:t>24</w:t>
            </w:r>
          </w:p>
        </w:tc>
      </w:tr>
      <w:tr w:rsidR="00EE1BCD">
        <w:trPr>
          <w:trHeight w:hRule="exact" w:val="489"/>
        </w:trPr>
        <w:tc>
          <w:tcPr>
            <w:tcW w:w="5412"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spacing w:val="2"/>
                <w:sz w:val="19"/>
                <w:szCs w:val="19"/>
              </w:rPr>
              <w:t>FDCN0</w:t>
            </w:r>
            <w:r>
              <w:rPr>
                <w:rFonts w:ascii="Arial" w:eastAsia="Arial" w:hAnsi="Arial" w:cs="Arial"/>
                <w:sz w:val="19"/>
                <w:szCs w:val="19"/>
              </w:rPr>
              <w:t>3</w:t>
            </w:r>
            <w:r>
              <w:rPr>
                <w:rFonts w:ascii="Arial" w:eastAsia="Arial" w:hAnsi="Arial" w:cs="Arial"/>
                <w:spacing w:val="27"/>
                <w:sz w:val="19"/>
                <w:szCs w:val="19"/>
              </w:rPr>
              <w:t xml:space="preserve"> </w:t>
            </w:r>
            <w:r>
              <w:rPr>
                <w:rFonts w:ascii="Arial" w:eastAsia="Arial" w:hAnsi="Arial" w:cs="Arial"/>
                <w:spacing w:val="2"/>
                <w:sz w:val="19"/>
                <w:szCs w:val="19"/>
              </w:rPr>
              <w:t>C</w:t>
            </w:r>
            <w:r>
              <w:rPr>
                <w:rFonts w:ascii="Arial" w:eastAsia="Arial" w:hAnsi="Arial" w:cs="Arial"/>
                <w:spacing w:val="3"/>
                <w:sz w:val="19"/>
                <w:szCs w:val="19"/>
              </w:rPr>
              <w:t>W</w:t>
            </w:r>
            <w:r>
              <w:rPr>
                <w:rFonts w:ascii="Arial" w:eastAsia="Arial" w:hAnsi="Arial" w:cs="Arial"/>
                <w:spacing w:val="2"/>
                <w:sz w:val="19"/>
                <w:szCs w:val="19"/>
              </w:rPr>
              <w:t>A</w:t>
            </w:r>
            <w:r>
              <w:rPr>
                <w:rFonts w:ascii="Arial" w:eastAsia="Arial" w:hAnsi="Arial" w:cs="Arial"/>
                <w:sz w:val="19"/>
                <w:szCs w:val="19"/>
              </w:rPr>
              <w:t>O</w:t>
            </w:r>
            <w:r>
              <w:rPr>
                <w:rFonts w:ascii="Arial" w:eastAsia="Arial" w:hAnsi="Arial" w:cs="Arial"/>
                <w:spacing w:val="24"/>
                <w:sz w:val="19"/>
                <w:szCs w:val="19"/>
              </w:rPr>
              <w:t xml:space="preserve"> </w:t>
            </w:r>
            <w:r>
              <w:rPr>
                <w:rFonts w:ascii="Arial" w:eastAsia="Arial" w:hAnsi="Arial" w:cs="Arial"/>
                <w:spacing w:val="2"/>
                <w:sz w:val="19"/>
                <w:szCs w:val="19"/>
              </w:rPr>
              <w:t>FCS</w:t>
            </w:r>
            <w:r>
              <w:rPr>
                <w:rFonts w:ascii="Arial" w:eastAsia="Arial" w:hAnsi="Arial" w:cs="Arial"/>
                <w:sz w:val="19"/>
                <w:szCs w:val="19"/>
              </w:rPr>
              <w:t>T</w:t>
            </w:r>
            <w:r>
              <w:rPr>
                <w:rFonts w:ascii="Arial" w:eastAsia="Arial" w:hAnsi="Arial" w:cs="Arial"/>
                <w:spacing w:val="20"/>
                <w:sz w:val="19"/>
                <w:szCs w:val="19"/>
              </w:rPr>
              <w:t xml:space="preserve"> </w:t>
            </w:r>
            <w:r>
              <w:rPr>
                <w:rFonts w:ascii="Arial" w:eastAsia="Arial" w:hAnsi="Arial" w:cs="Arial"/>
                <w:spacing w:val="2"/>
                <w:sz w:val="19"/>
                <w:szCs w:val="19"/>
              </w:rPr>
              <w:t>BASE</w:t>
            </w:r>
            <w:r>
              <w:rPr>
                <w:rFonts w:ascii="Arial" w:eastAsia="Arial" w:hAnsi="Arial" w:cs="Arial"/>
                <w:sz w:val="19"/>
                <w:szCs w:val="19"/>
              </w:rPr>
              <w:t>D</w:t>
            </w:r>
            <w:r>
              <w:rPr>
                <w:rFonts w:ascii="Arial" w:eastAsia="Arial" w:hAnsi="Arial" w:cs="Arial"/>
                <w:spacing w:val="24"/>
                <w:sz w:val="19"/>
                <w:szCs w:val="19"/>
              </w:rPr>
              <w:t xml:space="preserve"> </w:t>
            </w:r>
            <w:r>
              <w:rPr>
                <w:rFonts w:ascii="Arial" w:eastAsia="Arial" w:hAnsi="Arial" w:cs="Arial"/>
                <w:spacing w:val="3"/>
                <w:sz w:val="19"/>
                <w:szCs w:val="19"/>
              </w:rPr>
              <w:t>O</w:t>
            </w:r>
            <w:r>
              <w:rPr>
                <w:rFonts w:ascii="Arial" w:eastAsia="Arial" w:hAnsi="Arial" w:cs="Arial"/>
                <w:sz w:val="19"/>
                <w:szCs w:val="19"/>
              </w:rPr>
              <w:t>N</w:t>
            </w:r>
            <w:r>
              <w:rPr>
                <w:rFonts w:ascii="Arial" w:eastAsia="Arial" w:hAnsi="Arial" w:cs="Arial"/>
                <w:spacing w:val="14"/>
                <w:sz w:val="19"/>
                <w:szCs w:val="19"/>
              </w:rPr>
              <w:t xml:space="preserve"> </w:t>
            </w:r>
            <w:r>
              <w:rPr>
                <w:rFonts w:ascii="Arial" w:eastAsia="Arial" w:hAnsi="Arial" w:cs="Arial"/>
                <w:spacing w:val="2"/>
                <w:sz w:val="19"/>
                <w:szCs w:val="19"/>
              </w:rPr>
              <w:t>02120</w:t>
            </w:r>
            <w:r>
              <w:rPr>
                <w:rFonts w:ascii="Arial" w:eastAsia="Arial" w:hAnsi="Arial" w:cs="Arial"/>
                <w:sz w:val="19"/>
                <w:szCs w:val="19"/>
              </w:rPr>
              <w:t>0</w:t>
            </w:r>
            <w:r>
              <w:rPr>
                <w:rFonts w:ascii="Arial" w:eastAsia="Arial" w:hAnsi="Arial" w:cs="Arial"/>
                <w:spacing w:val="24"/>
                <w:sz w:val="19"/>
                <w:szCs w:val="19"/>
              </w:rPr>
              <w:t xml:space="preserve"> </w:t>
            </w:r>
            <w:r>
              <w:rPr>
                <w:rFonts w:ascii="Arial" w:eastAsia="Arial" w:hAnsi="Arial" w:cs="Arial"/>
                <w:spacing w:val="2"/>
                <w:sz w:val="19"/>
                <w:szCs w:val="19"/>
              </w:rPr>
              <w:t>DAT</w:t>
            </w:r>
            <w:r>
              <w:rPr>
                <w:rFonts w:ascii="Arial" w:eastAsia="Arial" w:hAnsi="Arial" w:cs="Arial"/>
                <w:sz w:val="19"/>
                <w:szCs w:val="19"/>
              </w:rPr>
              <w:t>A</w:t>
            </w:r>
            <w:r>
              <w:rPr>
                <w:rFonts w:ascii="Arial" w:eastAsia="Arial" w:hAnsi="Arial" w:cs="Arial"/>
                <w:spacing w:val="21"/>
                <w:sz w:val="19"/>
                <w:szCs w:val="19"/>
              </w:rPr>
              <w:t xml:space="preserve"> </w:t>
            </w:r>
            <w:r>
              <w:rPr>
                <w:rFonts w:ascii="Arial" w:eastAsia="Arial" w:hAnsi="Arial" w:cs="Arial"/>
                <w:b/>
                <w:spacing w:val="2"/>
                <w:w w:val="103"/>
                <w:sz w:val="19"/>
                <w:szCs w:val="19"/>
              </w:rPr>
              <w:t>VAL</w:t>
            </w:r>
            <w:r>
              <w:rPr>
                <w:rFonts w:ascii="Arial" w:eastAsia="Arial" w:hAnsi="Arial" w:cs="Arial"/>
                <w:b/>
                <w:spacing w:val="1"/>
                <w:w w:val="103"/>
                <w:sz w:val="19"/>
                <w:szCs w:val="19"/>
              </w:rPr>
              <w:t>ID</w:t>
            </w:r>
          </w:p>
          <w:p w:rsidR="00EE1BCD" w:rsidRDefault="00EE5717">
            <w:pPr>
              <w:spacing w:before="12"/>
              <w:ind w:left="4"/>
              <w:rPr>
                <w:rFonts w:ascii="Arial" w:eastAsia="Arial" w:hAnsi="Arial" w:cs="Arial"/>
                <w:sz w:val="19"/>
                <w:szCs w:val="19"/>
              </w:rPr>
            </w:pPr>
            <w:r>
              <w:rPr>
                <w:rFonts w:ascii="Arial" w:eastAsia="Arial" w:hAnsi="Arial" w:cs="Arial"/>
                <w:b/>
                <w:spacing w:val="2"/>
                <w:w w:val="103"/>
                <w:sz w:val="19"/>
                <w:szCs w:val="19"/>
              </w:rPr>
              <w:t>031200</w:t>
            </w:r>
          </w:p>
        </w:tc>
        <w:tc>
          <w:tcPr>
            <w:tcW w:w="826"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47"/>
              <w:rPr>
                <w:rFonts w:ascii="Arial" w:eastAsia="Arial" w:hAnsi="Arial" w:cs="Arial"/>
                <w:sz w:val="19"/>
                <w:szCs w:val="19"/>
              </w:rPr>
            </w:pPr>
            <w:r>
              <w:rPr>
                <w:rFonts w:ascii="Arial" w:eastAsia="Arial" w:hAnsi="Arial" w:cs="Arial"/>
                <w:b/>
                <w:spacing w:val="2"/>
                <w:w w:val="103"/>
                <w:sz w:val="19"/>
                <w:szCs w:val="19"/>
              </w:rPr>
              <w:t>06</w:t>
            </w:r>
            <w:r>
              <w:rPr>
                <w:rFonts w:ascii="Arial" w:eastAsia="Arial" w:hAnsi="Arial" w:cs="Arial"/>
                <w:b/>
                <w:spacing w:val="1"/>
                <w:w w:val="103"/>
                <w:sz w:val="19"/>
                <w:szCs w:val="19"/>
              </w:rPr>
              <w:t>-</w:t>
            </w:r>
            <w:r>
              <w:rPr>
                <w:rFonts w:ascii="Arial" w:eastAsia="Arial" w:hAnsi="Arial" w:cs="Arial"/>
                <w:b/>
                <w:spacing w:val="2"/>
                <w:w w:val="103"/>
                <w:sz w:val="19"/>
                <w:szCs w:val="19"/>
              </w:rPr>
              <w:t>17</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278"/>
              <w:rPr>
                <w:rFonts w:ascii="Arial" w:eastAsia="Arial" w:hAnsi="Arial" w:cs="Arial"/>
                <w:sz w:val="19"/>
                <w:szCs w:val="19"/>
              </w:rPr>
            </w:pPr>
            <w:r>
              <w:rPr>
                <w:rFonts w:ascii="Arial" w:eastAsia="Arial" w:hAnsi="Arial" w:cs="Arial"/>
                <w:spacing w:val="2"/>
                <w:w w:val="103"/>
                <w:sz w:val="19"/>
                <w:szCs w:val="19"/>
              </w:rPr>
              <w:t>0327</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6"/>
              <w:rPr>
                <w:rFonts w:ascii="Arial" w:eastAsia="Arial" w:hAnsi="Arial" w:cs="Arial"/>
                <w:sz w:val="19"/>
                <w:szCs w:val="19"/>
              </w:rPr>
            </w:pPr>
            <w:r>
              <w:rPr>
                <w:rFonts w:ascii="Arial" w:eastAsia="Arial" w:hAnsi="Arial" w:cs="Arial"/>
                <w:spacing w:val="2"/>
                <w:w w:val="103"/>
                <w:sz w:val="19"/>
                <w:szCs w:val="19"/>
              </w:rPr>
              <w:t>0405</w:t>
            </w:r>
            <w:r>
              <w:rPr>
                <w:rFonts w:ascii="Arial" w:eastAsia="Arial" w:hAnsi="Arial" w:cs="Arial"/>
                <w:spacing w:val="1"/>
                <w:w w:val="103"/>
                <w:sz w:val="19"/>
                <w:szCs w:val="19"/>
              </w:rPr>
              <w:t>-</w:t>
            </w:r>
            <w:r>
              <w:rPr>
                <w:rFonts w:ascii="Arial" w:eastAsia="Arial" w:hAnsi="Arial" w:cs="Arial"/>
                <w:spacing w:val="2"/>
                <w:w w:val="103"/>
                <w:sz w:val="19"/>
                <w:szCs w:val="19"/>
              </w:rPr>
              <w:t>04</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4"/>
              <w:rPr>
                <w:rFonts w:ascii="Arial" w:eastAsia="Arial" w:hAnsi="Arial" w:cs="Arial"/>
                <w:sz w:val="19"/>
                <w:szCs w:val="19"/>
              </w:rPr>
            </w:pPr>
            <w:r>
              <w:rPr>
                <w:rFonts w:ascii="Arial" w:eastAsia="Arial" w:hAnsi="Arial" w:cs="Arial"/>
                <w:spacing w:val="2"/>
                <w:w w:val="103"/>
                <w:sz w:val="19"/>
                <w:szCs w:val="19"/>
              </w:rPr>
              <w:t>3411</w:t>
            </w:r>
            <w:r>
              <w:rPr>
                <w:rFonts w:ascii="Arial" w:eastAsia="Arial" w:hAnsi="Arial" w:cs="Arial"/>
                <w:spacing w:val="1"/>
                <w:w w:val="103"/>
                <w:sz w:val="19"/>
                <w:szCs w:val="19"/>
              </w:rPr>
              <w:t>-</w:t>
            </w:r>
            <w:r>
              <w:rPr>
                <w:rFonts w:ascii="Arial" w:eastAsia="Arial" w:hAnsi="Arial" w:cs="Arial"/>
                <w:spacing w:val="2"/>
                <w:w w:val="103"/>
                <w:sz w:val="19"/>
                <w:szCs w:val="19"/>
              </w:rPr>
              <w:t>07</w:t>
            </w:r>
          </w:p>
        </w:tc>
        <w:tc>
          <w:tcPr>
            <w:tcW w:w="102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6"/>
              <w:rPr>
                <w:rFonts w:ascii="Arial" w:eastAsia="Arial" w:hAnsi="Arial" w:cs="Arial"/>
                <w:sz w:val="19"/>
                <w:szCs w:val="19"/>
              </w:rPr>
            </w:pPr>
            <w:r>
              <w:rPr>
                <w:rFonts w:ascii="Arial" w:eastAsia="Arial" w:hAnsi="Arial" w:cs="Arial"/>
                <w:spacing w:val="2"/>
                <w:w w:val="103"/>
                <w:sz w:val="19"/>
                <w:szCs w:val="19"/>
              </w:rPr>
              <w:t>2609</w:t>
            </w:r>
            <w:r>
              <w:rPr>
                <w:rFonts w:ascii="Arial" w:eastAsia="Arial" w:hAnsi="Arial" w:cs="Arial"/>
                <w:spacing w:val="1"/>
                <w:w w:val="103"/>
                <w:sz w:val="19"/>
                <w:szCs w:val="19"/>
              </w:rPr>
              <w:t>-</w:t>
            </w:r>
            <w:r>
              <w:rPr>
                <w:rFonts w:ascii="Arial" w:eastAsia="Arial" w:hAnsi="Arial" w:cs="Arial"/>
                <w:spacing w:val="2"/>
                <w:w w:val="103"/>
                <w:sz w:val="19"/>
                <w:szCs w:val="19"/>
              </w:rPr>
              <w:t>12</w:t>
            </w:r>
          </w:p>
        </w:tc>
        <w:tc>
          <w:tcPr>
            <w:tcW w:w="1018"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4"/>
              <w:rPr>
                <w:rFonts w:ascii="Arial" w:eastAsia="Arial" w:hAnsi="Arial" w:cs="Arial"/>
                <w:sz w:val="19"/>
                <w:szCs w:val="19"/>
              </w:rPr>
            </w:pPr>
            <w:r>
              <w:rPr>
                <w:rFonts w:ascii="Arial" w:eastAsia="Arial" w:hAnsi="Arial" w:cs="Arial"/>
                <w:spacing w:val="2"/>
                <w:w w:val="103"/>
                <w:sz w:val="19"/>
                <w:szCs w:val="19"/>
              </w:rPr>
              <w:t>2631</w:t>
            </w:r>
            <w:r>
              <w:rPr>
                <w:rFonts w:ascii="Arial" w:eastAsia="Arial" w:hAnsi="Arial" w:cs="Arial"/>
                <w:spacing w:val="1"/>
                <w:w w:val="103"/>
                <w:sz w:val="19"/>
                <w:szCs w:val="19"/>
              </w:rPr>
              <w:t>-</w:t>
            </w:r>
            <w:r>
              <w:rPr>
                <w:rFonts w:ascii="Arial" w:eastAsia="Arial" w:hAnsi="Arial" w:cs="Arial"/>
                <w:spacing w:val="2"/>
                <w:w w:val="103"/>
                <w:sz w:val="19"/>
                <w:szCs w:val="19"/>
              </w:rPr>
              <w:t>23</w:t>
            </w:r>
          </w:p>
        </w:tc>
      </w:tr>
    </w:tbl>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line="200" w:lineRule="exact"/>
      </w:pPr>
    </w:p>
    <w:p w:rsidR="00EE1BCD" w:rsidRDefault="00EE1BCD">
      <w:pPr>
        <w:spacing w:before="16" w:line="200" w:lineRule="exact"/>
      </w:pPr>
    </w:p>
    <w:tbl>
      <w:tblPr>
        <w:tblW w:w="0" w:type="auto"/>
        <w:tblInd w:w="120" w:type="dxa"/>
        <w:tblLayout w:type="fixed"/>
        <w:tblCellMar>
          <w:left w:w="0" w:type="dxa"/>
          <w:right w:w="0" w:type="dxa"/>
        </w:tblCellMar>
        <w:tblLook w:val="01E0" w:firstRow="1" w:lastRow="1" w:firstColumn="1" w:lastColumn="1" w:noHBand="0" w:noVBand="0"/>
      </w:tblPr>
      <w:tblGrid>
        <w:gridCol w:w="5456"/>
        <w:gridCol w:w="830"/>
        <w:gridCol w:w="1027"/>
        <w:gridCol w:w="1027"/>
        <w:gridCol w:w="1030"/>
        <w:gridCol w:w="1030"/>
        <w:gridCol w:w="1012"/>
      </w:tblGrid>
      <w:tr w:rsidR="00EE1BCD">
        <w:trPr>
          <w:trHeight w:hRule="exact" w:val="259"/>
        </w:trPr>
        <w:tc>
          <w:tcPr>
            <w:tcW w:w="5456"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b/>
                <w:spacing w:val="2"/>
                <w:sz w:val="19"/>
                <w:szCs w:val="19"/>
              </w:rPr>
              <w:t>ST</w:t>
            </w:r>
            <w:r>
              <w:rPr>
                <w:rFonts w:ascii="Arial" w:eastAsia="Arial" w:hAnsi="Arial" w:cs="Arial"/>
                <w:b/>
                <w:sz w:val="19"/>
                <w:szCs w:val="19"/>
              </w:rPr>
              <w:t>N</w:t>
            </w:r>
            <w:r>
              <w:rPr>
                <w:rFonts w:ascii="Arial" w:eastAsia="Arial" w:hAnsi="Arial" w:cs="Arial"/>
                <w:b/>
                <w:spacing w:val="16"/>
                <w:sz w:val="19"/>
                <w:szCs w:val="19"/>
              </w:rPr>
              <w:t xml:space="preserve"> </w:t>
            </w:r>
            <w:r>
              <w:rPr>
                <w:rFonts w:ascii="Arial" w:eastAsia="Arial" w:hAnsi="Arial" w:cs="Arial"/>
                <w:b/>
                <w:color w:val="FF0000"/>
                <w:spacing w:val="2"/>
                <w:sz w:val="19"/>
                <w:szCs w:val="19"/>
              </w:rPr>
              <w:t>YY</w:t>
            </w:r>
            <w:r>
              <w:rPr>
                <w:rFonts w:ascii="Arial" w:eastAsia="Arial" w:hAnsi="Arial" w:cs="Arial"/>
                <w:b/>
                <w:color w:val="FF0000"/>
                <w:sz w:val="19"/>
                <w:szCs w:val="19"/>
              </w:rPr>
              <w:t>T</w:t>
            </w:r>
            <w:r>
              <w:rPr>
                <w:rFonts w:ascii="Arial" w:eastAsia="Arial" w:hAnsi="Arial" w:cs="Arial"/>
                <w:b/>
                <w:color w:val="FF0000"/>
                <w:spacing w:val="16"/>
                <w:sz w:val="19"/>
                <w:szCs w:val="19"/>
              </w:rPr>
              <w:t xml:space="preserve"> </w:t>
            </w:r>
            <w:r>
              <w:rPr>
                <w:rFonts w:ascii="Arial" w:eastAsia="Arial" w:hAnsi="Arial" w:cs="Arial"/>
                <w:b/>
                <w:color w:val="FF0000"/>
                <w:sz w:val="19"/>
                <w:szCs w:val="19"/>
              </w:rPr>
              <w:t>-</w:t>
            </w:r>
            <w:r>
              <w:rPr>
                <w:rFonts w:ascii="Arial" w:eastAsia="Arial" w:hAnsi="Arial" w:cs="Arial"/>
                <w:b/>
                <w:color w:val="FF0000"/>
                <w:spacing w:val="6"/>
                <w:sz w:val="19"/>
                <w:szCs w:val="19"/>
              </w:rPr>
              <w:t xml:space="preserve"> </w:t>
            </w:r>
            <w:r>
              <w:rPr>
                <w:rFonts w:ascii="Arial" w:eastAsia="Arial" w:hAnsi="Arial" w:cs="Arial"/>
                <w:b/>
                <w:color w:val="FF0000"/>
                <w:spacing w:val="2"/>
                <w:sz w:val="19"/>
                <w:szCs w:val="19"/>
              </w:rPr>
              <w:t>ST</w:t>
            </w:r>
            <w:r>
              <w:rPr>
                <w:rFonts w:ascii="Arial" w:eastAsia="Arial" w:hAnsi="Arial" w:cs="Arial"/>
                <w:b/>
                <w:color w:val="FF0000"/>
                <w:sz w:val="19"/>
                <w:szCs w:val="19"/>
              </w:rPr>
              <w:t>.</w:t>
            </w:r>
            <w:r>
              <w:rPr>
                <w:rFonts w:ascii="Arial" w:eastAsia="Arial" w:hAnsi="Arial" w:cs="Arial"/>
                <w:b/>
                <w:color w:val="FF0000"/>
                <w:spacing w:val="13"/>
                <w:sz w:val="19"/>
                <w:szCs w:val="19"/>
              </w:rPr>
              <w:t xml:space="preserve"> </w:t>
            </w:r>
            <w:r>
              <w:rPr>
                <w:rFonts w:ascii="Arial" w:eastAsia="Arial" w:hAnsi="Arial" w:cs="Arial"/>
                <w:b/>
                <w:color w:val="FF0000"/>
                <w:spacing w:val="2"/>
                <w:sz w:val="19"/>
                <w:szCs w:val="19"/>
              </w:rPr>
              <w:t>JOHN</w:t>
            </w:r>
            <w:r>
              <w:rPr>
                <w:rFonts w:ascii="Arial" w:eastAsia="Arial" w:hAnsi="Arial" w:cs="Arial"/>
                <w:b/>
                <w:color w:val="FF0000"/>
                <w:spacing w:val="1"/>
                <w:sz w:val="19"/>
                <w:szCs w:val="19"/>
              </w:rPr>
              <w:t>'</w:t>
            </w:r>
            <w:r>
              <w:rPr>
                <w:rFonts w:ascii="Arial" w:eastAsia="Arial" w:hAnsi="Arial" w:cs="Arial"/>
                <w:b/>
                <w:color w:val="FF0000"/>
                <w:spacing w:val="2"/>
                <w:sz w:val="19"/>
                <w:szCs w:val="19"/>
              </w:rPr>
              <w:t>S</w:t>
            </w:r>
            <w:r>
              <w:rPr>
                <w:rFonts w:ascii="Arial" w:eastAsia="Arial" w:hAnsi="Arial" w:cs="Arial"/>
                <w:b/>
                <w:color w:val="FF0000"/>
                <w:sz w:val="19"/>
                <w:szCs w:val="19"/>
              </w:rPr>
              <w:t>.</w:t>
            </w:r>
            <w:r>
              <w:rPr>
                <w:rFonts w:ascii="Arial" w:eastAsia="Arial" w:hAnsi="Arial" w:cs="Arial"/>
                <w:b/>
                <w:color w:val="FF0000"/>
                <w:spacing w:val="27"/>
                <w:sz w:val="19"/>
                <w:szCs w:val="19"/>
              </w:rPr>
              <w:t xml:space="preserve"> </w:t>
            </w:r>
            <w:r>
              <w:rPr>
                <w:rFonts w:ascii="Arial" w:eastAsia="Arial" w:hAnsi="Arial" w:cs="Arial"/>
                <w:b/>
                <w:color w:val="FF0000"/>
                <w:spacing w:val="2"/>
                <w:w w:val="103"/>
                <w:sz w:val="19"/>
                <w:szCs w:val="19"/>
              </w:rPr>
              <w:t>NFL</w:t>
            </w:r>
            <w:r>
              <w:rPr>
                <w:rFonts w:ascii="Arial" w:eastAsia="Arial" w:hAnsi="Arial" w:cs="Arial"/>
                <w:b/>
                <w:color w:val="FF0000"/>
                <w:w w:val="103"/>
                <w:sz w:val="19"/>
                <w:szCs w:val="19"/>
              </w:rPr>
              <w:t>D</w:t>
            </w:r>
          </w:p>
        </w:tc>
        <w:tc>
          <w:tcPr>
            <w:tcW w:w="83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73"/>
              <w:rPr>
                <w:rFonts w:ascii="Arial" w:eastAsia="Arial" w:hAnsi="Arial" w:cs="Arial"/>
                <w:sz w:val="19"/>
                <w:szCs w:val="19"/>
              </w:rPr>
            </w:pPr>
            <w:r>
              <w:rPr>
                <w:rFonts w:ascii="Arial" w:eastAsia="Arial" w:hAnsi="Arial" w:cs="Arial"/>
                <w:b/>
                <w:spacing w:val="1"/>
                <w:sz w:val="19"/>
                <w:szCs w:val="19"/>
              </w:rPr>
              <w:t>f</w:t>
            </w:r>
            <w:r>
              <w:rPr>
                <w:rFonts w:ascii="Arial" w:eastAsia="Arial" w:hAnsi="Arial" w:cs="Arial"/>
                <w:b/>
                <w:spacing w:val="2"/>
                <w:sz w:val="19"/>
                <w:szCs w:val="19"/>
              </w:rPr>
              <w:t>o</w:t>
            </w:r>
            <w:r>
              <w:rPr>
                <w:rFonts w:ascii="Arial" w:eastAsia="Arial" w:hAnsi="Arial" w:cs="Arial"/>
                <w:b/>
                <w:sz w:val="19"/>
                <w:szCs w:val="19"/>
              </w:rPr>
              <w:t>r</w:t>
            </w:r>
            <w:r>
              <w:rPr>
                <w:rFonts w:ascii="Arial" w:eastAsia="Arial" w:hAnsi="Arial" w:cs="Arial"/>
                <w:b/>
                <w:spacing w:val="12"/>
                <w:sz w:val="19"/>
                <w:szCs w:val="19"/>
              </w:rPr>
              <w:t xml:space="preserve"> </w:t>
            </w:r>
            <w:r>
              <w:rPr>
                <w:rFonts w:ascii="Arial" w:eastAsia="Arial" w:hAnsi="Arial" w:cs="Arial"/>
                <w:b/>
                <w:spacing w:val="2"/>
                <w:w w:val="103"/>
                <w:sz w:val="19"/>
                <w:szCs w:val="19"/>
              </w:rPr>
              <w:t>us</w:t>
            </w:r>
            <w:r>
              <w:rPr>
                <w:rFonts w:ascii="Arial" w:eastAsia="Arial" w:hAnsi="Arial" w:cs="Arial"/>
                <w:b/>
                <w:w w:val="103"/>
                <w:sz w:val="19"/>
                <w:szCs w:val="19"/>
              </w:rPr>
              <w:t>e</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82"/>
              <w:rPr>
                <w:rFonts w:ascii="Arial" w:eastAsia="Arial" w:hAnsi="Arial" w:cs="Arial"/>
                <w:sz w:val="19"/>
                <w:szCs w:val="19"/>
              </w:rPr>
            </w:pPr>
            <w:r>
              <w:rPr>
                <w:rFonts w:ascii="Arial" w:eastAsia="Arial" w:hAnsi="Arial" w:cs="Arial"/>
                <w:b/>
                <w:spacing w:val="2"/>
                <w:w w:val="103"/>
                <w:sz w:val="19"/>
                <w:szCs w:val="19"/>
              </w:rPr>
              <w:t>3000</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82"/>
              <w:rPr>
                <w:rFonts w:ascii="Arial" w:eastAsia="Arial" w:hAnsi="Arial" w:cs="Arial"/>
                <w:sz w:val="19"/>
                <w:szCs w:val="19"/>
              </w:rPr>
            </w:pPr>
            <w:r>
              <w:rPr>
                <w:rFonts w:ascii="Arial" w:eastAsia="Arial" w:hAnsi="Arial" w:cs="Arial"/>
                <w:b/>
                <w:spacing w:val="2"/>
                <w:w w:val="103"/>
                <w:sz w:val="19"/>
                <w:szCs w:val="19"/>
              </w:rPr>
              <w:t>6000</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82"/>
              <w:rPr>
                <w:rFonts w:ascii="Arial" w:eastAsia="Arial" w:hAnsi="Arial" w:cs="Arial"/>
                <w:sz w:val="19"/>
                <w:szCs w:val="19"/>
              </w:rPr>
            </w:pPr>
            <w:r>
              <w:rPr>
                <w:rFonts w:ascii="Arial" w:eastAsia="Arial" w:hAnsi="Arial" w:cs="Arial"/>
                <w:b/>
                <w:spacing w:val="2"/>
                <w:w w:val="103"/>
                <w:sz w:val="19"/>
                <w:szCs w:val="19"/>
              </w:rPr>
              <w:t>9000</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5717">
            <w:pPr>
              <w:spacing w:before="3"/>
              <w:ind w:left="229"/>
              <w:rPr>
                <w:rFonts w:ascii="Arial" w:eastAsia="Arial" w:hAnsi="Arial" w:cs="Arial"/>
                <w:sz w:val="19"/>
                <w:szCs w:val="19"/>
              </w:rPr>
            </w:pPr>
            <w:r>
              <w:rPr>
                <w:rFonts w:ascii="Arial" w:eastAsia="Arial" w:hAnsi="Arial" w:cs="Arial"/>
                <w:b/>
                <w:spacing w:val="2"/>
                <w:w w:val="103"/>
                <w:sz w:val="19"/>
                <w:szCs w:val="19"/>
              </w:rPr>
              <w:t>12000</w:t>
            </w:r>
          </w:p>
        </w:tc>
        <w:tc>
          <w:tcPr>
            <w:tcW w:w="1012" w:type="dxa"/>
            <w:tcBorders>
              <w:top w:val="single" w:sz="7" w:space="0" w:color="A2A2A2"/>
              <w:left w:val="single" w:sz="7" w:space="0" w:color="A2A2A2"/>
              <w:bottom w:val="single" w:sz="7" w:space="0" w:color="A2A2A2"/>
              <w:right w:val="nil"/>
            </w:tcBorders>
          </w:tcPr>
          <w:p w:rsidR="00EE1BCD" w:rsidRDefault="00EE5717">
            <w:pPr>
              <w:spacing w:before="3"/>
              <w:ind w:left="227"/>
              <w:rPr>
                <w:rFonts w:ascii="Arial" w:eastAsia="Arial" w:hAnsi="Arial" w:cs="Arial"/>
                <w:sz w:val="19"/>
                <w:szCs w:val="19"/>
              </w:rPr>
            </w:pPr>
            <w:r>
              <w:rPr>
                <w:rFonts w:ascii="Arial" w:eastAsia="Arial" w:hAnsi="Arial" w:cs="Arial"/>
                <w:b/>
                <w:spacing w:val="2"/>
                <w:w w:val="103"/>
                <w:sz w:val="19"/>
                <w:szCs w:val="19"/>
              </w:rPr>
              <w:t>18000</w:t>
            </w:r>
          </w:p>
        </w:tc>
      </w:tr>
      <w:tr w:rsidR="00EE1BCD">
        <w:trPr>
          <w:trHeight w:hRule="exact" w:val="494"/>
        </w:trPr>
        <w:tc>
          <w:tcPr>
            <w:tcW w:w="5456"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spacing w:val="2"/>
                <w:sz w:val="19"/>
                <w:szCs w:val="19"/>
              </w:rPr>
              <w:t>FDCN0</w:t>
            </w:r>
            <w:r>
              <w:rPr>
                <w:rFonts w:ascii="Arial" w:eastAsia="Arial" w:hAnsi="Arial" w:cs="Arial"/>
                <w:sz w:val="19"/>
                <w:szCs w:val="19"/>
              </w:rPr>
              <w:t>1</w:t>
            </w:r>
            <w:r>
              <w:rPr>
                <w:rFonts w:ascii="Arial" w:eastAsia="Arial" w:hAnsi="Arial" w:cs="Arial"/>
                <w:spacing w:val="27"/>
                <w:sz w:val="19"/>
                <w:szCs w:val="19"/>
              </w:rPr>
              <w:t xml:space="preserve"> </w:t>
            </w:r>
            <w:r>
              <w:rPr>
                <w:rFonts w:ascii="Arial" w:eastAsia="Arial" w:hAnsi="Arial" w:cs="Arial"/>
                <w:spacing w:val="2"/>
                <w:sz w:val="19"/>
                <w:szCs w:val="19"/>
              </w:rPr>
              <w:t>C</w:t>
            </w:r>
            <w:r>
              <w:rPr>
                <w:rFonts w:ascii="Arial" w:eastAsia="Arial" w:hAnsi="Arial" w:cs="Arial"/>
                <w:spacing w:val="3"/>
                <w:sz w:val="19"/>
                <w:szCs w:val="19"/>
              </w:rPr>
              <w:t>W</w:t>
            </w:r>
            <w:r>
              <w:rPr>
                <w:rFonts w:ascii="Arial" w:eastAsia="Arial" w:hAnsi="Arial" w:cs="Arial"/>
                <w:spacing w:val="2"/>
                <w:sz w:val="19"/>
                <w:szCs w:val="19"/>
              </w:rPr>
              <w:t>A</w:t>
            </w:r>
            <w:r>
              <w:rPr>
                <w:rFonts w:ascii="Arial" w:eastAsia="Arial" w:hAnsi="Arial" w:cs="Arial"/>
                <w:sz w:val="19"/>
                <w:szCs w:val="19"/>
              </w:rPr>
              <w:t>O</w:t>
            </w:r>
            <w:r>
              <w:rPr>
                <w:rFonts w:ascii="Arial" w:eastAsia="Arial" w:hAnsi="Arial" w:cs="Arial"/>
                <w:spacing w:val="23"/>
                <w:sz w:val="19"/>
                <w:szCs w:val="19"/>
              </w:rPr>
              <w:t xml:space="preserve"> </w:t>
            </w:r>
            <w:r>
              <w:rPr>
                <w:rFonts w:ascii="Arial" w:eastAsia="Arial" w:hAnsi="Arial" w:cs="Arial"/>
                <w:spacing w:val="2"/>
                <w:sz w:val="19"/>
                <w:szCs w:val="19"/>
              </w:rPr>
              <w:t>FCS</w:t>
            </w:r>
            <w:r>
              <w:rPr>
                <w:rFonts w:ascii="Arial" w:eastAsia="Arial" w:hAnsi="Arial" w:cs="Arial"/>
                <w:sz w:val="19"/>
                <w:szCs w:val="19"/>
              </w:rPr>
              <w:t>T</w:t>
            </w:r>
            <w:r>
              <w:rPr>
                <w:rFonts w:ascii="Arial" w:eastAsia="Arial" w:hAnsi="Arial" w:cs="Arial"/>
                <w:spacing w:val="20"/>
                <w:sz w:val="19"/>
                <w:szCs w:val="19"/>
              </w:rPr>
              <w:t xml:space="preserve"> </w:t>
            </w:r>
            <w:r>
              <w:rPr>
                <w:rFonts w:ascii="Arial" w:eastAsia="Arial" w:hAnsi="Arial" w:cs="Arial"/>
                <w:spacing w:val="2"/>
                <w:sz w:val="19"/>
                <w:szCs w:val="19"/>
              </w:rPr>
              <w:t>BASE</w:t>
            </w:r>
            <w:r>
              <w:rPr>
                <w:rFonts w:ascii="Arial" w:eastAsia="Arial" w:hAnsi="Arial" w:cs="Arial"/>
                <w:sz w:val="19"/>
                <w:szCs w:val="19"/>
              </w:rPr>
              <w:t>D</w:t>
            </w:r>
            <w:r>
              <w:rPr>
                <w:rFonts w:ascii="Arial" w:eastAsia="Arial" w:hAnsi="Arial" w:cs="Arial"/>
                <w:spacing w:val="24"/>
                <w:sz w:val="19"/>
                <w:szCs w:val="19"/>
              </w:rPr>
              <w:t xml:space="preserve"> </w:t>
            </w:r>
            <w:r>
              <w:rPr>
                <w:rFonts w:ascii="Arial" w:eastAsia="Arial" w:hAnsi="Arial" w:cs="Arial"/>
                <w:spacing w:val="3"/>
                <w:sz w:val="19"/>
                <w:szCs w:val="19"/>
              </w:rPr>
              <w:t>O</w:t>
            </w:r>
            <w:r>
              <w:rPr>
                <w:rFonts w:ascii="Arial" w:eastAsia="Arial" w:hAnsi="Arial" w:cs="Arial"/>
                <w:sz w:val="19"/>
                <w:szCs w:val="19"/>
              </w:rPr>
              <w:t>N</w:t>
            </w:r>
            <w:r>
              <w:rPr>
                <w:rFonts w:ascii="Arial" w:eastAsia="Arial" w:hAnsi="Arial" w:cs="Arial"/>
                <w:spacing w:val="14"/>
                <w:sz w:val="19"/>
                <w:szCs w:val="19"/>
              </w:rPr>
              <w:t xml:space="preserve"> </w:t>
            </w:r>
            <w:r>
              <w:rPr>
                <w:rFonts w:ascii="Arial" w:eastAsia="Arial" w:hAnsi="Arial" w:cs="Arial"/>
                <w:spacing w:val="2"/>
                <w:sz w:val="19"/>
                <w:szCs w:val="19"/>
              </w:rPr>
              <w:t>02120</w:t>
            </w:r>
            <w:r>
              <w:rPr>
                <w:rFonts w:ascii="Arial" w:eastAsia="Arial" w:hAnsi="Arial" w:cs="Arial"/>
                <w:sz w:val="19"/>
                <w:szCs w:val="19"/>
              </w:rPr>
              <w:t>0</w:t>
            </w:r>
            <w:r>
              <w:rPr>
                <w:rFonts w:ascii="Arial" w:eastAsia="Arial" w:hAnsi="Arial" w:cs="Arial"/>
                <w:spacing w:val="24"/>
                <w:sz w:val="19"/>
                <w:szCs w:val="19"/>
              </w:rPr>
              <w:t xml:space="preserve"> </w:t>
            </w:r>
            <w:r>
              <w:rPr>
                <w:rFonts w:ascii="Arial" w:eastAsia="Arial" w:hAnsi="Arial" w:cs="Arial"/>
                <w:spacing w:val="2"/>
                <w:sz w:val="19"/>
                <w:szCs w:val="19"/>
              </w:rPr>
              <w:t>DAT</w:t>
            </w:r>
            <w:r>
              <w:rPr>
                <w:rFonts w:ascii="Arial" w:eastAsia="Arial" w:hAnsi="Arial" w:cs="Arial"/>
                <w:sz w:val="19"/>
                <w:szCs w:val="19"/>
              </w:rPr>
              <w:t>A</w:t>
            </w:r>
            <w:r>
              <w:rPr>
                <w:rFonts w:ascii="Arial" w:eastAsia="Arial" w:hAnsi="Arial" w:cs="Arial"/>
                <w:spacing w:val="20"/>
                <w:sz w:val="19"/>
                <w:szCs w:val="19"/>
              </w:rPr>
              <w:t xml:space="preserve"> </w:t>
            </w:r>
            <w:r>
              <w:rPr>
                <w:rFonts w:ascii="Arial" w:eastAsia="Arial" w:hAnsi="Arial" w:cs="Arial"/>
                <w:b/>
                <w:spacing w:val="2"/>
                <w:w w:val="103"/>
                <w:sz w:val="19"/>
                <w:szCs w:val="19"/>
              </w:rPr>
              <w:t>VAL</w:t>
            </w:r>
            <w:r>
              <w:rPr>
                <w:rFonts w:ascii="Arial" w:eastAsia="Arial" w:hAnsi="Arial" w:cs="Arial"/>
                <w:b/>
                <w:spacing w:val="1"/>
                <w:w w:val="103"/>
                <w:sz w:val="19"/>
                <w:szCs w:val="19"/>
              </w:rPr>
              <w:t>ID</w:t>
            </w:r>
          </w:p>
          <w:p w:rsidR="00EE1BCD" w:rsidRDefault="00EE5717">
            <w:pPr>
              <w:spacing w:before="12"/>
              <w:ind w:left="4"/>
              <w:rPr>
                <w:rFonts w:ascii="Arial" w:eastAsia="Arial" w:hAnsi="Arial" w:cs="Arial"/>
                <w:sz w:val="19"/>
                <w:szCs w:val="19"/>
              </w:rPr>
            </w:pPr>
            <w:r>
              <w:rPr>
                <w:rFonts w:ascii="Arial" w:eastAsia="Arial" w:hAnsi="Arial" w:cs="Arial"/>
                <w:b/>
                <w:spacing w:val="2"/>
                <w:w w:val="103"/>
                <w:sz w:val="19"/>
                <w:szCs w:val="19"/>
              </w:rPr>
              <w:t>021800</w:t>
            </w:r>
          </w:p>
        </w:tc>
        <w:tc>
          <w:tcPr>
            <w:tcW w:w="8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50"/>
              <w:rPr>
                <w:rFonts w:ascii="Arial" w:eastAsia="Arial" w:hAnsi="Arial" w:cs="Arial"/>
                <w:sz w:val="19"/>
                <w:szCs w:val="19"/>
              </w:rPr>
            </w:pPr>
            <w:r>
              <w:rPr>
                <w:rFonts w:ascii="Arial" w:eastAsia="Arial" w:hAnsi="Arial" w:cs="Arial"/>
                <w:b/>
                <w:spacing w:val="2"/>
                <w:w w:val="103"/>
                <w:sz w:val="19"/>
                <w:szCs w:val="19"/>
              </w:rPr>
              <w:t>17</w:t>
            </w:r>
            <w:r>
              <w:rPr>
                <w:rFonts w:ascii="Arial" w:eastAsia="Arial" w:hAnsi="Arial" w:cs="Arial"/>
                <w:b/>
                <w:spacing w:val="1"/>
                <w:w w:val="103"/>
                <w:sz w:val="19"/>
                <w:szCs w:val="19"/>
              </w:rPr>
              <w:t>-</w:t>
            </w:r>
            <w:r>
              <w:rPr>
                <w:rFonts w:ascii="Arial" w:eastAsia="Arial" w:hAnsi="Arial" w:cs="Arial"/>
                <w:b/>
                <w:spacing w:val="2"/>
                <w:w w:val="103"/>
                <w:sz w:val="19"/>
                <w:szCs w:val="19"/>
              </w:rPr>
              <w:t>21</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282"/>
              <w:rPr>
                <w:rFonts w:ascii="Arial" w:eastAsia="Arial" w:hAnsi="Arial" w:cs="Arial"/>
                <w:sz w:val="19"/>
                <w:szCs w:val="19"/>
              </w:rPr>
            </w:pPr>
            <w:r>
              <w:rPr>
                <w:rFonts w:ascii="Arial" w:eastAsia="Arial" w:hAnsi="Arial" w:cs="Arial"/>
                <w:spacing w:val="2"/>
                <w:w w:val="103"/>
                <w:sz w:val="19"/>
                <w:szCs w:val="19"/>
              </w:rPr>
              <w:t>1142</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13"/>
              <w:rPr>
                <w:rFonts w:ascii="Arial" w:eastAsia="Arial" w:hAnsi="Arial" w:cs="Arial"/>
                <w:sz w:val="19"/>
                <w:szCs w:val="19"/>
              </w:rPr>
            </w:pPr>
            <w:r>
              <w:rPr>
                <w:rFonts w:ascii="Arial" w:eastAsia="Arial" w:hAnsi="Arial" w:cs="Arial"/>
                <w:spacing w:val="2"/>
                <w:w w:val="103"/>
                <w:sz w:val="19"/>
                <w:szCs w:val="19"/>
              </w:rPr>
              <w:t>1032+01</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8"/>
              <w:rPr>
                <w:rFonts w:ascii="Arial" w:eastAsia="Arial" w:hAnsi="Arial" w:cs="Arial"/>
                <w:sz w:val="19"/>
                <w:szCs w:val="19"/>
              </w:rPr>
            </w:pPr>
            <w:r>
              <w:rPr>
                <w:rFonts w:ascii="Arial" w:eastAsia="Arial" w:hAnsi="Arial" w:cs="Arial"/>
                <w:spacing w:val="2"/>
                <w:w w:val="103"/>
                <w:sz w:val="19"/>
                <w:szCs w:val="19"/>
              </w:rPr>
              <w:t>1026</w:t>
            </w:r>
            <w:r>
              <w:rPr>
                <w:rFonts w:ascii="Arial" w:eastAsia="Arial" w:hAnsi="Arial" w:cs="Arial"/>
                <w:spacing w:val="1"/>
                <w:w w:val="103"/>
                <w:sz w:val="19"/>
                <w:szCs w:val="19"/>
              </w:rPr>
              <w:t>-</w:t>
            </w:r>
            <w:r>
              <w:rPr>
                <w:rFonts w:ascii="Arial" w:eastAsia="Arial" w:hAnsi="Arial" w:cs="Arial"/>
                <w:spacing w:val="2"/>
                <w:w w:val="103"/>
                <w:sz w:val="19"/>
                <w:szCs w:val="19"/>
              </w:rPr>
              <w:t>04</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40"/>
              <w:rPr>
                <w:rFonts w:ascii="Arial" w:eastAsia="Arial" w:hAnsi="Arial" w:cs="Arial"/>
                <w:sz w:val="19"/>
                <w:szCs w:val="19"/>
              </w:rPr>
            </w:pPr>
            <w:r>
              <w:rPr>
                <w:rFonts w:ascii="Arial" w:eastAsia="Arial" w:hAnsi="Arial" w:cs="Arial"/>
                <w:spacing w:val="2"/>
                <w:w w:val="103"/>
                <w:sz w:val="19"/>
                <w:szCs w:val="19"/>
              </w:rPr>
              <w:t>1017</w:t>
            </w:r>
            <w:r>
              <w:rPr>
                <w:rFonts w:ascii="Arial" w:eastAsia="Arial" w:hAnsi="Arial" w:cs="Arial"/>
                <w:spacing w:val="1"/>
                <w:w w:val="103"/>
                <w:sz w:val="19"/>
                <w:szCs w:val="19"/>
              </w:rPr>
              <w:t>-</w:t>
            </w:r>
            <w:r>
              <w:rPr>
                <w:rFonts w:ascii="Arial" w:eastAsia="Arial" w:hAnsi="Arial" w:cs="Arial"/>
                <w:spacing w:val="2"/>
                <w:w w:val="103"/>
                <w:sz w:val="19"/>
                <w:szCs w:val="19"/>
              </w:rPr>
              <w:t>10</w:t>
            </w:r>
          </w:p>
        </w:tc>
        <w:tc>
          <w:tcPr>
            <w:tcW w:w="1012" w:type="dxa"/>
            <w:tcBorders>
              <w:top w:val="single" w:sz="7" w:space="0" w:color="A2A2A2"/>
              <w:left w:val="single" w:sz="7" w:space="0" w:color="A2A2A2"/>
              <w:bottom w:val="single" w:sz="7" w:space="0" w:color="A2A2A2"/>
              <w:right w:val="nil"/>
            </w:tcBorders>
          </w:tcPr>
          <w:p w:rsidR="00EE1BCD" w:rsidRDefault="00EE1BCD">
            <w:pPr>
              <w:spacing w:before="8" w:line="100" w:lineRule="exact"/>
              <w:rPr>
                <w:sz w:val="11"/>
                <w:szCs w:val="11"/>
              </w:rPr>
            </w:pPr>
          </w:p>
          <w:p w:rsidR="00EE1BCD" w:rsidRDefault="00EE5717">
            <w:pPr>
              <w:ind w:left="138"/>
              <w:rPr>
                <w:rFonts w:ascii="Arial" w:eastAsia="Arial" w:hAnsi="Arial" w:cs="Arial"/>
                <w:sz w:val="19"/>
                <w:szCs w:val="19"/>
              </w:rPr>
            </w:pPr>
            <w:r>
              <w:rPr>
                <w:rFonts w:ascii="Arial" w:eastAsia="Arial" w:hAnsi="Arial" w:cs="Arial"/>
                <w:spacing w:val="2"/>
                <w:w w:val="103"/>
                <w:sz w:val="19"/>
                <w:szCs w:val="19"/>
              </w:rPr>
              <w:t>1315</w:t>
            </w:r>
            <w:r>
              <w:rPr>
                <w:rFonts w:ascii="Arial" w:eastAsia="Arial" w:hAnsi="Arial" w:cs="Arial"/>
                <w:spacing w:val="1"/>
                <w:w w:val="103"/>
                <w:sz w:val="19"/>
                <w:szCs w:val="19"/>
              </w:rPr>
              <w:t>-</w:t>
            </w:r>
            <w:r>
              <w:rPr>
                <w:rFonts w:ascii="Arial" w:eastAsia="Arial" w:hAnsi="Arial" w:cs="Arial"/>
                <w:spacing w:val="2"/>
                <w:w w:val="103"/>
                <w:sz w:val="19"/>
                <w:szCs w:val="19"/>
              </w:rPr>
              <w:t>23</w:t>
            </w:r>
          </w:p>
        </w:tc>
      </w:tr>
      <w:tr w:rsidR="00EE1BCD">
        <w:trPr>
          <w:trHeight w:hRule="exact" w:val="494"/>
        </w:trPr>
        <w:tc>
          <w:tcPr>
            <w:tcW w:w="5456"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spacing w:val="2"/>
                <w:sz w:val="19"/>
                <w:szCs w:val="19"/>
              </w:rPr>
              <w:t>FDCN0</w:t>
            </w:r>
            <w:r>
              <w:rPr>
                <w:rFonts w:ascii="Arial" w:eastAsia="Arial" w:hAnsi="Arial" w:cs="Arial"/>
                <w:sz w:val="19"/>
                <w:szCs w:val="19"/>
              </w:rPr>
              <w:t>2</w:t>
            </w:r>
            <w:r>
              <w:rPr>
                <w:rFonts w:ascii="Arial" w:eastAsia="Arial" w:hAnsi="Arial" w:cs="Arial"/>
                <w:spacing w:val="27"/>
                <w:sz w:val="19"/>
                <w:szCs w:val="19"/>
              </w:rPr>
              <w:t xml:space="preserve"> </w:t>
            </w:r>
            <w:r>
              <w:rPr>
                <w:rFonts w:ascii="Arial" w:eastAsia="Arial" w:hAnsi="Arial" w:cs="Arial"/>
                <w:spacing w:val="2"/>
                <w:sz w:val="19"/>
                <w:szCs w:val="19"/>
              </w:rPr>
              <w:t>C</w:t>
            </w:r>
            <w:r>
              <w:rPr>
                <w:rFonts w:ascii="Arial" w:eastAsia="Arial" w:hAnsi="Arial" w:cs="Arial"/>
                <w:spacing w:val="3"/>
                <w:sz w:val="19"/>
                <w:szCs w:val="19"/>
              </w:rPr>
              <w:t>W</w:t>
            </w:r>
            <w:r>
              <w:rPr>
                <w:rFonts w:ascii="Arial" w:eastAsia="Arial" w:hAnsi="Arial" w:cs="Arial"/>
                <w:spacing w:val="2"/>
                <w:sz w:val="19"/>
                <w:szCs w:val="19"/>
              </w:rPr>
              <w:t>A</w:t>
            </w:r>
            <w:r>
              <w:rPr>
                <w:rFonts w:ascii="Arial" w:eastAsia="Arial" w:hAnsi="Arial" w:cs="Arial"/>
                <w:sz w:val="19"/>
                <w:szCs w:val="19"/>
              </w:rPr>
              <w:t>O</w:t>
            </w:r>
            <w:r>
              <w:rPr>
                <w:rFonts w:ascii="Arial" w:eastAsia="Arial" w:hAnsi="Arial" w:cs="Arial"/>
                <w:spacing w:val="24"/>
                <w:sz w:val="19"/>
                <w:szCs w:val="19"/>
              </w:rPr>
              <w:t xml:space="preserve"> </w:t>
            </w:r>
            <w:r>
              <w:rPr>
                <w:rFonts w:ascii="Arial" w:eastAsia="Arial" w:hAnsi="Arial" w:cs="Arial"/>
                <w:spacing w:val="2"/>
                <w:sz w:val="19"/>
                <w:szCs w:val="19"/>
              </w:rPr>
              <w:t>FCS</w:t>
            </w:r>
            <w:r>
              <w:rPr>
                <w:rFonts w:ascii="Arial" w:eastAsia="Arial" w:hAnsi="Arial" w:cs="Arial"/>
                <w:sz w:val="19"/>
                <w:szCs w:val="19"/>
              </w:rPr>
              <w:t>T</w:t>
            </w:r>
            <w:r>
              <w:rPr>
                <w:rFonts w:ascii="Arial" w:eastAsia="Arial" w:hAnsi="Arial" w:cs="Arial"/>
                <w:spacing w:val="20"/>
                <w:sz w:val="19"/>
                <w:szCs w:val="19"/>
              </w:rPr>
              <w:t xml:space="preserve"> </w:t>
            </w:r>
            <w:r>
              <w:rPr>
                <w:rFonts w:ascii="Arial" w:eastAsia="Arial" w:hAnsi="Arial" w:cs="Arial"/>
                <w:spacing w:val="2"/>
                <w:sz w:val="19"/>
                <w:szCs w:val="19"/>
              </w:rPr>
              <w:t>BASE</w:t>
            </w:r>
            <w:r>
              <w:rPr>
                <w:rFonts w:ascii="Arial" w:eastAsia="Arial" w:hAnsi="Arial" w:cs="Arial"/>
                <w:sz w:val="19"/>
                <w:szCs w:val="19"/>
              </w:rPr>
              <w:t>D</w:t>
            </w:r>
            <w:r>
              <w:rPr>
                <w:rFonts w:ascii="Arial" w:eastAsia="Arial" w:hAnsi="Arial" w:cs="Arial"/>
                <w:spacing w:val="24"/>
                <w:sz w:val="19"/>
                <w:szCs w:val="19"/>
              </w:rPr>
              <w:t xml:space="preserve"> </w:t>
            </w:r>
            <w:r>
              <w:rPr>
                <w:rFonts w:ascii="Arial" w:eastAsia="Arial" w:hAnsi="Arial" w:cs="Arial"/>
                <w:spacing w:val="3"/>
                <w:sz w:val="19"/>
                <w:szCs w:val="19"/>
              </w:rPr>
              <w:t>O</w:t>
            </w:r>
            <w:r>
              <w:rPr>
                <w:rFonts w:ascii="Arial" w:eastAsia="Arial" w:hAnsi="Arial" w:cs="Arial"/>
                <w:sz w:val="19"/>
                <w:szCs w:val="19"/>
              </w:rPr>
              <w:t>N</w:t>
            </w:r>
            <w:r>
              <w:rPr>
                <w:rFonts w:ascii="Arial" w:eastAsia="Arial" w:hAnsi="Arial" w:cs="Arial"/>
                <w:spacing w:val="14"/>
                <w:sz w:val="19"/>
                <w:szCs w:val="19"/>
              </w:rPr>
              <w:t xml:space="preserve"> </w:t>
            </w:r>
            <w:r>
              <w:rPr>
                <w:rFonts w:ascii="Arial" w:eastAsia="Arial" w:hAnsi="Arial" w:cs="Arial"/>
                <w:spacing w:val="2"/>
                <w:sz w:val="19"/>
                <w:szCs w:val="19"/>
              </w:rPr>
              <w:t>02180</w:t>
            </w:r>
            <w:r>
              <w:rPr>
                <w:rFonts w:ascii="Arial" w:eastAsia="Arial" w:hAnsi="Arial" w:cs="Arial"/>
                <w:sz w:val="19"/>
                <w:szCs w:val="19"/>
              </w:rPr>
              <w:t>0</w:t>
            </w:r>
            <w:r>
              <w:rPr>
                <w:rFonts w:ascii="Arial" w:eastAsia="Arial" w:hAnsi="Arial" w:cs="Arial"/>
                <w:spacing w:val="24"/>
                <w:sz w:val="19"/>
                <w:szCs w:val="19"/>
              </w:rPr>
              <w:t xml:space="preserve"> </w:t>
            </w:r>
            <w:r>
              <w:rPr>
                <w:rFonts w:ascii="Arial" w:eastAsia="Arial" w:hAnsi="Arial" w:cs="Arial"/>
                <w:spacing w:val="2"/>
                <w:sz w:val="19"/>
                <w:szCs w:val="19"/>
              </w:rPr>
              <w:t>DAT</w:t>
            </w:r>
            <w:r>
              <w:rPr>
                <w:rFonts w:ascii="Arial" w:eastAsia="Arial" w:hAnsi="Arial" w:cs="Arial"/>
                <w:sz w:val="19"/>
                <w:szCs w:val="19"/>
              </w:rPr>
              <w:t>A</w:t>
            </w:r>
            <w:r>
              <w:rPr>
                <w:rFonts w:ascii="Arial" w:eastAsia="Arial" w:hAnsi="Arial" w:cs="Arial"/>
                <w:spacing w:val="21"/>
                <w:sz w:val="19"/>
                <w:szCs w:val="19"/>
              </w:rPr>
              <w:t xml:space="preserve"> </w:t>
            </w:r>
            <w:r>
              <w:rPr>
                <w:rFonts w:ascii="Arial" w:eastAsia="Arial" w:hAnsi="Arial" w:cs="Arial"/>
                <w:b/>
                <w:spacing w:val="2"/>
                <w:w w:val="103"/>
                <w:sz w:val="19"/>
                <w:szCs w:val="19"/>
              </w:rPr>
              <w:t>VAL</w:t>
            </w:r>
            <w:r>
              <w:rPr>
                <w:rFonts w:ascii="Arial" w:eastAsia="Arial" w:hAnsi="Arial" w:cs="Arial"/>
                <w:b/>
                <w:spacing w:val="1"/>
                <w:w w:val="103"/>
                <w:sz w:val="19"/>
                <w:szCs w:val="19"/>
              </w:rPr>
              <w:t>ID</w:t>
            </w:r>
          </w:p>
          <w:p w:rsidR="00EE1BCD" w:rsidRDefault="00EE5717">
            <w:pPr>
              <w:spacing w:before="12"/>
              <w:ind w:left="4"/>
              <w:rPr>
                <w:rFonts w:ascii="Arial" w:eastAsia="Arial" w:hAnsi="Arial" w:cs="Arial"/>
                <w:sz w:val="19"/>
                <w:szCs w:val="19"/>
              </w:rPr>
            </w:pPr>
            <w:r>
              <w:rPr>
                <w:rFonts w:ascii="Arial" w:eastAsia="Arial" w:hAnsi="Arial" w:cs="Arial"/>
                <w:b/>
                <w:spacing w:val="2"/>
                <w:w w:val="103"/>
                <w:sz w:val="19"/>
                <w:szCs w:val="19"/>
              </w:rPr>
              <w:t>030000</w:t>
            </w:r>
          </w:p>
        </w:tc>
        <w:tc>
          <w:tcPr>
            <w:tcW w:w="8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50"/>
              <w:rPr>
                <w:rFonts w:ascii="Arial" w:eastAsia="Arial" w:hAnsi="Arial" w:cs="Arial"/>
                <w:sz w:val="19"/>
                <w:szCs w:val="19"/>
              </w:rPr>
            </w:pPr>
            <w:r>
              <w:rPr>
                <w:rFonts w:ascii="Arial" w:eastAsia="Arial" w:hAnsi="Arial" w:cs="Arial"/>
                <w:b/>
                <w:spacing w:val="2"/>
                <w:w w:val="103"/>
                <w:sz w:val="19"/>
                <w:szCs w:val="19"/>
              </w:rPr>
              <w:t>21</w:t>
            </w:r>
            <w:r>
              <w:rPr>
                <w:rFonts w:ascii="Arial" w:eastAsia="Arial" w:hAnsi="Arial" w:cs="Arial"/>
                <w:b/>
                <w:spacing w:val="1"/>
                <w:w w:val="103"/>
                <w:sz w:val="19"/>
                <w:szCs w:val="19"/>
              </w:rPr>
              <w:t>-</w:t>
            </w:r>
            <w:r>
              <w:rPr>
                <w:rFonts w:ascii="Arial" w:eastAsia="Arial" w:hAnsi="Arial" w:cs="Arial"/>
                <w:b/>
                <w:spacing w:val="2"/>
                <w:w w:val="103"/>
                <w:sz w:val="19"/>
                <w:szCs w:val="19"/>
              </w:rPr>
              <w:t>06</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282"/>
              <w:rPr>
                <w:rFonts w:ascii="Arial" w:eastAsia="Arial" w:hAnsi="Arial" w:cs="Arial"/>
                <w:sz w:val="19"/>
                <w:szCs w:val="19"/>
              </w:rPr>
            </w:pPr>
            <w:r>
              <w:rPr>
                <w:rFonts w:ascii="Arial" w:eastAsia="Arial" w:hAnsi="Arial" w:cs="Arial"/>
                <w:spacing w:val="2"/>
                <w:w w:val="103"/>
                <w:sz w:val="19"/>
                <w:szCs w:val="19"/>
              </w:rPr>
              <w:t>3614</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13"/>
              <w:rPr>
                <w:rFonts w:ascii="Arial" w:eastAsia="Arial" w:hAnsi="Arial" w:cs="Arial"/>
                <w:sz w:val="19"/>
                <w:szCs w:val="19"/>
              </w:rPr>
            </w:pPr>
            <w:r>
              <w:rPr>
                <w:rFonts w:ascii="Arial" w:eastAsia="Arial" w:hAnsi="Arial" w:cs="Arial"/>
                <w:spacing w:val="2"/>
                <w:w w:val="103"/>
                <w:sz w:val="19"/>
                <w:szCs w:val="19"/>
              </w:rPr>
              <w:t>1016+02</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8"/>
              <w:rPr>
                <w:rFonts w:ascii="Arial" w:eastAsia="Arial" w:hAnsi="Arial" w:cs="Arial"/>
                <w:sz w:val="19"/>
                <w:szCs w:val="19"/>
              </w:rPr>
            </w:pPr>
            <w:r>
              <w:rPr>
                <w:rFonts w:ascii="Arial" w:eastAsia="Arial" w:hAnsi="Arial" w:cs="Arial"/>
                <w:spacing w:val="2"/>
                <w:w w:val="103"/>
                <w:sz w:val="19"/>
                <w:szCs w:val="19"/>
              </w:rPr>
              <w:t>1211</w:t>
            </w:r>
            <w:r>
              <w:rPr>
                <w:rFonts w:ascii="Arial" w:eastAsia="Arial" w:hAnsi="Arial" w:cs="Arial"/>
                <w:spacing w:val="1"/>
                <w:w w:val="103"/>
                <w:sz w:val="19"/>
                <w:szCs w:val="19"/>
              </w:rPr>
              <w:t>-</w:t>
            </w:r>
            <w:r>
              <w:rPr>
                <w:rFonts w:ascii="Arial" w:eastAsia="Arial" w:hAnsi="Arial" w:cs="Arial"/>
                <w:spacing w:val="2"/>
                <w:w w:val="103"/>
                <w:sz w:val="19"/>
                <w:szCs w:val="19"/>
              </w:rPr>
              <w:t>02</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40"/>
              <w:rPr>
                <w:rFonts w:ascii="Arial" w:eastAsia="Arial" w:hAnsi="Arial" w:cs="Arial"/>
                <w:sz w:val="19"/>
                <w:szCs w:val="19"/>
              </w:rPr>
            </w:pPr>
            <w:r>
              <w:rPr>
                <w:rFonts w:ascii="Arial" w:eastAsia="Arial" w:hAnsi="Arial" w:cs="Arial"/>
                <w:spacing w:val="2"/>
                <w:w w:val="103"/>
                <w:sz w:val="19"/>
                <w:szCs w:val="19"/>
              </w:rPr>
              <w:t>1121</w:t>
            </w:r>
            <w:r>
              <w:rPr>
                <w:rFonts w:ascii="Arial" w:eastAsia="Arial" w:hAnsi="Arial" w:cs="Arial"/>
                <w:spacing w:val="1"/>
                <w:w w:val="103"/>
                <w:sz w:val="19"/>
                <w:szCs w:val="19"/>
              </w:rPr>
              <w:t>-</w:t>
            </w:r>
            <w:r>
              <w:rPr>
                <w:rFonts w:ascii="Arial" w:eastAsia="Arial" w:hAnsi="Arial" w:cs="Arial"/>
                <w:spacing w:val="2"/>
                <w:w w:val="103"/>
                <w:sz w:val="19"/>
                <w:szCs w:val="19"/>
              </w:rPr>
              <w:t>08</w:t>
            </w:r>
          </w:p>
        </w:tc>
        <w:tc>
          <w:tcPr>
            <w:tcW w:w="1012" w:type="dxa"/>
            <w:tcBorders>
              <w:top w:val="single" w:sz="7" w:space="0" w:color="A2A2A2"/>
              <w:left w:val="single" w:sz="7" w:space="0" w:color="A2A2A2"/>
              <w:bottom w:val="single" w:sz="7" w:space="0" w:color="A2A2A2"/>
              <w:right w:val="nil"/>
            </w:tcBorders>
          </w:tcPr>
          <w:p w:rsidR="00EE1BCD" w:rsidRDefault="00EE1BCD">
            <w:pPr>
              <w:spacing w:before="8" w:line="100" w:lineRule="exact"/>
              <w:rPr>
                <w:sz w:val="11"/>
                <w:szCs w:val="11"/>
              </w:rPr>
            </w:pPr>
          </w:p>
          <w:p w:rsidR="00EE1BCD" w:rsidRDefault="00EE5717">
            <w:pPr>
              <w:ind w:left="138"/>
              <w:rPr>
                <w:rFonts w:ascii="Arial" w:eastAsia="Arial" w:hAnsi="Arial" w:cs="Arial"/>
                <w:sz w:val="19"/>
                <w:szCs w:val="19"/>
              </w:rPr>
            </w:pPr>
            <w:r>
              <w:rPr>
                <w:rFonts w:ascii="Arial" w:eastAsia="Arial" w:hAnsi="Arial" w:cs="Arial"/>
                <w:spacing w:val="2"/>
                <w:w w:val="103"/>
                <w:sz w:val="19"/>
                <w:szCs w:val="19"/>
              </w:rPr>
              <w:t>1122</w:t>
            </w:r>
            <w:r>
              <w:rPr>
                <w:rFonts w:ascii="Arial" w:eastAsia="Arial" w:hAnsi="Arial" w:cs="Arial"/>
                <w:spacing w:val="1"/>
                <w:w w:val="103"/>
                <w:sz w:val="19"/>
                <w:szCs w:val="19"/>
              </w:rPr>
              <w:t>-</w:t>
            </w:r>
            <w:r>
              <w:rPr>
                <w:rFonts w:ascii="Arial" w:eastAsia="Arial" w:hAnsi="Arial" w:cs="Arial"/>
                <w:spacing w:val="2"/>
                <w:w w:val="103"/>
                <w:sz w:val="19"/>
                <w:szCs w:val="19"/>
              </w:rPr>
              <w:t>23</w:t>
            </w:r>
          </w:p>
        </w:tc>
      </w:tr>
      <w:tr w:rsidR="00EE1BCD">
        <w:trPr>
          <w:trHeight w:hRule="exact" w:val="490"/>
        </w:trPr>
        <w:tc>
          <w:tcPr>
            <w:tcW w:w="5456" w:type="dxa"/>
            <w:tcBorders>
              <w:top w:val="single" w:sz="7" w:space="0" w:color="A2A2A2"/>
              <w:left w:val="single" w:sz="7" w:space="0" w:color="FEFFFE"/>
              <w:bottom w:val="single" w:sz="7" w:space="0" w:color="A2A2A2"/>
              <w:right w:val="single" w:sz="7" w:space="0" w:color="A2A2A2"/>
            </w:tcBorders>
          </w:tcPr>
          <w:p w:rsidR="00EE1BCD" w:rsidRDefault="00EE5717">
            <w:pPr>
              <w:spacing w:before="3"/>
              <w:ind w:left="4"/>
              <w:rPr>
                <w:rFonts w:ascii="Arial" w:eastAsia="Arial" w:hAnsi="Arial" w:cs="Arial"/>
                <w:sz w:val="19"/>
                <w:szCs w:val="19"/>
              </w:rPr>
            </w:pPr>
            <w:r>
              <w:rPr>
                <w:rFonts w:ascii="Arial" w:eastAsia="Arial" w:hAnsi="Arial" w:cs="Arial"/>
                <w:spacing w:val="2"/>
                <w:sz w:val="19"/>
                <w:szCs w:val="19"/>
              </w:rPr>
              <w:t>FDCN0</w:t>
            </w:r>
            <w:r>
              <w:rPr>
                <w:rFonts w:ascii="Arial" w:eastAsia="Arial" w:hAnsi="Arial" w:cs="Arial"/>
                <w:sz w:val="19"/>
                <w:szCs w:val="19"/>
              </w:rPr>
              <w:t>3</w:t>
            </w:r>
            <w:r>
              <w:rPr>
                <w:rFonts w:ascii="Arial" w:eastAsia="Arial" w:hAnsi="Arial" w:cs="Arial"/>
                <w:spacing w:val="27"/>
                <w:sz w:val="19"/>
                <w:szCs w:val="19"/>
              </w:rPr>
              <w:t xml:space="preserve"> </w:t>
            </w:r>
            <w:r>
              <w:rPr>
                <w:rFonts w:ascii="Arial" w:eastAsia="Arial" w:hAnsi="Arial" w:cs="Arial"/>
                <w:spacing w:val="2"/>
                <w:sz w:val="19"/>
                <w:szCs w:val="19"/>
              </w:rPr>
              <w:t>C</w:t>
            </w:r>
            <w:r>
              <w:rPr>
                <w:rFonts w:ascii="Arial" w:eastAsia="Arial" w:hAnsi="Arial" w:cs="Arial"/>
                <w:spacing w:val="3"/>
                <w:sz w:val="19"/>
                <w:szCs w:val="19"/>
              </w:rPr>
              <w:t>W</w:t>
            </w:r>
            <w:r>
              <w:rPr>
                <w:rFonts w:ascii="Arial" w:eastAsia="Arial" w:hAnsi="Arial" w:cs="Arial"/>
                <w:spacing w:val="2"/>
                <w:sz w:val="19"/>
                <w:szCs w:val="19"/>
              </w:rPr>
              <w:t>A</w:t>
            </w:r>
            <w:r>
              <w:rPr>
                <w:rFonts w:ascii="Arial" w:eastAsia="Arial" w:hAnsi="Arial" w:cs="Arial"/>
                <w:sz w:val="19"/>
                <w:szCs w:val="19"/>
              </w:rPr>
              <w:t>O</w:t>
            </w:r>
            <w:r>
              <w:rPr>
                <w:rFonts w:ascii="Arial" w:eastAsia="Arial" w:hAnsi="Arial" w:cs="Arial"/>
                <w:spacing w:val="24"/>
                <w:sz w:val="19"/>
                <w:szCs w:val="19"/>
              </w:rPr>
              <w:t xml:space="preserve"> </w:t>
            </w:r>
            <w:r>
              <w:rPr>
                <w:rFonts w:ascii="Arial" w:eastAsia="Arial" w:hAnsi="Arial" w:cs="Arial"/>
                <w:spacing w:val="2"/>
                <w:sz w:val="19"/>
                <w:szCs w:val="19"/>
              </w:rPr>
              <w:t>FCS</w:t>
            </w:r>
            <w:r>
              <w:rPr>
                <w:rFonts w:ascii="Arial" w:eastAsia="Arial" w:hAnsi="Arial" w:cs="Arial"/>
                <w:sz w:val="19"/>
                <w:szCs w:val="19"/>
              </w:rPr>
              <w:t>T</w:t>
            </w:r>
            <w:r>
              <w:rPr>
                <w:rFonts w:ascii="Arial" w:eastAsia="Arial" w:hAnsi="Arial" w:cs="Arial"/>
                <w:spacing w:val="20"/>
                <w:sz w:val="19"/>
                <w:szCs w:val="19"/>
              </w:rPr>
              <w:t xml:space="preserve"> </w:t>
            </w:r>
            <w:r>
              <w:rPr>
                <w:rFonts w:ascii="Arial" w:eastAsia="Arial" w:hAnsi="Arial" w:cs="Arial"/>
                <w:spacing w:val="2"/>
                <w:sz w:val="19"/>
                <w:szCs w:val="19"/>
              </w:rPr>
              <w:t>BASE</w:t>
            </w:r>
            <w:r>
              <w:rPr>
                <w:rFonts w:ascii="Arial" w:eastAsia="Arial" w:hAnsi="Arial" w:cs="Arial"/>
                <w:sz w:val="19"/>
                <w:szCs w:val="19"/>
              </w:rPr>
              <w:t>D</w:t>
            </w:r>
            <w:r>
              <w:rPr>
                <w:rFonts w:ascii="Arial" w:eastAsia="Arial" w:hAnsi="Arial" w:cs="Arial"/>
                <w:spacing w:val="24"/>
                <w:sz w:val="19"/>
                <w:szCs w:val="19"/>
              </w:rPr>
              <w:t xml:space="preserve"> </w:t>
            </w:r>
            <w:r>
              <w:rPr>
                <w:rFonts w:ascii="Arial" w:eastAsia="Arial" w:hAnsi="Arial" w:cs="Arial"/>
                <w:spacing w:val="3"/>
                <w:sz w:val="19"/>
                <w:szCs w:val="19"/>
              </w:rPr>
              <w:t>O</w:t>
            </w:r>
            <w:r>
              <w:rPr>
                <w:rFonts w:ascii="Arial" w:eastAsia="Arial" w:hAnsi="Arial" w:cs="Arial"/>
                <w:sz w:val="19"/>
                <w:szCs w:val="19"/>
              </w:rPr>
              <w:t>N</w:t>
            </w:r>
            <w:r>
              <w:rPr>
                <w:rFonts w:ascii="Arial" w:eastAsia="Arial" w:hAnsi="Arial" w:cs="Arial"/>
                <w:spacing w:val="14"/>
                <w:sz w:val="19"/>
                <w:szCs w:val="19"/>
              </w:rPr>
              <w:t xml:space="preserve"> </w:t>
            </w:r>
            <w:r>
              <w:rPr>
                <w:rFonts w:ascii="Arial" w:eastAsia="Arial" w:hAnsi="Arial" w:cs="Arial"/>
                <w:spacing w:val="2"/>
                <w:sz w:val="19"/>
                <w:szCs w:val="19"/>
              </w:rPr>
              <w:t>02120</w:t>
            </w:r>
            <w:r>
              <w:rPr>
                <w:rFonts w:ascii="Arial" w:eastAsia="Arial" w:hAnsi="Arial" w:cs="Arial"/>
                <w:sz w:val="19"/>
                <w:szCs w:val="19"/>
              </w:rPr>
              <w:t>0</w:t>
            </w:r>
            <w:r>
              <w:rPr>
                <w:rFonts w:ascii="Arial" w:eastAsia="Arial" w:hAnsi="Arial" w:cs="Arial"/>
                <w:spacing w:val="24"/>
                <w:sz w:val="19"/>
                <w:szCs w:val="19"/>
              </w:rPr>
              <w:t xml:space="preserve"> </w:t>
            </w:r>
            <w:r>
              <w:rPr>
                <w:rFonts w:ascii="Arial" w:eastAsia="Arial" w:hAnsi="Arial" w:cs="Arial"/>
                <w:spacing w:val="2"/>
                <w:sz w:val="19"/>
                <w:szCs w:val="19"/>
              </w:rPr>
              <w:t>DAT</w:t>
            </w:r>
            <w:r>
              <w:rPr>
                <w:rFonts w:ascii="Arial" w:eastAsia="Arial" w:hAnsi="Arial" w:cs="Arial"/>
                <w:sz w:val="19"/>
                <w:szCs w:val="19"/>
              </w:rPr>
              <w:t>A</w:t>
            </w:r>
            <w:r>
              <w:rPr>
                <w:rFonts w:ascii="Arial" w:eastAsia="Arial" w:hAnsi="Arial" w:cs="Arial"/>
                <w:spacing w:val="21"/>
                <w:sz w:val="19"/>
                <w:szCs w:val="19"/>
              </w:rPr>
              <w:t xml:space="preserve"> </w:t>
            </w:r>
            <w:r>
              <w:rPr>
                <w:rFonts w:ascii="Arial" w:eastAsia="Arial" w:hAnsi="Arial" w:cs="Arial"/>
                <w:b/>
                <w:spacing w:val="2"/>
                <w:w w:val="103"/>
                <w:sz w:val="19"/>
                <w:szCs w:val="19"/>
              </w:rPr>
              <w:t>VAL</w:t>
            </w:r>
            <w:r>
              <w:rPr>
                <w:rFonts w:ascii="Arial" w:eastAsia="Arial" w:hAnsi="Arial" w:cs="Arial"/>
                <w:b/>
                <w:spacing w:val="1"/>
                <w:w w:val="103"/>
                <w:sz w:val="19"/>
                <w:szCs w:val="19"/>
              </w:rPr>
              <w:t>ID</w:t>
            </w:r>
          </w:p>
          <w:p w:rsidR="00EE1BCD" w:rsidRDefault="00EE5717">
            <w:pPr>
              <w:spacing w:before="12"/>
              <w:ind w:left="4"/>
              <w:rPr>
                <w:rFonts w:ascii="Arial" w:eastAsia="Arial" w:hAnsi="Arial" w:cs="Arial"/>
                <w:sz w:val="19"/>
                <w:szCs w:val="19"/>
              </w:rPr>
            </w:pPr>
            <w:r>
              <w:rPr>
                <w:rFonts w:ascii="Arial" w:eastAsia="Arial" w:hAnsi="Arial" w:cs="Arial"/>
                <w:b/>
                <w:spacing w:val="2"/>
                <w:w w:val="103"/>
                <w:sz w:val="19"/>
                <w:szCs w:val="19"/>
              </w:rPr>
              <w:t>031200</w:t>
            </w:r>
          </w:p>
        </w:tc>
        <w:tc>
          <w:tcPr>
            <w:tcW w:w="8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50"/>
              <w:rPr>
                <w:rFonts w:ascii="Arial" w:eastAsia="Arial" w:hAnsi="Arial" w:cs="Arial"/>
                <w:sz w:val="19"/>
                <w:szCs w:val="19"/>
              </w:rPr>
            </w:pPr>
            <w:r>
              <w:rPr>
                <w:rFonts w:ascii="Arial" w:eastAsia="Arial" w:hAnsi="Arial" w:cs="Arial"/>
                <w:b/>
                <w:spacing w:val="2"/>
                <w:w w:val="103"/>
                <w:sz w:val="19"/>
                <w:szCs w:val="19"/>
              </w:rPr>
              <w:t>06</w:t>
            </w:r>
            <w:r>
              <w:rPr>
                <w:rFonts w:ascii="Arial" w:eastAsia="Arial" w:hAnsi="Arial" w:cs="Arial"/>
                <w:b/>
                <w:spacing w:val="1"/>
                <w:w w:val="103"/>
                <w:sz w:val="19"/>
                <w:szCs w:val="19"/>
              </w:rPr>
              <w:t>-</w:t>
            </w:r>
            <w:r>
              <w:rPr>
                <w:rFonts w:ascii="Arial" w:eastAsia="Arial" w:hAnsi="Arial" w:cs="Arial"/>
                <w:b/>
                <w:spacing w:val="2"/>
                <w:w w:val="103"/>
                <w:sz w:val="19"/>
                <w:szCs w:val="19"/>
              </w:rPr>
              <w:t>17</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282"/>
              <w:rPr>
                <w:rFonts w:ascii="Arial" w:eastAsia="Arial" w:hAnsi="Arial" w:cs="Arial"/>
                <w:sz w:val="19"/>
                <w:szCs w:val="19"/>
              </w:rPr>
            </w:pPr>
            <w:r>
              <w:rPr>
                <w:rFonts w:ascii="Arial" w:eastAsia="Arial" w:hAnsi="Arial" w:cs="Arial"/>
                <w:spacing w:val="2"/>
                <w:w w:val="103"/>
                <w:sz w:val="19"/>
                <w:szCs w:val="19"/>
              </w:rPr>
              <w:t>0415</w:t>
            </w:r>
          </w:p>
        </w:tc>
        <w:tc>
          <w:tcPr>
            <w:tcW w:w="1027"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13"/>
              <w:rPr>
                <w:rFonts w:ascii="Arial" w:eastAsia="Arial" w:hAnsi="Arial" w:cs="Arial"/>
                <w:sz w:val="19"/>
                <w:szCs w:val="19"/>
              </w:rPr>
            </w:pPr>
            <w:r>
              <w:rPr>
                <w:rFonts w:ascii="Arial" w:eastAsia="Arial" w:hAnsi="Arial" w:cs="Arial"/>
                <w:spacing w:val="2"/>
                <w:w w:val="103"/>
                <w:sz w:val="19"/>
                <w:szCs w:val="19"/>
              </w:rPr>
              <w:t>9900+0</w:t>
            </w:r>
            <w:r>
              <w:rPr>
                <w:rFonts w:ascii="Arial" w:eastAsia="Arial" w:hAnsi="Arial" w:cs="Arial"/>
                <w:w w:val="103"/>
                <w:sz w:val="19"/>
                <w:szCs w:val="19"/>
              </w:rPr>
              <w:t>0</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38"/>
              <w:rPr>
                <w:rFonts w:ascii="Arial" w:eastAsia="Arial" w:hAnsi="Arial" w:cs="Arial"/>
                <w:sz w:val="19"/>
                <w:szCs w:val="19"/>
              </w:rPr>
            </w:pPr>
            <w:r>
              <w:rPr>
                <w:rFonts w:ascii="Arial" w:eastAsia="Arial" w:hAnsi="Arial" w:cs="Arial"/>
                <w:spacing w:val="2"/>
                <w:w w:val="103"/>
                <w:sz w:val="19"/>
                <w:szCs w:val="19"/>
              </w:rPr>
              <w:t>9900</w:t>
            </w:r>
            <w:r>
              <w:rPr>
                <w:rFonts w:ascii="Arial" w:eastAsia="Arial" w:hAnsi="Arial" w:cs="Arial"/>
                <w:spacing w:val="1"/>
                <w:w w:val="103"/>
                <w:sz w:val="19"/>
                <w:szCs w:val="19"/>
              </w:rPr>
              <w:t>-</w:t>
            </w:r>
            <w:r>
              <w:rPr>
                <w:rFonts w:ascii="Arial" w:eastAsia="Arial" w:hAnsi="Arial" w:cs="Arial"/>
                <w:spacing w:val="2"/>
                <w:w w:val="103"/>
                <w:sz w:val="19"/>
                <w:szCs w:val="19"/>
              </w:rPr>
              <w:t>04</w:t>
            </w:r>
          </w:p>
        </w:tc>
        <w:tc>
          <w:tcPr>
            <w:tcW w:w="1030" w:type="dxa"/>
            <w:tcBorders>
              <w:top w:val="single" w:sz="7" w:space="0" w:color="A2A2A2"/>
              <w:left w:val="single" w:sz="7" w:space="0" w:color="A2A2A2"/>
              <w:bottom w:val="single" w:sz="7" w:space="0" w:color="A2A2A2"/>
              <w:right w:val="single" w:sz="7" w:space="0" w:color="A2A2A2"/>
            </w:tcBorders>
          </w:tcPr>
          <w:p w:rsidR="00EE1BCD" w:rsidRDefault="00EE1BCD">
            <w:pPr>
              <w:spacing w:before="8" w:line="100" w:lineRule="exact"/>
              <w:rPr>
                <w:sz w:val="11"/>
                <w:szCs w:val="11"/>
              </w:rPr>
            </w:pPr>
          </w:p>
          <w:p w:rsidR="00EE1BCD" w:rsidRDefault="00EE5717">
            <w:pPr>
              <w:ind w:left="140"/>
              <w:rPr>
                <w:rFonts w:ascii="Arial" w:eastAsia="Arial" w:hAnsi="Arial" w:cs="Arial"/>
                <w:sz w:val="19"/>
                <w:szCs w:val="19"/>
              </w:rPr>
            </w:pPr>
            <w:r>
              <w:rPr>
                <w:rFonts w:ascii="Arial" w:eastAsia="Arial" w:hAnsi="Arial" w:cs="Arial"/>
                <w:spacing w:val="2"/>
                <w:w w:val="103"/>
                <w:sz w:val="19"/>
                <w:szCs w:val="19"/>
              </w:rPr>
              <w:t>0806</w:t>
            </w:r>
            <w:r>
              <w:rPr>
                <w:rFonts w:ascii="Arial" w:eastAsia="Arial" w:hAnsi="Arial" w:cs="Arial"/>
                <w:spacing w:val="1"/>
                <w:w w:val="103"/>
                <w:sz w:val="19"/>
                <w:szCs w:val="19"/>
              </w:rPr>
              <w:t>-</w:t>
            </w:r>
            <w:r>
              <w:rPr>
                <w:rFonts w:ascii="Arial" w:eastAsia="Arial" w:hAnsi="Arial" w:cs="Arial"/>
                <w:spacing w:val="2"/>
                <w:w w:val="103"/>
                <w:sz w:val="19"/>
                <w:szCs w:val="19"/>
              </w:rPr>
              <w:t>09</w:t>
            </w:r>
          </w:p>
        </w:tc>
        <w:tc>
          <w:tcPr>
            <w:tcW w:w="1012" w:type="dxa"/>
            <w:tcBorders>
              <w:top w:val="single" w:sz="7" w:space="0" w:color="A2A2A2"/>
              <w:left w:val="single" w:sz="7" w:space="0" w:color="A2A2A2"/>
              <w:bottom w:val="single" w:sz="7" w:space="0" w:color="A2A2A2"/>
              <w:right w:val="nil"/>
            </w:tcBorders>
          </w:tcPr>
          <w:p w:rsidR="00EE1BCD" w:rsidRDefault="00EE1BCD">
            <w:pPr>
              <w:spacing w:before="8" w:line="100" w:lineRule="exact"/>
              <w:rPr>
                <w:sz w:val="11"/>
                <w:szCs w:val="11"/>
              </w:rPr>
            </w:pPr>
          </w:p>
          <w:p w:rsidR="00EE1BCD" w:rsidRDefault="00EE5717">
            <w:pPr>
              <w:ind w:left="138"/>
              <w:rPr>
                <w:rFonts w:ascii="Arial" w:eastAsia="Arial" w:hAnsi="Arial" w:cs="Arial"/>
                <w:sz w:val="19"/>
                <w:szCs w:val="19"/>
              </w:rPr>
            </w:pPr>
            <w:r>
              <w:rPr>
                <w:rFonts w:ascii="Arial" w:eastAsia="Arial" w:hAnsi="Arial" w:cs="Arial"/>
                <w:spacing w:val="2"/>
                <w:w w:val="103"/>
                <w:sz w:val="19"/>
                <w:szCs w:val="19"/>
              </w:rPr>
              <w:t>1607</w:t>
            </w:r>
            <w:r>
              <w:rPr>
                <w:rFonts w:ascii="Arial" w:eastAsia="Arial" w:hAnsi="Arial" w:cs="Arial"/>
                <w:spacing w:val="1"/>
                <w:w w:val="103"/>
                <w:sz w:val="19"/>
                <w:szCs w:val="19"/>
              </w:rPr>
              <w:t>-</w:t>
            </w:r>
            <w:r>
              <w:rPr>
                <w:rFonts w:ascii="Arial" w:eastAsia="Arial" w:hAnsi="Arial" w:cs="Arial"/>
                <w:spacing w:val="2"/>
                <w:w w:val="103"/>
                <w:sz w:val="19"/>
                <w:szCs w:val="19"/>
              </w:rPr>
              <w:t>22</w:t>
            </w:r>
          </w:p>
        </w:tc>
      </w:tr>
    </w:tbl>
    <w:p w:rsidR="00EE1BCD" w:rsidRDefault="00EE1BCD">
      <w:pPr>
        <w:sectPr w:rsidR="00EE1BCD">
          <w:pgSz w:w="12240" w:h="15840"/>
          <w:pgMar w:top="1540" w:right="240" w:bottom="280" w:left="340" w:header="1359" w:footer="0" w:gutter="0"/>
          <w:cols w:space="720"/>
        </w:sectPr>
      </w:pPr>
    </w:p>
    <w:p w:rsidR="00EE1BCD" w:rsidRDefault="00EE1BCD">
      <w:pPr>
        <w:spacing w:line="200" w:lineRule="exact"/>
      </w:pPr>
    </w:p>
    <w:p w:rsidR="00EE1BCD" w:rsidRDefault="00EE1BCD">
      <w:pPr>
        <w:spacing w:before="8" w:line="200" w:lineRule="exact"/>
      </w:pPr>
    </w:p>
    <w:p w:rsidR="00EE1BCD" w:rsidRDefault="00EE5717">
      <w:pPr>
        <w:spacing w:before="46"/>
        <w:ind w:left="103"/>
        <w:rPr>
          <w:rFonts w:ascii="Courier New" w:eastAsia="Courier New" w:hAnsi="Courier New" w:cs="Courier New"/>
          <w:sz w:val="19"/>
          <w:szCs w:val="19"/>
        </w:rPr>
      </w:pPr>
      <w:proofErr w:type="gramStart"/>
      <w:r>
        <w:rPr>
          <w:rFonts w:ascii="Courier New" w:eastAsia="Courier New" w:hAnsi="Courier New" w:cs="Courier New"/>
          <w:spacing w:val="2"/>
          <w:sz w:val="19"/>
          <w:szCs w:val="19"/>
        </w:rPr>
        <w:t>10014</w:t>
      </w:r>
      <w:r>
        <w:rPr>
          <w:rFonts w:ascii="Courier New" w:eastAsia="Courier New" w:hAnsi="Courier New" w:cs="Courier New"/>
          <w:sz w:val="19"/>
          <w:szCs w:val="19"/>
        </w:rPr>
        <w:t>4</w:t>
      </w:r>
      <w:r>
        <w:rPr>
          <w:rFonts w:ascii="Courier New" w:eastAsia="Courier New" w:hAnsi="Courier New" w:cs="Courier New"/>
          <w:spacing w:val="28"/>
          <w:sz w:val="19"/>
          <w:szCs w:val="19"/>
        </w:rPr>
        <w:t xml:space="preserve"> </w:t>
      </w:r>
      <w:r>
        <w:rPr>
          <w:rFonts w:ascii="Courier New" w:eastAsia="Courier New" w:hAnsi="Courier New" w:cs="Courier New"/>
          <w:spacing w:val="2"/>
          <w:sz w:val="19"/>
          <w:szCs w:val="19"/>
        </w:rPr>
        <w:t>CYH</w:t>
      </w:r>
      <w:r>
        <w:rPr>
          <w:rFonts w:ascii="Courier New" w:eastAsia="Courier New" w:hAnsi="Courier New" w:cs="Courier New"/>
          <w:sz w:val="19"/>
          <w:szCs w:val="19"/>
        </w:rPr>
        <w:t>Z</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HALIFAX/STANFIEL</w:t>
      </w:r>
      <w:r>
        <w:rPr>
          <w:rFonts w:ascii="Courier New" w:eastAsia="Courier New" w:hAnsi="Courier New" w:cs="Courier New"/>
          <w:sz w:val="19"/>
          <w:szCs w:val="19"/>
        </w:rPr>
        <w:t>D</w:t>
      </w:r>
      <w:r>
        <w:rPr>
          <w:rFonts w:ascii="Courier New" w:eastAsia="Courier New" w:hAnsi="Courier New" w:cs="Courier New"/>
          <w:spacing w:val="66"/>
          <w:sz w:val="19"/>
          <w:szCs w:val="19"/>
        </w:rPr>
        <w:t xml:space="preserve"> </w:t>
      </w:r>
      <w:r>
        <w:rPr>
          <w:rFonts w:ascii="Courier New" w:eastAsia="Courier New" w:hAnsi="Courier New" w:cs="Courier New"/>
          <w:spacing w:val="2"/>
          <w:w w:val="103"/>
          <w:sz w:val="19"/>
          <w:szCs w:val="19"/>
        </w:rPr>
        <w:t>INTL</w:t>
      </w:r>
      <w:proofErr w:type="gramEnd"/>
    </w:p>
    <w:p w:rsidR="00EE1BCD" w:rsidRDefault="00EE5717">
      <w:pPr>
        <w:spacing w:before="15"/>
        <w:ind w:left="103"/>
        <w:rPr>
          <w:rFonts w:ascii="Courier New" w:eastAsia="Courier New" w:hAnsi="Courier New" w:cs="Courier New"/>
          <w:sz w:val="19"/>
          <w:szCs w:val="19"/>
        </w:rPr>
      </w:pPr>
      <w:r>
        <w:rPr>
          <w:rFonts w:ascii="Courier New" w:eastAsia="Courier New" w:hAnsi="Courier New" w:cs="Courier New"/>
          <w:spacing w:val="2"/>
          <w:sz w:val="19"/>
          <w:szCs w:val="19"/>
        </w:rPr>
        <w:t>CYH</w:t>
      </w:r>
      <w:r>
        <w:rPr>
          <w:rFonts w:ascii="Courier New" w:eastAsia="Courier New" w:hAnsi="Courier New" w:cs="Courier New"/>
          <w:sz w:val="19"/>
          <w:szCs w:val="19"/>
        </w:rPr>
        <w:t>Z</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TW</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A</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CLS</w:t>
      </w:r>
      <w:r>
        <w:rPr>
          <w:rFonts w:ascii="Courier New" w:eastAsia="Courier New" w:hAnsi="Courier New" w:cs="Courier New"/>
          <w:sz w:val="19"/>
          <w:szCs w:val="19"/>
        </w:rPr>
        <w:t>D</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F</w:t>
      </w:r>
      <w:r>
        <w:rPr>
          <w:rFonts w:ascii="Courier New" w:eastAsia="Courier New" w:hAnsi="Courier New" w:cs="Courier New"/>
          <w:sz w:val="19"/>
          <w:szCs w:val="19"/>
        </w:rPr>
        <w:t>M</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TW</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z w:val="19"/>
          <w:szCs w:val="19"/>
        </w:rPr>
        <w:t>C</w:t>
      </w:r>
      <w:r>
        <w:rPr>
          <w:rFonts w:ascii="Courier New" w:eastAsia="Courier New" w:hAnsi="Courier New" w:cs="Courier New"/>
          <w:spacing w:val="11"/>
          <w:sz w:val="19"/>
          <w:szCs w:val="19"/>
        </w:rPr>
        <w:t xml:space="preserve"> </w:t>
      </w:r>
      <w:r>
        <w:rPr>
          <w:rFonts w:ascii="Courier New" w:eastAsia="Courier New" w:hAnsi="Courier New" w:cs="Courier New"/>
          <w:spacing w:val="2"/>
          <w:sz w:val="19"/>
          <w:szCs w:val="19"/>
        </w:rPr>
        <w:t>T</w:t>
      </w:r>
      <w:r>
        <w:rPr>
          <w:rFonts w:ascii="Courier New" w:eastAsia="Courier New" w:hAnsi="Courier New" w:cs="Courier New"/>
          <w:sz w:val="19"/>
          <w:szCs w:val="19"/>
        </w:rPr>
        <w:t>O</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RW</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05/2</w:t>
      </w:r>
      <w:r>
        <w:rPr>
          <w:rFonts w:ascii="Courier New" w:eastAsia="Courier New" w:hAnsi="Courier New" w:cs="Courier New"/>
          <w:sz w:val="19"/>
          <w:szCs w:val="19"/>
        </w:rPr>
        <w:t>3</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DL</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1200/2200</w:t>
      </w:r>
    </w:p>
    <w:p w:rsidR="00EE1BCD" w:rsidRDefault="00EE5717">
      <w:pPr>
        <w:spacing w:before="10"/>
        <w:ind w:left="103"/>
        <w:rPr>
          <w:rFonts w:ascii="Courier New" w:eastAsia="Courier New" w:hAnsi="Courier New" w:cs="Courier New"/>
          <w:sz w:val="19"/>
          <w:szCs w:val="19"/>
        </w:rPr>
      </w:pPr>
      <w:r>
        <w:rPr>
          <w:rFonts w:ascii="Courier New" w:eastAsia="Courier New" w:hAnsi="Courier New" w:cs="Courier New"/>
          <w:spacing w:val="2"/>
          <w:sz w:val="19"/>
          <w:szCs w:val="19"/>
        </w:rPr>
        <w:t>100302120</w:t>
      </w:r>
      <w:r>
        <w:rPr>
          <w:rFonts w:ascii="Courier New" w:eastAsia="Courier New" w:hAnsi="Courier New" w:cs="Courier New"/>
          <w:sz w:val="19"/>
          <w:szCs w:val="19"/>
        </w:rPr>
        <w:t>0</w:t>
      </w:r>
      <w:r>
        <w:rPr>
          <w:rFonts w:ascii="Courier New" w:eastAsia="Courier New" w:hAnsi="Courier New" w:cs="Courier New"/>
          <w:spacing w:val="42"/>
          <w:sz w:val="19"/>
          <w:szCs w:val="19"/>
        </w:rPr>
        <w:t xml:space="preserve"> </w:t>
      </w:r>
      <w:r>
        <w:rPr>
          <w:rFonts w:ascii="Courier New" w:eastAsia="Courier New" w:hAnsi="Courier New" w:cs="Courier New"/>
          <w:spacing w:val="2"/>
          <w:sz w:val="19"/>
          <w:szCs w:val="19"/>
        </w:rPr>
        <w:t>TI</w:t>
      </w:r>
      <w:r>
        <w:rPr>
          <w:rFonts w:ascii="Courier New" w:eastAsia="Courier New" w:hAnsi="Courier New" w:cs="Courier New"/>
          <w:sz w:val="19"/>
          <w:szCs w:val="19"/>
        </w:rPr>
        <w:t>L</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1003032200</w:t>
      </w:r>
    </w:p>
    <w:p w:rsidR="00EE1BCD" w:rsidRDefault="00EE1BCD">
      <w:pPr>
        <w:spacing w:before="16" w:line="220" w:lineRule="exact"/>
        <w:rPr>
          <w:sz w:val="22"/>
          <w:szCs w:val="22"/>
        </w:rPr>
      </w:pPr>
    </w:p>
    <w:p w:rsidR="00EE1BCD" w:rsidRDefault="00EE5717">
      <w:pPr>
        <w:spacing w:line="251" w:lineRule="auto"/>
        <w:ind w:left="103" w:right="1003"/>
        <w:rPr>
          <w:rFonts w:ascii="Courier New" w:eastAsia="Courier New" w:hAnsi="Courier New" w:cs="Courier New"/>
          <w:sz w:val="19"/>
          <w:szCs w:val="19"/>
        </w:rPr>
      </w:pPr>
      <w:r>
        <w:rPr>
          <w:rFonts w:ascii="Courier New" w:eastAsia="Courier New" w:hAnsi="Courier New" w:cs="Courier New"/>
          <w:spacing w:val="2"/>
          <w:sz w:val="19"/>
          <w:szCs w:val="19"/>
        </w:rPr>
        <w:t>CYY</w:t>
      </w:r>
      <w:r>
        <w:rPr>
          <w:rFonts w:ascii="Courier New" w:eastAsia="Courier New" w:hAnsi="Courier New" w:cs="Courier New"/>
          <w:sz w:val="19"/>
          <w:szCs w:val="19"/>
        </w:rPr>
        <w:t>G</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RS</w:t>
      </w:r>
      <w:r>
        <w:rPr>
          <w:rFonts w:ascii="Courier New" w:eastAsia="Courier New" w:hAnsi="Courier New" w:cs="Courier New"/>
          <w:sz w:val="19"/>
          <w:szCs w:val="19"/>
        </w:rPr>
        <w:t>C</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03/2</w:t>
      </w:r>
      <w:r>
        <w:rPr>
          <w:rFonts w:ascii="Courier New" w:eastAsia="Courier New" w:hAnsi="Courier New" w:cs="Courier New"/>
          <w:sz w:val="19"/>
          <w:szCs w:val="19"/>
        </w:rPr>
        <w:t>1</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10</w:t>
      </w:r>
      <w:r>
        <w:rPr>
          <w:rFonts w:ascii="Courier New" w:eastAsia="Courier New" w:hAnsi="Courier New" w:cs="Courier New"/>
          <w:sz w:val="19"/>
          <w:szCs w:val="19"/>
        </w:rPr>
        <w:t>0</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F</w:t>
      </w:r>
      <w:r>
        <w:rPr>
          <w:rFonts w:ascii="Courier New" w:eastAsia="Courier New" w:hAnsi="Courier New" w:cs="Courier New"/>
          <w:sz w:val="19"/>
          <w:szCs w:val="19"/>
        </w:rPr>
        <w:t>T</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C</w:t>
      </w:r>
      <w:r>
        <w:rPr>
          <w:rFonts w:ascii="Courier New" w:eastAsia="Courier New" w:hAnsi="Courier New" w:cs="Courier New"/>
          <w:sz w:val="19"/>
          <w:szCs w:val="19"/>
        </w:rPr>
        <w:t>L</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2</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BAR</w:t>
      </w:r>
      <w:r>
        <w:rPr>
          <w:rFonts w:ascii="Courier New" w:eastAsia="Courier New" w:hAnsi="Courier New" w:cs="Courier New"/>
          <w:sz w:val="19"/>
          <w:szCs w:val="19"/>
        </w:rPr>
        <w:t>E</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AN</w:t>
      </w:r>
      <w:r>
        <w:rPr>
          <w:rFonts w:ascii="Courier New" w:eastAsia="Courier New" w:hAnsi="Courier New" w:cs="Courier New"/>
          <w:sz w:val="19"/>
          <w:szCs w:val="19"/>
        </w:rPr>
        <w:t>D</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DAM</w:t>
      </w:r>
      <w:r>
        <w:rPr>
          <w:rFonts w:ascii="Courier New" w:eastAsia="Courier New" w:hAnsi="Courier New" w:cs="Courier New"/>
          <w:sz w:val="19"/>
          <w:szCs w:val="19"/>
        </w:rPr>
        <w:t>P</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2</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w w:val="103"/>
          <w:sz w:val="19"/>
          <w:szCs w:val="19"/>
        </w:rPr>
        <w:t xml:space="preserve">DRY </w:t>
      </w:r>
      <w:r>
        <w:rPr>
          <w:rFonts w:ascii="Courier New" w:eastAsia="Courier New" w:hAnsi="Courier New" w:cs="Courier New"/>
          <w:spacing w:val="2"/>
          <w:sz w:val="19"/>
          <w:szCs w:val="19"/>
        </w:rPr>
        <w:t>S</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TRAC</w:t>
      </w:r>
      <w:r>
        <w:rPr>
          <w:rFonts w:ascii="Courier New" w:eastAsia="Courier New" w:hAnsi="Courier New" w:cs="Courier New"/>
          <w:sz w:val="19"/>
          <w:szCs w:val="19"/>
        </w:rPr>
        <w:t>E</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6</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IC</w:t>
      </w:r>
      <w:r>
        <w:rPr>
          <w:rFonts w:ascii="Courier New" w:eastAsia="Courier New" w:hAnsi="Courier New" w:cs="Courier New"/>
          <w:sz w:val="19"/>
          <w:szCs w:val="19"/>
        </w:rPr>
        <w:t>E</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REMAINDE</w:t>
      </w:r>
      <w:r>
        <w:rPr>
          <w:rFonts w:ascii="Courier New" w:eastAsia="Courier New" w:hAnsi="Courier New" w:cs="Courier New"/>
          <w:sz w:val="19"/>
          <w:szCs w:val="19"/>
        </w:rPr>
        <w:t>R</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10</w:t>
      </w:r>
      <w:r>
        <w:rPr>
          <w:rFonts w:ascii="Courier New" w:eastAsia="Courier New" w:hAnsi="Courier New" w:cs="Courier New"/>
          <w:sz w:val="19"/>
          <w:szCs w:val="19"/>
        </w:rPr>
        <w:t>0</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DR</w:t>
      </w:r>
      <w:r>
        <w:rPr>
          <w:rFonts w:ascii="Courier New" w:eastAsia="Courier New" w:hAnsi="Courier New" w:cs="Courier New"/>
          <w:sz w:val="19"/>
          <w:szCs w:val="19"/>
        </w:rPr>
        <w:t>Y</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S</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1/2INS</w:t>
      </w:r>
    </w:p>
    <w:p w:rsidR="00EE1BCD" w:rsidRDefault="00EE5717">
      <w:pPr>
        <w:spacing w:before="5"/>
        <w:ind w:left="103"/>
        <w:rPr>
          <w:rFonts w:ascii="Courier New" w:eastAsia="Courier New" w:hAnsi="Courier New" w:cs="Courier New"/>
          <w:sz w:val="19"/>
          <w:szCs w:val="19"/>
        </w:rPr>
      </w:pPr>
      <w:r>
        <w:rPr>
          <w:rFonts w:ascii="Courier New" w:eastAsia="Courier New" w:hAnsi="Courier New" w:cs="Courier New"/>
          <w:spacing w:val="2"/>
          <w:w w:val="103"/>
          <w:sz w:val="19"/>
          <w:szCs w:val="19"/>
        </w:rPr>
        <w:t>1003022309</w:t>
      </w:r>
    </w:p>
    <w:p w:rsidR="00EE1BCD" w:rsidRDefault="00EE5717">
      <w:pPr>
        <w:spacing w:before="10"/>
        <w:ind w:left="103"/>
        <w:rPr>
          <w:rFonts w:ascii="Courier New" w:eastAsia="Courier New" w:hAnsi="Courier New" w:cs="Courier New"/>
          <w:sz w:val="19"/>
          <w:szCs w:val="19"/>
        </w:rPr>
      </w:pPr>
      <w:r>
        <w:rPr>
          <w:rFonts w:ascii="Courier New" w:eastAsia="Courier New" w:hAnsi="Courier New" w:cs="Courier New"/>
          <w:spacing w:val="2"/>
          <w:sz w:val="19"/>
          <w:szCs w:val="19"/>
        </w:rPr>
        <w:t>CYY</w:t>
      </w:r>
      <w:r>
        <w:rPr>
          <w:rFonts w:ascii="Courier New" w:eastAsia="Courier New" w:hAnsi="Courier New" w:cs="Courier New"/>
          <w:sz w:val="19"/>
          <w:szCs w:val="19"/>
        </w:rPr>
        <w:t>G</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CRF</w:t>
      </w:r>
      <w:r>
        <w:rPr>
          <w:rFonts w:ascii="Courier New" w:eastAsia="Courier New" w:hAnsi="Courier New" w:cs="Courier New"/>
          <w:sz w:val="19"/>
          <w:szCs w:val="19"/>
        </w:rPr>
        <w:t>I</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03/2</w:t>
      </w:r>
      <w:r>
        <w:rPr>
          <w:rFonts w:ascii="Courier New" w:eastAsia="Courier New" w:hAnsi="Courier New" w:cs="Courier New"/>
          <w:sz w:val="19"/>
          <w:szCs w:val="19"/>
        </w:rPr>
        <w:t>1</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w:t>
      </w:r>
      <w:r>
        <w:rPr>
          <w:rFonts w:ascii="Courier New" w:eastAsia="Courier New" w:hAnsi="Courier New" w:cs="Courier New"/>
          <w:sz w:val="19"/>
          <w:szCs w:val="19"/>
        </w:rPr>
        <w:t>2</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.3</w:t>
      </w:r>
      <w:r>
        <w:rPr>
          <w:rFonts w:ascii="Courier New" w:eastAsia="Courier New" w:hAnsi="Courier New" w:cs="Courier New"/>
          <w:sz w:val="19"/>
          <w:szCs w:val="19"/>
        </w:rPr>
        <w:t>1</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1003022309</w:t>
      </w:r>
    </w:p>
    <w:p w:rsidR="00EE1BCD" w:rsidRDefault="00EE5717">
      <w:pPr>
        <w:spacing w:before="10"/>
        <w:ind w:left="103"/>
        <w:rPr>
          <w:rFonts w:ascii="Courier New" w:eastAsia="Courier New" w:hAnsi="Courier New" w:cs="Courier New"/>
          <w:sz w:val="19"/>
          <w:szCs w:val="19"/>
        </w:rPr>
      </w:pPr>
      <w:r>
        <w:rPr>
          <w:rFonts w:ascii="Courier New" w:eastAsia="Courier New" w:hAnsi="Courier New" w:cs="Courier New"/>
          <w:spacing w:val="2"/>
          <w:sz w:val="19"/>
          <w:szCs w:val="19"/>
        </w:rPr>
        <w:t>CYY</w:t>
      </w:r>
      <w:r>
        <w:rPr>
          <w:rFonts w:ascii="Courier New" w:eastAsia="Courier New" w:hAnsi="Courier New" w:cs="Courier New"/>
          <w:sz w:val="19"/>
          <w:szCs w:val="19"/>
        </w:rPr>
        <w:t>G</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RS</w:t>
      </w:r>
      <w:r>
        <w:rPr>
          <w:rFonts w:ascii="Courier New" w:eastAsia="Courier New" w:hAnsi="Courier New" w:cs="Courier New"/>
          <w:sz w:val="19"/>
          <w:szCs w:val="19"/>
        </w:rPr>
        <w:t>C</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10/2</w:t>
      </w:r>
      <w:r>
        <w:rPr>
          <w:rFonts w:ascii="Courier New" w:eastAsia="Courier New" w:hAnsi="Courier New" w:cs="Courier New"/>
          <w:sz w:val="19"/>
          <w:szCs w:val="19"/>
        </w:rPr>
        <w:t>8</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10</w:t>
      </w:r>
      <w:r>
        <w:rPr>
          <w:rFonts w:ascii="Courier New" w:eastAsia="Courier New" w:hAnsi="Courier New" w:cs="Courier New"/>
          <w:sz w:val="19"/>
          <w:szCs w:val="19"/>
        </w:rPr>
        <w:t>0</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F</w:t>
      </w:r>
      <w:r>
        <w:rPr>
          <w:rFonts w:ascii="Courier New" w:eastAsia="Courier New" w:hAnsi="Courier New" w:cs="Courier New"/>
          <w:sz w:val="19"/>
          <w:szCs w:val="19"/>
        </w:rPr>
        <w:t>T</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C</w:t>
      </w:r>
      <w:r>
        <w:rPr>
          <w:rFonts w:ascii="Courier New" w:eastAsia="Courier New" w:hAnsi="Courier New" w:cs="Courier New"/>
          <w:sz w:val="19"/>
          <w:szCs w:val="19"/>
        </w:rPr>
        <w:t>L</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8</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BAR</w:t>
      </w:r>
      <w:r>
        <w:rPr>
          <w:rFonts w:ascii="Courier New" w:eastAsia="Courier New" w:hAnsi="Courier New" w:cs="Courier New"/>
          <w:sz w:val="19"/>
          <w:szCs w:val="19"/>
        </w:rPr>
        <w:t>E</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AN</w:t>
      </w:r>
      <w:r>
        <w:rPr>
          <w:rFonts w:ascii="Courier New" w:eastAsia="Courier New" w:hAnsi="Courier New" w:cs="Courier New"/>
          <w:sz w:val="19"/>
          <w:szCs w:val="19"/>
        </w:rPr>
        <w:t>D</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WE</w:t>
      </w:r>
      <w:r>
        <w:rPr>
          <w:rFonts w:ascii="Courier New" w:eastAsia="Courier New" w:hAnsi="Courier New" w:cs="Courier New"/>
          <w:sz w:val="19"/>
          <w:szCs w:val="19"/>
        </w:rPr>
        <w:t>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2</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WE</w:t>
      </w:r>
      <w:r>
        <w:rPr>
          <w:rFonts w:ascii="Courier New" w:eastAsia="Courier New" w:hAnsi="Courier New" w:cs="Courier New"/>
          <w:sz w:val="19"/>
          <w:szCs w:val="19"/>
        </w:rPr>
        <w:t>T</w:t>
      </w:r>
      <w:r>
        <w:rPr>
          <w:rFonts w:ascii="Courier New" w:eastAsia="Courier New" w:hAnsi="Courier New" w:cs="Courier New"/>
          <w:spacing w:val="18"/>
          <w:sz w:val="19"/>
          <w:szCs w:val="19"/>
        </w:rPr>
        <w:t xml:space="preserve"> </w:t>
      </w:r>
      <w:r>
        <w:rPr>
          <w:rFonts w:ascii="Courier New" w:eastAsia="Courier New" w:hAnsi="Courier New" w:cs="Courier New"/>
          <w:spacing w:val="2"/>
          <w:w w:val="103"/>
          <w:sz w:val="19"/>
          <w:szCs w:val="19"/>
        </w:rPr>
        <w:t>SN</w:t>
      </w:r>
    </w:p>
    <w:p w:rsidR="00EE1BCD" w:rsidRDefault="00EE5717">
      <w:pPr>
        <w:spacing w:before="10"/>
        <w:ind w:left="103"/>
        <w:rPr>
          <w:rFonts w:ascii="Courier New" w:eastAsia="Courier New" w:hAnsi="Courier New" w:cs="Courier New"/>
          <w:sz w:val="19"/>
          <w:szCs w:val="19"/>
        </w:rPr>
      </w:pPr>
      <w:r>
        <w:rPr>
          <w:rFonts w:ascii="Courier New" w:eastAsia="Courier New" w:hAnsi="Courier New" w:cs="Courier New"/>
          <w:spacing w:val="2"/>
          <w:sz w:val="19"/>
          <w:szCs w:val="19"/>
        </w:rPr>
        <w:t>1/2I</w:t>
      </w:r>
      <w:r>
        <w:rPr>
          <w:rFonts w:ascii="Courier New" w:eastAsia="Courier New" w:hAnsi="Courier New" w:cs="Courier New"/>
          <w:sz w:val="19"/>
          <w:szCs w:val="19"/>
        </w:rPr>
        <w:t>N</w:t>
      </w:r>
      <w:r>
        <w:rPr>
          <w:rFonts w:ascii="Courier New" w:eastAsia="Courier New" w:hAnsi="Courier New" w:cs="Courier New"/>
          <w:spacing w:val="25"/>
          <w:sz w:val="19"/>
          <w:szCs w:val="19"/>
        </w:rPr>
        <w:t xml:space="preserve"> </w:t>
      </w:r>
      <w:r>
        <w:rPr>
          <w:rFonts w:ascii="Courier New" w:eastAsia="Courier New" w:hAnsi="Courier New" w:cs="Courier New"/>
          <w:spacing w:val="2"/>
          <w:sz w:val="19"/>
          <w:szCs w:val="19"/>
        </w:rPr>
        <w:t>REMAINDE</w:t>
      </w:r>
      <w:r>
        <w:rPr>
          <w:rFonts w:ascii="Courier New" w:eastAsia="Courier New" w:hAnsi="Courier New" w:cs="Courier New"/>
          <w:sz w:val="19"/>
          <w:szCs w:val="19"/>
        </w:rPr>
        <w:t>R</w:t>
      </w:r>
      <w:r>
        <w:rPr>
          <w:rFonts w:ascii="Courier New" w:eastAsia="Courier New" w:hAnsi="Courier New" w:cs="Courier New"/>
          <w:spacing w:val="39"/>
          <w:sz w:val="19"/>
          <w:szCs w:val="19"/>
        </w:rPr>
        <w:t xml:space="preserve"> </w:t>
      </w:r>
      <w:r>
        <w:rPr>
          <w:rFonts w:ascii="Courier New" w:eastAsia="Courier New" w:hAnsi="Courier New" w:cs="Courier New"/>
          <w:spacing w:val="2"/>
          <w:sz w:val="19"/>
          <w:szCs w:val="19"/>
        </w:rPr>
        <w:t>5</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BAR</w:t>
      </w:r>
      <w:r>
        <w:rPr>
          <w:rFonts w:ascii="Courier New" w:eastAsia="Courier New" w:hAnsi="Courier New" w:cs="Courier New"/>
          <w:sz w:val="19"/>
          <w:szCs w:val="19"/>
        </w:rPr>
        <w:t>E</w:t>
      </w:r>
      <w:r>
        <w:rPr>
          <w:rFonts w:ascii="Courier New" w:eastAsia="Courier New" w:hAnsi="Courier New" w:cs="Courier New"/>
          <w:spacing w:val="22"/>
          <w:sz w:val="19"/>
          <w:szCs w:val="19"/>
        </w:rPr>
        <w:t xml:space="preserve"> </w:t>
      </w:r>
      <w:r>
        <w:rPr>
          <w:rFonts w:ascii="Courier New" w:eastAsia="Courier New" w:hAnsi="Courier New" w:cs="Courier New"/>
          <w:spacing w:val="2"/>
          <w:sz w:val="19"/>
          <w:szCs w:val="19"/>
        </w:rPr>
        <w:t>AN</w:t>
      </w:r>
      <w:r>
        <w:rPr>
          <w:rFonts w:ascii="Courier New" w:eastAsia="Courier New" w:hAnsi="Courier New" w:cs="Courier New"/>
          <w:sz w:val="19"/>
          <w:szCs w:val="19"/>
        </w:rPr>
        <w:t>D</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WE</w:t>
      </w:r>
      <w:r>
        <w:rPr>
          <w:rFonts w:ascii="Courier New" w:eastAsia="Courier New" w:hAnsi="Courier New" w:cs="Courier New"/>
          <w:sz w:val="19"/>
          <w:szCs w:val="19"/>
        </w:rPr>
        <w:t>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5</w:t>
      </w:r>
      <w:r>
        <w:rPr>
          <w:rFonts w:ascii="Courier New" w:eastAsia="Courier New" w:hAnsi="Courier New" w:cs="Courier New"/>
          <w:sz w:val="19"/>
          <w:szCs w:val="19"/>
        </w:rPr>
        <w:t>0</w:t>
      </w:r>
      <w:r>
        <w:rPr>
          <w:rFonts w:ascii="Courier New" w:eastAsia="Courier New" w:hAnsi="Courier New" w:cs="Courier New"/>
          <w:spacing w:val="15"/>
          <w:sz w:val="19"/>
          <w:szCs w:val="19"/>
        </w:rPr>
        <w:t xml:space="preserve"> </w:t>
      </w:r>
      <w:r>
        <w:rPr>
          <w:rFonts w:ascii="Courier New" w:eastAsia="Courier New" w:hAnsi="Courier New" w:cs="Courier New"/>
          <w:spacing w:val="2"/>
          <w:sz w:val="19"/>
          <w:szCs w:val="19"/>
        </w:rPr>
        <w:t>PERCEN</w:t>
      </w:r>
      <w:r>
        <w:rPr>
          <w:rFonts w:ascii="Courier New" w:eastAsia="Courier New" w:hAnsi="Courier New" w:cs="Courier New"/>
          <w:sz w:val="19"/>
          <w:szCs w:val="19"/>
        </w:rPr>
        <w:t>T</w:t>
      </w:r>
      <w:r>
        <w:rPr>
          <w:rFonts w:ascii="Courier New" w:eastAsia="Courier New" w:hAnsi="Courier New" w:cs="Courier New"/>
          <w:spacing w:val="32"/>
          <w:sz w:val="19"/>
          <w:szCs w:val="19"/>
        </w:rPr>
        <w:t xml:space="preserve"> </w:t>
      </w:r>
      <w:r>
        <w:rPr>
          <w:rFonts w:ascii="Courier New" w:eastAsia="Courier New" w:hAnsi="Courier New" w:cs="Courier New"/>
          <w:spacing w:val="2"/>
          <w:sz w:val="19"/>
          <w:szCs w:val="19"/>
        </w:rPr>
        <w:t>WE</w:t>
      </w:r>
      <w:r>
        <w:rPr>
          <w:rFonts w:ascii="Courier New" w:eastAsia="Courier New" w:hAnsi="Courier New" w:cs="Courier New"/>
          <w:sz w:val="19"/>
          <w:szCs w:val="19"/>
        </w:rPr>
        <w:t>T</w:t>
      </w:r>
      <w:r>
        <w:rPr>
          <w:rFonts w:ascii="Courier New" w:eastAsia="Courier New" w:hAnsi="Courier New" w:cs="Courier New"/>
          <w:spacing w:val="18"/>
          <w:sz w:val="19"/>
          <w:szCs w:val="19"/>
        </w:rPr>
        <w:t xml:space="preserve"> </w:t>
      </w:r>
      <w:r>
        <w:rPr>
          <w:rFonts w:ascii="Courier New" w:eastAsia="Courier New" w:hAnsi="Courier New" w:cs="Courier New"/>
          <w:spacing w:val="2"/>
          <w:sz w:val="19"/>
          <w:szCs w:val="19"/>
        </w:rPr>
        <w:t>S</w:t>
      </w:r>
      <w:r>
        <w:rPr>
          <w:rFonts w:ascii="Courier New" w:eastAsia="Courier New" w:hAnsi="Courier New" w:cs="Courier New"/>
          <w:sz w:val="19"/>
          <w:szCs w:val="19"/>
        </w:rPr>
        <w:t>N</w:t>
      </w:r>
      <w:r>
        <w:rPr>
          <w:rFonts w:ascii="Courier New" w:eastAsia="Courier New" w:hAnsi="Courier New" w:cs="Courier New"/>
          <w:spacing w:val="15"/>
          <w:sz w:val="19"/>
          <w:szCs w:val="19"/>
        </w:rPr>
        <w:t xml:space="preserve"> </w:t>
      </w:r>
      <w:r>
        <w:rPr>
          <w:rFonts w:ascii="Courier New" w:eastAsia="Courier New" w:hAnsi="Courier New" w:cs="Courier New"/>
          <w:spacing w:val="2"/>
          <w:w w:val="103"/>
          <w:sz w:val="19"/>
          <w:szCs w:val="19"/>
        </w:rPr>
        <w:t>1/2IN</w:t>
      </w:r>
    </w:p>
    <w:p w:rsidR="00EE1BCD" w:rsidRDefault="00EE5717">
      <w:pPr>
        <w:spacing w:before="10"/>
        <w:ind w:left="103"/>
        <w:rPr>
          <w:rFonts w:ascii="Courier New" w:eastAsia="Courier New" w:hAnsi="Courier New" w:cs="Courier New"/>
          <w:sz w:val="19"/>
          <w:szCs w:val="19"/>
        </w:rPr>
        <w:sectPr w:rsidR="00EE1BCD">
          <w:pgSz w:w="12240" w:h="15840"/>
          <w:pgMar w:top="1540" w:right="1720" w:bottom="280" w:left="1700" w:header="1359" w:footer="0" w:gutter="0"/>
          <w:cols w:space="720"/>
        </w:sectPr>
      </w:pPr>
      <w:r>
        <w:rPr>
          <w:rFonts w:ascii="Courier New" w:eastAsia="Courier New" w:hAnsi="Courier New" w:cs="Courier New"/>
          <w:spacing w:val="2"/>
          <w:w w:val="103"/>
          <w:sz w:val="19"/>
          <w:szCs w:val="19"/>
        </w:rPr>
        <w:t>1003022012</w:t>
      </w:r>
    </w:p>
    <w:p w:rsidR="00EE1BCD" w:rsidRDefault="00EE5717">
      <w:pPr>
        <w:spacing w:before="22"/>
        <w:ind w:left="3321" w:right="3656"/>
        <w:jc w:val="center"/>
        <w:rPr>
          <w:rFonts w:ascii="Arial Black" w:eastAsia="Arial Black" w:hAnsi="Arial Black" w:cs="Arial Black"/>
          <w:sz w:val="24"/>
          <w:szCs w:val="24"/>
        </w:rPr>
      </w:pPr>
      <w:r>
        <w:rPr>
          <w:rFonts w:ascii="Arial Black" w:eastAsia="Arial Black" w:hAnsi="Arial Black" w:cs="Arial Black"/>
          <w:spacing w:val="20"/>
          <w:sz w:val="24"/>
          <w:szCs w:val="24"/>
        </w:rPr>
        <w:lastRenderedPageBreak/>
        <w:t>QUESTION</w:t>
      </w:r>
      <w:r>
        <w:rPr>
          <w:rFonts w:ascii="Arial Black" w:eastAsia="Arial Black" w:hAnsi="Arial Black" w:cs="Arial Black"/>
          <w:sz w:val="24"/>
          <w:szCs w:val="24"/>
        </w:rPr>
        <w:t>S</w:t>
      </w:r>
      <w:r>
        <w:rPr>
          <w:rFonts w:ascii="Arial Black" w:eastAsia="Arial Black" w:hAnsi="Arial Black" w:cs="Arial Black"/>
          <w:spacing w:val="-60"/>
          <w:sz w:val="24"/>
          <w:szCs w:val="24"/>
        </w:rPr>
        <w:t xml:space="preserve"> </w:t>
      </w:r>
    </w:p>
    <w:p w:rsidR="00EE1BCD" w:rsidRDefault="00EE1BCD">
      <w:pPr>
        <w:spacing w:before="12"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1) Which of the following are correct validity times for GFAs?</w:t>
      </w:r>
    </w:p>
    <w:p w:rsidR="00EE1BCD" w:rsidRDefault="00EE1BCD">
      <w:pPr>
        <w:spacing w:before="16" w:line="260" w:lineRule="exact"/>
        <w:rPr>
          <w:sz w:val="26"/>
          <w:szCs w:val="26"/>
        </w:rPr>
      </w:pPr>
    </w:p>
    <w:p w:rsidR="00EE1BCD" w:rsidRDefault="00EE5717">
      <w:pPr>
        <w:ind w:left="823" w:right="5546"/>
        <w:jc w:val="both"/>
        <w:rPr>
          <w:rFonts w:ascii="Arial" w:eastAsia="Arial" w:hAnsi="Arial" w:cs="Arial"/>
          <w:sz w:val="24"/>
          <w:szCs w:val="24"/>
        </w:rPr>
      </w:pPr>
      <w:proofErr w:type="gramStart"/>
      <w:r>
        <w:rPr>
          <w:rFonts w:ascii="Arial" w:eastAsia="Arial" w:hAnsi="Arial" w:cs="Arial"/>
          <w:sz w:val="24"/>
          <w:szCs w:val="24"/>
        </w:rPr>
        <w:t>A.  04Z</w:t>
      </w:r>
      <w:proofErr w:type="gramEnd"/>
      <w:r>
        <w:rPr>
          <w:rFonts w:ascii="Arial" w:eastAsia="Arial" w:hAnsi="Arial" w:cs="Arial"/>
          <w:sz w:val="24"/>
          <w:szCs w:val="24"/>
        </w:rPr>
        <w:t>, 10Z, 16Z, 22Z</w:t>
      </w:r>
    </w:p>
    <w:p w:rsidR="00EE1BCD" w:rsidRDefault="00EE5717">
      <w:pPr>
        <w:spacing w:line="260" w:lineRule="exact"/>
        <w:ind w:left="823" w:right="5066"/>
        <w:jc w:val="both"/>
        <w:rPr>
          <w:rFonts w:ascii="Arial" w:eastAsia="Arial" w:hAnsi="Arial" w:cs="Arial"/>
          <w:sz w:val="24"/>
          <w:szCs w:val="24"/>
        </w:rPr>
      </w:pPr>
      <w:proofErr w:type="gramStart"/>
      <w:r>
        <w:rPr>
          <w:rFonts w:ascii="Arial" w:eastAsia="Arial" w:hAnsi="Arial" w:cs="Arial"/>
          <w:sz w:val="24"/>
          <w:szCs w:val="24"/>
        </w:rPr>
        <w:t>B.  12am</w:t>
      </w:r>
      <w:proofErr w:type="gramEnd"/>
      <w:r>
        <w:rPr>
          <w:rFonts w:ascii="Arial" w:eastAsia="Arial" w:hAnsi="Arial" w:cs="Arial"/>
          <w:sz w:val="24"/>
          <w:szCs w:val="24"/>
        </w:rPr>
        <w:t>, 6am, 12pm, 6pm</w:t>
      </w:r>
    </w:p>
    <w:p w:rsidR="00EE1BCD" w:rsidRDefault="00EE5717">
      <w:pPr>
        <w:spacing w:before="2"/>
        <w:ind w:left="823" w:right="2819"/>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0000 local, 0600 local, 1200 local, 1800 local</w:t>
      </w:r>
    </w:p>
    <w:p w:rsidR="00EE1BCD" w:rsidRDefault="00EE5717">
      <w:pPr>
        <w:spacing w:line="260" w:lineRule="exact"/>
        <w:ind w:left="823" w:right="5546"/>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00Z, 06Z, 12Z, 18Z</w:t>
      </w:r>
    </w:p>
    <w:p w:rsidR="00EE1BCD" w:rsidRDefault="00EE1BCD">
      <w:pPr>
        <w:spacing w:before="16" w:line="260" w:lineRule="exact"/>
        <w:rPr>
          <w:sz w:val="26"/>
          <w:szCs w:val="26"/>
        </w:rPr>
      </w:pPr>
    </w:p>
    <w:p w:rsidR="00EE1BCD" w:rsidRDefault="00EE5717">
      <w:pPr>
        <w:ind w:left="169"/>
        <w:rPr>
          <w:rFonts w:ascii="Arial" w:eastAsia="Arial" w:hAnsi="Arial" w:cs="Arial"/>
          <w:sz w:val="24"/>
          <w:szCs w:val="24"/>
        </w:rPr>
      </w:pPr>
      <w:r>
        <w:rPr>
          <w:rFonts w:ascii="Arial" w:eastAsia="Arial" w:hAnsi="Arial" w:cs="Arial"/>
          <w:sz w:val="24"/>
          <w:szCs w:val="24"/>
        </w:rPr>
        <w:t>2) A GFA forecasts weather conditions from the surface up to</w:t>
      </w:r>
    </w:p>
    <w:p w:rsidR="00EE1BCD" w:rsidRDefault="00EE1BCD">
      <w:pPr>
        <w:spacing w:before="16" w:line="260" w:lineRule="exact"/>
        <w:rPr>
          <w:sz w:val="26"/>
          <w:szCs w:val="26"/>
        </w:rPr>
      </w:pPr>
    </w:p>
    <w:p w:rsidR="00EE1BCD" w:rsidRDefault="00EE5717">
      <w:pPr>
        <w:ind w:left="823" w:right="6328"/>
        <w:jc w:val="both"/>
        <w:rPr>
          <w:rFonts w:ascii="Arial" w:eastAsia="Arial" w:hAnsi="Arial" w:cs="Arial"/>
          <w:sz w:val="24"/>
          <w:szCs w:val="24"/>
        </w:rPr>
      </w:pPr>
      <w:proofErr w:type="gramStart"/>
      <w:r>
        <w:rPr>
          <w:rFonts w:ascii="Arial" w:eastAsia="Arial" w:hAnsi="Arial" w:cs="Arial"/>
          <w:sz w:val="24"/>
          <w:szCs w:val="24"/>
        </w:rPr>
        <w:t>A.  10000’ ASL B.</w:t>
      </w:r>
      <w:proofErr w:type="gramEnd"/>
      <w:r>
        <w:rPr>
          <w:rFonts w:ascii="Arial" w:eastAsia="Arial" w:hAnsi="Arial" w:cs="Arial"/>
          <w:sz w:val="24"/>
          <w:szCs w:val="24"/>
        </w:rPr>
        <w:t xml:space="preserve">  24000’ ASL C.</w:t>
      </w:r>
      <w:r>
        <w:rPr>
          <w:rFonts w:ascii="Arial" w:eastAsia="Arial" w:hAnsi="Arial" w:cs="Arial"/>
          <w:spacing w:val="53"/>
          <w:sz w:val="24"/>
          <w:szCs w:val="24"/>
        </w:rPr>
        <w:t xml:space="preserve"> </w:t>
      </w:r>
      <w:r>
        <w:rPr>
          <w:rFonts w:ascii="Arial" w:eastAsia="Arial" w:hAnsi="Arial" w:cs="Arial"/>
          <w:sz w:val="24"/>
          <w:szCs w:val="24"/>
        </w:rPr>
        <w:t>24000’ AGL D.</w:t>
      </w:r>
      <w:r>
        <w:rPr>
          <w:rFonts w:ascii="Arial" w:eastAsia="Arial" w:hAnsi="Arial" w:cs="Arial"/>
          <w:spacing w:val="53"/>
          <w:sz w:val="24"/>
          <w:szCs w:val="24"/>
        </w:rPr>
        <w:t xml:space="preserve"> </w:t>
      </w:r>
      <w:r>
        <w:rPr>
          <w:rFonts w:ascii="Arial" w:eastAsia="Arial" w:hAnsi="Arial" w:cs="Arial"/>
          <w:sz w:val="24"/>
          <w:szCs w:val="24"/>
        </w:rPr>
        <w:t>18000’ ASL</w:t>
      </w:r>
    </w:p>
    <w:p w:rsidR="00EE1BCD" w:rsidRDefault="00EE1BCD">
      <w:pPr>
        <w:spacing w:before="1" w:line="280" w:lineRule="exact"/>
        <w:rPr>
          <w:sz w:val="28"/>
          <w:szCs w:val="28"/>
        </w:rPr>
      </w:pPr>
    </w:p>
    <w:p w:rsidR="00EE1BCD" w:rsidRDefault="00EE5717">
      <w:pPr>
        <w:spacing w:line="260" w:lineRule="exact"/>
        <w:ind w:left="373" w:right="538" w:hanging="270"/>
        <w:rPr>
          <w:rFonts w:ascii="Arial" w:eastAsia="Arial" w:hAnsi="Arial" w:cs="Arial"/>
          <w:sz w:val="24"/>
          <w:szCs w:val="24"/>
        </w:rPr>
      </w:pPr>
      <w:r>
        <w:rPr>
          <w:rFonts w:ascii="Arial" w:eastAsia="Arial" w:hAnsi="Arial" w:cs="Arial"/>
          <w:sz w:val="24"/>
          <w:szCs w:val="24"/>
        </w:rPr>
        <w:t>3) On departure from CYHZ, taking into account all available information, the aircraft would perform as if it was at what altitude?</w:t>
      </w:r>
    </w:p>
    <w:p w:rsidR="00EE1BCD" w:rsidRDefault="00EE1BCD">
      <w:pPr>
        <w:spacing w:before="12" w:line="260" w:lineRule="exact"/>
        <w:rPr>
          <w:sz w:val="26"/>
          <w:szCs w:val="26"/>
        </w:rPr>
      </w:pPr>
    </w:p>
    <w:p w:rsidR="00EE1BCD" w:rsidRDefault="00EE5717">
      <w:pPr>
        <w:ind w:left="823" w:right="6475"/>
        <w:rPr>
          <w:rFonts w:ascii="Arial" w:eastAsia="Arial" w:hAnsi="Arial" w:cs="Arial"/>
          <w:sz w:val="24"/>
          <w:szCs w:val="24"/>
        </w:rPr>
      </w:pPr>
      <w:proofErr w:type="gramStart"/>
      <w:r>
        <w:rPr>
          <w:rFonts w:ascii="Arial" w:eastAsia="Arial" w:hAnsi="Arial" w:cs="Arial"/>
          <w:sz w:val="24"/>
          <w:szCs w:val="24"/>
        </w:rPr>
        <w:t>A.  -</w:t>
      </w:r>
      <w:proofErr w:type="gramEnd"/>
      <w:r>
        <w:rPr>
          <w:rFonts w:ascii="Arial" w:eastAsia="Arial" w:hAnsi="Arial" w:cs="Arial"/>
          <w:sz w:val="24"/>
          <w:szCs w:val="24"/>
        </w:rPr>
        <w:t xml:space="preserve"> 683’ ASL B.  240’ ASL C.</w:t>
      </w:r>
      <w:r>
        <w:rPr>
          <w:rFonts w:ascii="Arial" w:eastAsia="Arial" w:hAnsi="Arial" w:cs="Arial"/>
          <w:spacing w:val="53"/>
          <w:sz w:val="24"/>
          <w:szCs w:val="24"/>
        </w:rPr>
        <w:t xml:space="preserve"> </w:t>
      </w:r>
      <w:r>
        <w:rPr>
          <w:rFonts w:ascii="Arial" w:eastAsia="Arial" w:hAnsi="Arial" w:cs="Arial"/>
          <w:sz w:val="24"/>
          <w:szCs w:val="24"/>
        </w:rPr>
        <w:t>237’AGL D.</w:t>
      </w:r>
      <w:r>
        <w:rPr>
          <w:rFonts w:ascii="Arial" w:eastAsia="Arial" w:hAnsi="Arial" w:cs="Arial"/>
          <w:spacing w:val="53"/>
          <w:sz w:val="24"/>
          <w:szCs w:val="24"/>
        </w:rPr>
        <w:t xml:space="preserve"> </w:t>
      </w:r>
      <w:r>
        <w:rPr>
          <w:rFonts w:ascii="Arial" w:eastAsia="Arial" w:hAnsi="Arial" w:cs="Arial"/>
          <w:sz w:val="24"/>
          <w:szCs w:val="24"/>
        </w:rPr>
        <w:t>- 717’ASL</w:t>
      </w:r>
    </w:p>
    <w:p w:rsidR="00EE1BCD" w:rsidRDefault="00EE1BCD">
      <w:pPr>
        <w:spacing w:before="1" w:line="280" w:lineRule="exact"/>
        <w:rPr>
          <w:sz w:val="28"/>
          <w:szCs w:val="28"/>
        </w:rPr>
      </w:pPr>
    </w:p>
    <w:p w:rsidR="00EE1BCD" w:rsidRDefault="00EE5717">
      <w:pPr>
        <w:spacing w:line="260" w:lineRule="exact"/>
        <w:ind w:left="373" w:right="111" w:hanging="270"/>
        <w:rPr>
          <w:rFonts w:ascii="Arial" w:eastAsia="Arial" w:hAnsi="Arial" w:cs="Arial"/>
          <w:sz w:val="24"/>
          <w:szCs w:val="24"/>
        </w:rPr>
      </w:pPr>
      <w:r>
        <w:rPr>
          <w:rFonts w:ascii="Arial" w:eastAsia="Arial" w:hAnsi="Arial" w:cs="Arial"/>
          <w:sz w:val="24"/>
          <w:szCs w:val="24"/>
        </w:rPr>
        <w:t>4) Which set of GFA charts should be used to give a visual forecast of conditions expected on departure from CYHZ?</w:t>
      </w:r>
    </w:p>
    <w:p w:rsidR="00EE1BCD" w:rsidRDefault="00EE1BCD">
      <w:pPr>
        <w:spacing w:before="6" w:line="260" w:lineRule="exact"/>
        <w:rPr>
          <w:sz w:val="26"/>
          <w:szCs w:val="26"/>
        </w:rPr>
      </w:pPr>
    </w:p>
    <w:p w:rsidR="00EE1BCD" w:rsidRDefault="00EE5717">
      <w:pPr>
        <w:spacing w:line="213" w:lineRule="auto"/>
        <w:ind w:left="823" w:right="6879"/>
        <w:jc w:val="both"/>
        <w:rPr>
          <w:rFonts w:ascii="Arial" w:eastAsia="Arial" w:hAnsi="Arial" w:cs="Arial"/>
          <w:sz w:val="16"/>
          <w:szCs w:val="16"/>
        </w:rPr>
      </w:pPr>
      <w:proofErr w:type="gramStart"/>
      <w:r>
        <w:rPr>
          <w:rFonts w:ascii="Arial" w:eastAsia="Arial" w:hAnsi="Arial" w:cs="Arial"/>
          <w:sz w:val="24"/>
          <w:szCs w:val="24"/>
        </w:rPr>
        <w:t>A.  the</w:t>
      </w:r>
      <w:proofErr w:type="gramEnd"/>
      <w:r>
        <w:rPr>
          <w:rFonts w:ascii="Arial" w:eastAsia="Arial" w:hAnsi="Arial" w:cs="Arial"/>
          <w:sz w:val="24"/>
          <w:szCs w:val="24"/>
        </w:rPr>
        <w:t xml:space="preserve"> 2</w:t>
      </w:r>
      <w:proofErr w:type="spellStart"/>
      <w:r>
        <w:rPr>
          <w:rFonts w:ascii="Arial" w:eastAsia="Arial" w:hAnsi="Arial" w:cs="Arial"/>
          <w:spacing w:val="1"/>
          <w:position w:val="11"/>
          <w:sz w:val="16"/>
          <w:szCs w:val="16"/>
        </w:rPr>
        <w:t>nd</w:t>
      </w:r>
      <w:proofErr w:type="spellEnd"/>
      <w:r>
        <w:rPr>
          <w:rFonts w:ascii="Arial" w:eastAsia="Arial" w:hAnsi="Arial" w:cs="Arial"/>
          <w:spacing w:val="1"/>
          <w:position w:val="11"/>
          <w:sz w:val="16"/>
          <w:szCs w:val="16"/>
        </w:rPr>
        <w:t xml:space="preserve"> </w:t>
      </w:r>
      <w:r>
        <w:rPr>
          <w:rFonts w:ascii="Arial" w:eastAsia="Arial" w:hAnsi="Arial" w:cs="Arial"/>
          <w:sz w:val="24"/>
          <w:szCs w:val="24"/>
        </w:rPr>
        <w:t xml:space="preserve">B.  </w:t>
      </w:r>
      <w:proofErr w:type="gramStart"/>
      <w:r>
        <w:rPr>
          <w:rFonts w:ascii="Arial" w:eastAsia="Arial" w:hAnsi="Arial" w:cs="Arial"/>
          <w:sz w:val="24"/>
          <w:szCs w:val="24"/>
        </w:rPr>
        <w:t>the</w:t>
      </w:r>
      <w:proofErr w:type="gramEnd"/>
      <w:r>
        <w:rPr>
          <w:rFonts w:ascii="Arial" w:eastAsia="Arial" w:hAnsi="Arial" w:cs="Arial"/>
          <w:sz w:val="24"/>
          <w:szCs w:val="24"/>
        </w:rPr>
        <w:t xml:space="preserve"> 3</w:t>
      </w:r>
      <w:proofErr w:type="spellStart"/>
      <w:r>
        <w:rPr>
          <w:rFonts w:ascii="Arial" w:eastAsia="Arial" w:hAnsi="Arial" w:cs="Arial"/>
          <w:spacing w:val="1"/>
          <w:position w:val="11"/>
          <w:sz w:val="16"/>
          <w:szCs w:val="16"/>
        </w:rPr>
        <w:t>rd</w:t>
      </w:r>
      <w:proofErr w:type="spellEnd"/>
      <w:r>
        <w:rPr>
          <w:rFonts w:ascii="Arial" w:eastAsia="Arial" w:hAnsi="Arial" w:cs="Arial"/>
          <w:spacing w:val="1"/>
          <w:position w:val="11"/>
          <w:sz w:val="16"/>
          <w:szCs w:val="16"/>
        </w:rPr>
        <w:t xml:space="preserve"> </w:t>
      </w: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1</w:t>
      </w:r>
      <w:proofErr w:type="spellStart"/>
      <w:r>
        <w:rPr>
          <w:rFonts w:ascii="Arial" w:eastAsia="Arial" w:hAnsi="Arial" w:cs="Arial"/>
          <w:spacing w:val="1"/>
          <w:position w:val="11"/>
          <w:sz w:val="16"/>
          <w:szCs w:val="16"/>
        </w:rPr>
        <w:t>st</w:t>
      </w:r>
      <w:proofErr w:type="spellEnd"/>
    </w:p>
    <w:p w:rsidR="00EE1BCD" w:rsidRDefault="00EE5717">
      <w:pPr>
        <w:spacing w:before="8"/>
        <w:ind w:left="823" w:right="4519"/>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clouds and weather chart</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5) Departing CYHZ the cloud base and top, respectively, is forecast to be</w:t>
      </w:r>
    </w:p>
    <w:p w:rsidR="00EE1BCD" w:rsidRDefault="00EE1BCD">
      <w:pPr>
        <w:spacing w:before="16" w:line="260" w:lineRule="exact"/>
        <w:rPr>
          <w:sz w:val="26"/>
          <w:szCs w:val="26"/>
        </w:rPr>
      </w:pPr>
    </w:p>
    <w:p w:rsidR="00EE1BCD" w:rsidRDefault="00EE5717">
      <w:pPr>
        <w:ind w:left="823" w:right="2299"/>
        <w:jc w:val="both"/>
        <w:rPr>
          <w:rFonts w:ascii="Arial" w:eastAsia="Arial" w:hAnsi="Arial" w:cs="Arial"/>
          <w:sz w:val="24"/>
          <w:szCs w:val="24"/>
        </w:rPr>
      </w:pPr>
      <w:proofErr w:type="gramStart"/>
      <w:r>
        <w:rPr>
          <w:rFonts w:ascii="Arial" w:eastAsia="Arial" w:hAnsi="Arial" w:cs="Arial"/>
          <w:sz w:val="24"/>
          <w:szCs w:val="24"/>
        </w:rPr>
        <w:t>A.  600’</w:t>
      </w:r>
      <w:proofErr w:type="gramEnd"/>
      <w:r>
        <w:rPr>
          <w:rFonts w:ascii="Arial" w:eastAsia="Arial" w:hAnsi="Arial" w:cs="Arial"/>
          <w:sz w:val="24"/>
          <w:szCs w:val="24"/>
        </w:rPr>
        <w:t xml:space="preserve"> AGL, 1004’ ASL and constitute a VFR ceiling</w:t>
      </w:r>
    </w:p>
    <w:p w:rsidR="00EE1BCD" w:rsidRDefault="00EE5717">
      <w:pPr>
        <w:spacing w:line="260" w:lineRule="exact"/>
        <w:ind w:left="823" w:right="3953"/>
        <w:jc w:val="both"/>
        <w:rPr>
          <w:rFonts w:ascii="Arial" w:eastAsia="Arial" w:hAnsi="Arial" w:cs="Arial"/>
          <w:sz w:val="24"/>
          <w:szCs w:val="24"/>
        </w:rPr>
      </w:pPr>
      <w:proofErr w:type="gramStart"/>
      <w:r>
        <w:rPr>
          <w:rFonts w:ascii="Arial" w:eastAsia="Arial" w:hAnsi="Arial" w:cs="Arial"/>
          <w:sz w:val="24"/>
          <w:szCs w:val="24"/>
        </w:rPr>
        <w:t>B.  3000’</w:t>
      </w:r>
      <w:proofErr w:type="gramEnd"/>
      <w:r>
        <w:rPr>
          <w:rFonts w:ascii="Arial" w:eastAsia="Arial" w:hAnsi="Arial" w:cs="Arial"/>
          <w:sz w:val="24"/>
          <w:szCs w:val="24"/>
        </w:rPr>
        <w:t xml:space="preserve"> AGL, 6000’ ASL and broken</w:t>
      </w:r>
    </w:p>
    <w:p w:rsidR="00EE1BCD" w:rsidRDefault="00EE5717">
      <w:pPr>
        <w:spacing w:before="2"/>
        <w:ind w:left="823" w:right="3806"/>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3000’ ASL, 6000’ ASL and overcast</w:t>
      </w:r>
    </w:p>
    <w:p w:rsidR="00EE1BCD" w:rsidRDefault="00EE5717">
      <w:pPr>
        <w:spacing w:line="260" w:lineRule="exact"/>
        <w:ind w:left="823" w:right="3985"/>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3000’ ASL, 6000’ ASL and broken</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 On takeoff from CYHZ which runway would most likely be in use?</w:t>
      </w:r>
    </w:p>
    <w:p w:rsidR="00EE1BCD" w:rsidRDefault="00EE1BCD">
      <w:pPr>
        <w:spacing w:before="16" w:line="260" w:lineRule="exact"/>
        <w:rPr>
          <w:sz w:val="26"/>
          <w:szCs w:val="26"/>
        </w:rPr>
      </w:pPr>
    </w:p>
    <w:p w:rsidR="00EE1BCD" w:rsidRDefault="00EE5717">
      <w:pPr>
        <w:ind w:left="823" w:right="7334"/>
        <w:jc w:val="both"/>
        <w:rPr>
          <w:rFonts w:ascii="Arial" w:eastAsia="Arial" w:hAnsi="Arial" w:cs="Arial"/>
          <w:sz w:val="24"/>
          <w:szCs w:val="24"/>
        </w:rPr>
      </w:pPr>
      <w:proofErr w:type="gramStart"/>
      <w:r>
        <w:rPr>
          <w:rFonts w:ascii="Arial" w:eastAsia="Arial" w:hAnsi="Arial" w:cs="Arial"/>
          <w:sz w:val="24"/>
          <w:szCs w:val="24"/>
        </w:rPr>
        <w:t>A.  05</w:t>
      </w:r>
      <w:proofErr w:type="gramEnd"/>
    </w:p>
    <w:p w:rsidR="00EE1BCD" w:rsidRDefault="00EE5717">
      <w:pPr>
        <w:spacing w:before="2"/>
        <w:ind w:left="823" w:right="7334"/>
        <w:jc w:val="both"/>
        <w:rPr>
          <w:rFonts w:ascii="Arial" w:eastAsia="Arial" w:hAnsi="Arial" w:cs="Arial"/>
          <w:sz w:val="24"/>
          <w:szCs w:val="24"/>
        </w:rPr>
      </w:pPr>
      <w:proofErr w:type="gramStart"/>
      <w:r>
        <w:rPr>
          <w:rFonts w:ascii="Arial" w:eastAsia="Arial" w:hAnsi="Arial" w:cs="Arial"/>
          <w:sz w:val="24"/>
          <w:szCs w:val="24"/>
        </w:rPr>
        <w:t>B.  23</w:t>
      </w:r>
      <w:proofErr w:type="gramEnd"/>
    </w:p>
    <w:p w:rsidR="00EE1BCD" w:rsidRDefault="00EE5717">
      <w:pPr>
        <w:spacing w:line="260" w:lineRule="exact"/>
        <w:ind w:left="823" w:right="7334"/>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32</w:t>
      </w:r>
    </w:p>
    <w:p w:rsidR="00EE1BCD" w:rsidRDefault="00EE5717">
      <w:pPr>
        <w:spacing w:before="2"/>
        <w:ind w:left="823" w:right="7334"/>
        <w:jc w:val="both"/>
        <w:rPr>
          <w:rFonts w:ascii="Arial" w:eastAsia="Arial" w:hAnsi="Arial" w:cs="Arial"/>
          <w:sz w:val="24"/>
          <w:szCs w:val="24"/>
        </w:rPr>
        <w:sectPr w:rsidR="00EE1BCD">
          <w:headerReference w:type="default" r:id="rId18"/>
          <w:pgSz w:w="12240" w:h="15840"/>
          <w:pgMar w:top="142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14</w:t>
      </w:r>
    </w:p>
    <w:p w:rsidR="00EE1BCD" w:rsidRDefault="00EE5717">
      <w:pPr>
        <w:spacing w:before="83" w:line="260" w:lineRule="exact"/>
        <w:ind w:left="373" w:right="404" w:hanging="270"/>
        <w:rPr>
          <w:rFonts w:ascii="Arial" w:eastAsia="Arial" w:hAnsi="Arial" w:cs="Arial"/>
          <w:sz w:val="24"/>
          <w:szCs w:val="24"/>
        </w:rPr>
      </w:pPr>
      <w:r>
        <w:rPr>
          <w:rFonts w:ascii="Arial" w:eastAsia="Arial" w:hAnsi="Arial" w:cs="Arial"/>
          <w:sz w:val="24"/>
          <w:szCs w:val="24"/>
        </w:rPr>
        <w:lastRenderedPageBreak/>
        <w:t>7) Would the desired cruise altitude be able to be reached while flying VFR on departure from CYHZ?</w:t>
      </w:r>
    </w:p>
    <w:p w:rsidR="00EE1BCD" w:rsidRDefault="00EE1BCD">
      <w:pPr>
        <w:spacing w:before="12" w:line="260" w:lineRule="exact"/>
        <w:rPr>
          <w:sz w:val="26"/>
          <w:szCs w:val="26"/>
        </w:rPr>
      </w:pPr>
    </w:p>
    <w:p w:rsidR="00EE1BCD" w:rsidRDefault="00EE5717">
      <w:pPr>
        <w:ind w:left="823"/>
        <w:rPr>
          <w:rFonts w:ascii="Arial" w:eastAsia="Arial" w:hAnsi="Arial" w:cs="Arial"/>
          <w:sz w:val="24"/>
          <w:szCs w:val="24"/>
        </w:rPr>
      </w:pPr>
      <w:r>
        <w:rPr>
          <w:rFonts w:ascii="Arial" w:eastAsia="Arial" w:hAnsi="Arial" w:cs="Arial"/>
          <w:sz w:val="24"/>
          <w:szCs w:val="24"/>
        </w:rPr>
        <w:t>A.  No</w:t>
      </w:r>
    </w:p>
    <w:p w:rsidR="00EE1BCD" w:rsidRDefault="00EE5717">
      <w:pPr>
        <w:spacing w:before="2"/>
        <w:ind w:left="823"/>
        <w:rPr>
          <w:rFonts w:ascii="Arial" w:eastAsia="Arial" w:hAnsi="Arial" w:cs="Arial"/>
          <w:sz w:val="24"/>
          <w:szCs w:val="24"/>
        </w:rPr>
      </w:pPr>
      <w:r>
        <w:rPr>
          <w:rFonts w:ascii="Arial" w:eastAsia="Arial" w:hAnsi="Arial" w:cs="Arial"/>
          <w:sz w:val="24"/>
          <w:szCs w:val="24"/>
        </w:rPr>
        <w:t>B.  Yes</w:t>
      </w:r>
    </w:p>
    <w:p w:rsidR="00EE1BCD" w:rsidRDefault="00EE5717">
      <w:pPr>
        <w:spacing w:line="260" w:lineRule="exact"/>
        <w:ind w:left="823" w:right="2354"/>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Not within a minimum of a 5 NM radius of CYHZ D.</w:t>
      </w:r>
      <w:r>
        <w:rPr>
          <w:rFonts w:ascii="Arial" w:eastAsia="Arial" w:hAnsi="Arial" w:cs="Arial"/>
          <w:spacing w:val="53"/>
          <w:sz w:val="24"/>
          <w:szCs w:val="24"/>
        </w:rPr>
        <w:t xml:space="preserve"> </w:t>
      </w:r>
      <w:r>
        <w:rPr>
          <w:rFonts w:ascii="Arial" w:eastAsia="Arial" w:hAnsi="Arial" w:cs="Arial"/>
          <w:sz w:val="24"/>
          <w:szCs w:val="24"/>
        </w:rPr>
        <w:t>Not within a minimum of a 10 NM radius of CYHZ</w:t>
      </w:r>
    </w:p>
    <w:p w:rsidR="00EE1BCD" w:rsidRDefault="00EE1BCD">
      <w:pPr>
        <w:spacing w:before="3" w:line="220" w:lineRule="exact"/>
        <w:rPr>
          <w:sz w:val="22"/>
          <w:szCs w:val="22"/>
        </w:rPr>
      </w:pPr>
    </w:p>
    <w:p w:rsidR="00EE1BCD" w:rsidRDefault="00EE5717">
      <w:pPr>
        <w:ind w:left="103"/>
        <w:rPr>
          <w:rFonts w:ascii="Arial" w:eastAsia="Arial" w:hAnsi="Arial" w:cs="Arial"/>
          <w:sz w:val="24"/>
          <w:szCs w:val="24"/>
        </w:rPr>
      </w:pPr>
      <w:r>
        <w:rPr>
          <w:rFonts w:ascii="Arial" w:eastAsia="Arial" w:hAnsi="Arial" w:cs="Arial"/>
          <w:sz w:val="24"/>
          <w:szCs w:val="24"/>
        </w:rPr>
        <w:t>8) When climbing out of CYHZ, light turbulence is experienced.  This turbulence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was</w:t>
      </w:r>
      <w:proofErr w:type="gramEnd"/>
      <w:r>
        <w:rPr>
          <w:rFonts w:ascii="Arial" w:eastAsia="Arial" w:hAnsi="Arial" w:cs="Arial"/>
          <w:sz w:val="24"/>
          <w:szCs w:val="24"/>
        </w:rPr>
        <w:t xml:space="preserve"> not forecast</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is</w:t>
      </w:r>
      <w:proofErr w:type="gramEnd"/>
      <w:r>
        <w:rPr>
          <w:rFonts w:ascii="Arial" w:eastAsia="Arial" w:hAnsi="Arial" w:cs="Arial"/>
          <w:sz w:val="24"/>
          <w:szCs w:val="24"/>
        </w:rPr>
        <w:t xml:space="preserve"> more intense than the moderate mechanical turbulence forecast</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is not forecast to continue throughout the flight</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was forecast</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9) The prevailing visibility on departure while taking off from CYHZ is</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1.2</w:t>
      </w:r>
      <w:proofErr w:type="gramEnd"/>
      <w:r>
        <w:rPr>
          <w:rFonts w:ascii="Arial" w:eastAsia="Arial" w:hAnsi="Arial" w:cs="Arial"/>
          <w:sz w:val="24"/>
          <w:szCs w:val="24"/>
        </w:rPr>
        <w:t xml:space="preserve"> SM</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worse</w:t>
      </w:r>
      <w:proofErr w:type="gramEnd"/>
      <w:r>
        <w:rPr>
          <w:rFonts w:ascii="Arial" w:eastAsia="Arial" w:hAnsi="Arial" w:cs="Arial"/>
          <w:sz w:val="24"/>
          <w:szCs w:val="24"/>
        </w:rPr>
        <w:t xml:space="preserve"> than forecast</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varying visibility</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better than forecast</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10) Wind barbs will be included in a GFA if the wind speed is forecast to</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be</w:t>
      </w:r>
      <w:proofErr w:type="gramEnd"/>
      <w:r>
        <w:rPr>
          <w:rFonts w:ascii="Arial" w:eastAsia="Arial" w:hAnsi="Arial" w:cs="Arial"/>
          <w:sz w:val="24"/>
          <w:szCs w:val="24"/>
        </w:rPr>
        <w:t xml:space="preserve"> 20 knots or higher</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exceed</w:t>
      </w:r>
      <w:proofErr w:type="gramEnd"/>
      <w:r>
        <w:rPr>
          <w:rFonts w:ascii="Arial" w:eastAsia="Arial" w:hAnsi="Arial" w:cs="Arial"/>
          <w:sz w:val="24"/>
          <w:szCs w:val="24"/>
        </w:rPr>
        <w:t xml:space="preserve"> 25 knots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gust</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exceed 10 knots</w:t>
      </w:r>
    </w:p>
    <w:p w:rsidR="00EE1BCD" w:rsidRDefault="00EE1BCD">
      <w:pPr>
        <w:spacing w:before="2" w:line="280" w:lineRule="exact"/>
        <w:rPr>
          <w:sz w:val="28"/>
          <w:szCs w:val="28"/>
        </w:rPr>
      </w:pPr>
    </w:p>
    <w:p w:rsidR="00EE1BCD" w:rsidRDefault="00EE5717">
      <w:pPr>
        <w:spacing w:line="260" w:lineRule="exact"/>
        <w:ind w:left="529" w:right="86" w:hanging="426"/>
        <w:rPr>
          <w:rFonts w:ascii="Arial" w:eastAsia="Arial" w:hAnsi="Arial" w:cs="Arial"/>
          <w:sz w:val="24"/>
          <w:szCs w:val="24"/>
        </w:rPr>
      </w:pPr>
      <w:r>
        <w:rPr>
          <w:rFonts w:ascii="Arial" w:eastAsia="Arial" w:hAnsi="Arial" w:cs="Arial"/>
          <w:sz w:val="24"/>
          <w:szCs w:val="24"/>
        </w:rPr>
        <w:t>11) En route from CYHZ to CYYG, the current METAR from CYYG may obtained by</w:t>
      </w:r>
    </w:p>
    <w:p w:rsidR="00EE1BCD" w:rsidRDefault="00EE1BCD">
      <w:pPr>
        <w:spacing w:before="12" w:line="260" w:lineRule="exact"/>
        <w:rPr>
          <w:sz w:val="26"/>
          <w:szCs w:val="26"/>
        </w:rPr>
      </w:pPr>
    </w:p>
    <w:p w:rsidR="00EE5717" w:rsidRDefault="00EE5717" w:rsidP="00EE5717">
      <w:pPr>
        <w:ind w:left="823" w:right="850"/>
        <w:rPr>
          <w:rFonts w:ascii="Arial" w:eastAsia="Arial" w:hAnsi="Arial" w:cs="Arial"/>
          <w:sz w:val="24"/>
          <w:szCs w:val="24"/>
        </w:rPr>
      </w:pPr>
      <w:proofErr w:type="gramStart"/>
      <w:r>
        <w:rPr>
          <w:rFonts w:ascii="Arial" w:eastAsia="Arial" w:hAnsi="Arial" w:cs="Arial"/>
          <w:sz w:val="24"/>
          <w:szCs w:val="24"/>
        </w:rPr>
        <w:t>A.  calling</w:t>
      </w:r>
      <w:proofErr w:type="gramEnd"/>
      <w:r>
        <w:rPr>
          <w:rFonts w:ascii="Arial" w:eastAsia="Arial" w:hAnsi="Arial" w:cs="Arial"/>
          <w:sz w:val="24"/>
          <w:szCs w:val="24"/>
        </w:rPr>
        <w:t xml:space="preserve"> on 126.70 KHz </w:t>
      </w:r>
    </w:p>
    <w:p w:rsidR="00EE5717" w:rsidRDefault="00EE5717" w:rsidP="00EE5717">
      <w:pPr>
        <w:ind w:left="823" w:right="850"/>
        <w:rPr>
          <w:rFonts w:ascii="Arial" w:eastAsia="Arial" w:hAnsi="Arial" w:cs="Arial"/>
          <w:sz w:val="24"/>
          <w:szCs w:val="24"/>
        </w:rPr>
      </w:pPr>
      <w:proofErr w:type="gramStart"/>
      <w:r>
        <w:rPr>
          <w:rFonts w:ascii="Arial" w:eastAsia="Arial" w:hAnsi="Arial" w:cs="Arial"/>
          <w:sz w:val="24"/>
          <w:szCs w:val="24"/>
        </w:rPr>
        <w:t>B.  calling</w:t>
      </w:r>
      <w:proofErr w:type="gramEnd"/>
      <w:r>
        <w:rPr>
          <w:rFonts w:ascii="Arial" w:eastAsia="Arial" w:hAnsi="Arial" w:cs="Arial"/>
          <w:sz w:val="24"/>
          <w:szCs w:val="24"/>
        </w:rPr>
        <w:t xml:space="preserve"> on 126.70 MHz </w:t>
      </w:r>
    </w:p>
    <w:p w:rsidR="00EE5717" w:rsidRDefault="00EE5717" w:rsidP="00EE5717">
      <w:pPr>
        <w:ind w:left="823" w:right="850"/>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 xml:space="preserve">calling on local </w:t>
      </w:r>
      <w:proofErr w:type="gramStart"/>
      <w:r>
        <w:rPr>
          <w:rFonts w:ascii="Arial" w:eastAsia="Arial" w:hAnsi="Arial" w:cs="Arial"/>
          <w:sz w:val="24"/>
          <w:szCs w:val="24"/>
        </w:rPr>
        <w:t>FISE  frequency</w:t>
      </w:r>
      <w:proofErr w:type="gramEnd"/>
    </w:p>
    <w:p w:rsidR="00EE1BCD" w:rsidRDefault="00EE5717">
      <w:pPr>
        <w:ind w:left="823" w:right="5061"/>
        <w:rPr>
          <w:rFonts w:ascii="Arial" w:eastAsia="Arial" w:hAnsi="Arial" w:cs="Arial"/>
          <w:sz w:val="24"/>
          <w:szCs w:val="24"/>
        </w:rPr>
      </w:pPr>
      <w:r>
        <w:rPr>
          <w:rFonts w:ascii="Arial" w:eastAsia="Arial" w:hAnsi="Arial" w:cs="Arial"/>
          <w:sz w:val="24"/>
          <w:szCs w:val="24"/>
        </w:rPr>
        <w:t>D. calling on 121.50 MHz</w:t>
      </w:r>
    </w:p>
    <w:p w:rsidR="00EE1BCD" w:rsidRDefault="00EE1BCD">
      <w:pPr>
        <w:spacing w:before="15"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12) The forecast icing conditions on arrival into CYYG are</w:t>
      </w:r>
    </w:p>
    <w:p w:rsidR="00EE1BCD" w:rsidRDefault="00EE1BCD">
      <w:pPr>
        <w:spacing w:before="2" w:line="280" w:lineRule="exact"/>
        <w:rPr>
          <w:sz w:val="28"/>
          <w:szCs w:val="28"/>
        </w:rPr>
      </w:pPr>
    </w:p>
    <w:p w:rsidR="00EE1BCD" w:rsidRDefault="00EE5717">
      <w:pPr>
        <w:spacing w:line="260" w:lineRule="exact"/>
        <w:ind w:left="823" w:right="3459"/>
        <w:rPr>
          <w:rFonts w:ascii="Arial" w:eastAsia="Arial" w:hAnsi="Arial" w:cs="Arial"/>
          <w:sz w:val="24"/>
          <w:szCs w:val="24"/>
        </w:rPr>
      </w:pPr>
      <w:proofErr w:type="gramStart"/>
      <w:r>
        <w:rPr>
          <w:rFonts w:ascii="Arial" w:eastAsia="Arial" w:hAnsi="Arial" w:cs="Arial"/>
          <w:sz w:val="24"/>
          <w:szCs w:val="24"/>
        </w:rPr>
        <w:t>A.  expected</w:t>
      </w:r>
      <w:proofErr w:type="gramEnd"/>
      <w:r>
        <w:rPr>
          <w:rFonts w:ascii="Arial" w:eastAsia="Arial" w:hAnsi="Arial" w:cs="Arial"/>
          <w:sz w:val="24"/>
          <w:szCs w:val="24"/>
        </w:rPr>
        <w:t xml:space="preserve"> from 2500’ ASL to 9000’ ASL B.  </w:t>
      </w:r>
      <w:proofErr w:type="gramStart"/>
      <w:r>
        <w:rPr>
          <w:rFonts w:ascii="Arial" w:eastAsia="Arial" w:hAnsi="Arial" w:cs="Arial"/>
          <w:sz w:val="24"/>
          <w:szCs w:val="24"/>
        </w:rPr>
        <w:t>because</w:t>
      </w:r>
      <w:proofErr w:type="gramEnd"/>
      <w:r>
        <w:rPr>
          <w:rFonts w:ascii="Arial" w:eastAsia="Arial" w:hAnsi="Arial" w:cs="Arial"/>
          <w:sz w:val="24"/>
          <w:szCs w:val="24"/>
        </w:rPr>
        <w:t xml:space="preserve"> of clear ice</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expected in less than 25% of the bordered area from the surface to</w:t>
      </w:r>
    </w:p>
    <w:p w:rsidR="00EE1BCD" w:rsidRDefault="00EE5717">
      <w:pPr>
        <w:spacing w:line="260" w:lineRule="exact"/>
        <w:ind w:left="1183"/>
        <w:rPr>
          <w:rFonts w:ascii="Arial" w:eastAsia="Arial" w:hAnsi="Arial" w:cs="Arial"/>
          <w:sz w:val="24"/>
          <w:szCs w:val="24"/>
        </w:rPr>
      </w:pPr>
      <w:r>
        <w:rPr>
          <w:rFonts w:ascii="Arial" w:eastAsia="Arial" w:hAnsi="Arial" w:cs="Arial"/>
          <w:sz w:val="24"/>
          <w:szCs w:val="24"/>
        </w:rPr>
        <w:t>2500’ ASL due to freezing drizzle</w:t>
      </w:r>
    </w:p>
    <w:p w:rsidR="00EE1BCD" w:rsidRDefault="00EE5717">
      <w:pPr>
        <w:spacing w:before="2"/>
        <w:ind w:left="823"/>
        <w:rPr>
          <w:rFonts w:ascii="Arial" w:eastAsia="Arial" w:hAnsi="Arial" w:cs="Arial"/>
          <w:sz w:val="24"/>
          <w:szCs w:val="24"/>
        </w:rPr>
        <w:sectPr w:rsidR="00EE1BCD">
          <w:headerReference w:type="default" r:id="rId19"/>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due to large super-cooled water droplets</w:t>
      </w:r>
    </w:p>
    <w:p w:rsidR="00EE1BCD" w:rsidRDefault="00EE5717">
      <w:pPr>
        <w:spacing w:before="77"/>
        <w:ind w:left="103"/>
        <w:rPr>
          <w:rFonts w:ascii="Arial" w:eastAsia="Arial" w:hAnsi="Arial" w:cs="Arial"/>
          <w:sz w:val="24"/>
          <w:szCs w:val="24"/>
        </w:rPr>
      </w:pPr>
      <w:r>
        <w:rPr>
          <w:rFonts w:ascii="Arial" w:eastAsia="Arial" w:hAnsi="Arial" w:cs="Arial"/>
          <w:sz w:val="24"/>
          <w:szCs w:val="24"/>
        </w:rPr>
        <w:lastRenderedPageBreak/>
        <w:t>13) The lowest ceiling forecast for CYYG at the assumed time of arrival is:</w:t>
      </w:r>
    </w:p>
    <w:p w:rsidR="00EE1BCD" w:rsidRDefault="00EE1BCD">
      <w:pPr>
        <w:spacing w:before="17" w:line="260" w:lineRule="exact"/>
        <w:rPr>
          <w:sz w:val="26"/>
          <w:szCs w:val="26"/>
        </w:rPr>
      </w:pPr>
    </w:p>
    <w:p w:rsidR="00EE1BCD" w:rsidRDefault="00EE5717">
      <w:pPr>
        <w:ind w:left="823" w:right="6462"/>
        <w:rPr>
          <w:rFonts w:ascii="Arial" w:eastAsia="Arial" w:hAnsi="Arial" w:cs="Arial"/>
          <w:sz w:val="24"/>
          <w:szCs w:val="24"/>
        </w:rPr>
      </w:pPr>
      <w:proofErr w:type="gramStart"/>
      <w:r>
        <w:rPr>
          <w:rFonts w:ascii="Arial" w:eastAsia="Arial" w:hAnsi="Arial" w:cs="Arial"/>
          <w:sz w:val="24"/>
          <w:szCs w:val="24"/>
        </w:rPr>
        <w:t>A.  1000’</w:t>
      </w:r>
      <w:proofErr w:type="gramEnd"/>
      <w:r>
        <w:rPr>
          <w:rFonts w:ascii="Arial" w:eastAsia="Arial" w:hAnsi="Arial" w:cs="Arial"/>
          <w:sz w:val="24"/>
          <w:szCs w:val="24"/>
        </w:rPr>
        <w:t xml:space="preserve"> ASL B.  1000’ AGL C.</w:t>
      </w:r>
      <w:r>
        <w:rPr>
          <w:rFonts w:ascii="Arial" w:eastAsia="Arial" w:hAnsi="Arial" w:cs="Arial"/>
          <w:spacing w:val="53"/>
          <w:sz w:val="24"/>
          <w:szCs w:val="24"/>
        </w:rPr>
        <w:t xml:space="preserve"> </w:t>
      </w:r>
      <w:r>
        <w:rPr>
          <w:rFonts w:ascii="Arial" w:eastAsia="Arial" w:hAnsi="Arial" w:cs="Arial"/>
          <w:sz w:val="24"/>
          <w:szCs w:val="24"/>
        </w:rPr>
        <w:t>500’ AGL D.</w:t>
      </w:r>
      <w:r>
        <w:rPr>
          <w:rFonts w:ascii="Arial" w:eastAsia="Arial" w:hAnsi="Arial" w:cs="Arial"/>
          <w:spacing w:val="53"/>
          <w:sz w:val="24"/>
          <w:szCs w:val="24"/>
        </w:rPr>
        <w:t xml:space="preserve"> </w:t>
      </w:r>
      <w:r>
        <w:rPr>
          <w:rFonts w:ascii="Arial" w:eastAsia="Arial" w:hAnsi="Arial" w:cs="Arial"/>
          <w:sz w:val="24"/>
          <w:szCs w:val="24"/>
        </w:rPr>
        <w:t>500’ ASL</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14) The winds on arrival in CYYG are forecast to be gusting because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the</w:t>
      </w:r>
      <w:proofErr w:type="gramEnd"/>
      <w:r>
        <w:rPr>
          <w:rFonts w:ascii="Arial" w:eastAsia="Arial" w:hAnsi="Arial" w:cs="Arial"/>
          <w:sz w:val="24"/>
          <w:szCs w:val="24"/>
        </w:rPr>
        <w:t xml:space="preserve"> gust factor is 30 knots</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winds are from the north</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there is horizontal wind shear forecast</w:t>
      </w:r>
    </w:p>
    <w:p w:rsidR="00EE1BCD" w:rsidRDefault="00EE5717">
      <w:pPr>
        <w:spacing w:before="2"/>
        <w:ind w:left="1183" w:right="110" w:hanging="360"/>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wind speed is expected to exceed the forecast average mean wind speed by more than 5 knots and the gust speed is forecast to be 15 knots or higher</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15) In reality, a takeoff from CYHZ should not be attempted due to</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the</w:t>
      </w:r>
      <w:proofErr w:type="gramEnd"/>
      <w:r>
        <w:rPr>
          <w:rFonts w:ascii="Arial" w:eastAsia="Arial" w:hAnsi="Arial" w:cs="Arial"/>
          <w:sz w:val="24"/>
          <w:szCs w:val="24"/>
        </w:rPr>
        <w:t xml:space="preserve"> icing conditions forecast to be encountered en route</w:t>
      </w:r>
    </w:p>
    <w:p w:rsidR="00EE1BCD" w:rsidRDefault="00EE5717">
      <w:pPr>
        <w:spacing w:line="260" w:lineRule="exact"/>
        <w:ind w:left="1183" w:right="444" w:hanging="360"/>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planned cruise altitude may not be able to be maintained due to cloud</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visibility at assumed time of arrival in CYYG is reported as 1 SM</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all of the above</w:t>
      </w:r>
    </w:p>
    <w:p w:rsidR="00EE1BCD" w:rsidRDefault="00EE1BCD">
      <w:pPr>
        <w:spacing w:before="16" w:line="260" w:lineRule="exact"/>
        <w:rPr>
          <w:sz w:val="26"/>
          <w:szCs w:val="26"/>
        </w:rPr>
      </w:pPr>
    </w:p>
    <w:p w:rsidR="00EE1BCD" w:rsidRDefault="00EE5717">
      <w:pPr>
        <w:ind w:left="529" w:right="190" w:hanging="426"/>
        <w:rPr>
          <w:rFonts w:ascii="Arial" w:eastAsia="Arial" w:hAnsi="Arial" w:cs="Arial"/>
          <w:sz w:val="24"/>
          <w:szCs w:val="24"/>
        </w:rPr>
      </w:pPr>
      <w:r>
        <w:rPr>
          <w:rFonts w:ascii="Arial" w:eastAsia="Arial" w:hAnsi="Arial" w:cs="Arial"/>
          <w:sz w:val="24"/>
          <w:szCs w:val="24"/>
        </w:rPr>
        <w:t>16) On</w:t>
      </w:r>
      <w:bookmarkStart w:id="0" w:name="_GoBack"/>
      <w:bookmarkEnd w:id="0"/>
      <w:r>
        <w:rPr>
          <w:rFonts w:ascii="Arial" w:eastAsia="Arial" w:hAnsi="Arial" w:cs="Arial"/>
          <w:sz w:val="24"/>
          <w:szCs w:val="24"/>
        </w:rPr>
        <w:t xml:space="preserve"> approach to CYYG you encounter a 40 knot headwind, which just before touchdown reduces to a 10 knot headwind. The required net power change to maintain the ideal approach after passing through the shear zone, compared to the power required to maintain an ideal approach before encountering the shear, would be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classified</w:t>
      </w:r>
      <w:proofErr w:type="gramEnd"/>
      <w:r>
        <w:rPr>
          <w:rFonts w:ascii="Arial" w:eastAsia="Arial" w:hAnsi="Arial" w:cs="Arial"/>
          <w:sz w:val="24"/>
          <w:szCs w:val="24"/>
        </w:rPr>
        <w:t xml:space="preserve"> as increased performance shear</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a</w:t>
      </w:r>
      <w:proofErr w:type="gramEnd"/>
      <w:r>
        <w:rPr>
          <w:rFonts w:ascii="Arial" w:eastAsia="Arial" w:hAnsi="Arial" w:cs="Arial"/>
          <w:sz w:val="24"/>
          <w:szCs w:val="24"/>
        </w:rPr>
        <w:t xml:space="preserve"> net decrease in power</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a net increase in power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negligible</w:t>
      </w:r>
    </w:p>
    <w:p w:rsidR="00EE1BCD" w:rsidRDefault="00EE1BCD">
      <w:pPr>
        <w:spacing w:before="16" w:line="260" w:lineRule="exact"/>
        <w:rPr>
          <w:sz w:val="26"/>
          <w:szCs w:val="26"/>
        </w:rPr>
      </w:pPr>
    </w:p>
    <w:p w:rsidR="00EE1BCD" w:rsidRDefault="00EE5717">
      <w:pPr>
        <w:ind w:left="529" w:right="231" w:hanging="426"/>
        <w:rPr>
          <w:rFonts w:ascii="Arial" w:eastAsia="Arial" w:hAnsi="Arial" w:cs="Arial"/>
          <w:sz w:val="24"/>
          <w:szCs w:val="24"/>
        </w:rPr>
      </w:pPr>
      <w:r>
        <w:rPr>
          <w:rFonts w:ascii="Arial" w:eastAsia="Arial" w:hAnsi="Arial" w:cs="Arial"/>
          <w:sz w:val="24"/>
          <w:szCs w:val="24"/>
        </w:rPr>
        <w:t>17) The mist observed on take-off from CYYG at the assumed departure time is most likely due to</w:t>
      </w:r>
    </w:p>
    <w:p w:rsidR="00EE1BCD" w:rsidRDefault="00EE1BCD">
      <w:pPr>
        <w:spacing w:before="14"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temperature - dew point spread of zero</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a</w:t>
      </w:r>
      <w:proofErr w:type="gramEnd"/>
      <w:r>
        <w:rPr>
          <w:rFonts w:ascii="Arial" w:eastAsia="Arial" w:hAnsi="Arial" w:cs="Arial"/>
          <w:sz w:val="24"/>
          <w:szCs w:val="24"/>
        </w:rPr>
        <w:t xml:space="preserve"> low cloud ceiling</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proximity of the airport to the coast</w:t>
      </w:r>
    </w:p>
    <w:p w:rsidR="00EE1BCD" w:rsidRDefault="00EE5717">
      <w:pPr>
        <w:spacing w:line="260" w:lineRule="exact"/>
        <w:ind w:left="823"/>
        <w:rPr>
          <w:rFonts w:ascii="Arial" w:eastAsia="Arial" w:hAnsi="Arial" w:cs="Arial"/>
          <w:sz w:val="24"/>
          <w:szCs w:val="24"/>
        </w:rPr>
        <w:sectPr w:rsidR="00EE1BCD">
          <w:headerReference w:type="default" r:id="rId20"/>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poor visibility</w:t>
      </w:r>
    </w:p>
    <w:p w:rsidR="00EE1BCD" w:rsidRDefault="00EE1BCD">
      <w:pPr>
        <w:spacing w:before="2" w:line="200" w:lineRule="exact"/>
      </w:pPr>
    </w:p>
    <w:p w:rsidR="00EE1BCD" w:rsidRDefault="00EE5717">
      <w:pPr>
        <w:spacing w:before="29"/>
        <w:ind w:left="529" w:right="811" w:hanging="426"/>
        <w:rPr>
          <w:rFonts w:ascii="Arial" w:eastAsia="Arial" w:hAnsi="Arial" w:cs="Arial"/>
          <w:sz w:val="24"/>
          <w:szCs w:val="24"/>
        </w:rPr>
      </w:pPr>
      <w:r>
        <w:rPr>
          <w:rFonts w:ascii="Arial" w:eastAsia="Arial" w:hAnsi="Arial" w:cs="Arial"/>
          <w:sz w:val="24"/>
          <w:szCs w:val="24"/>
        </w:rPr>
        <w:t>18) You have decided to delay take-off from CYYG with the hopes that the conditions will improve. You could expect in the foreseeable future</w:t>
      </w:r>
    </w:p>
    <w:p w:rsidR="00EE1BCD" w:rsidRDefault="00EE1BCD">
      <w:pPr>
        <w:spacing w:before="14"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the</w:t>
      </w:r>
      <w:proofErr w:type="gramEnd"/>
      <w:r>
        <w:rPr>
          <w:rFonts w:ascii="Arial" w:eastAsia="Arial" w:hAnsi="Arial" w:cs="Arial"/>
          <w:sz w:val="24"/>
          <w:szCs w:val="24"/>
        </w:rPr>
        <w:t xml:space="preserve"> wind to veer</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occurrence of heavy freezing drizzle</w:t>
      </w:r>
    </w:p>
    <w:p w:rsidR="00EE1BCD" w:rsidRDefault="00EE5717">
      <w:pPr>
        <w:spacing w:before="2" w:line="260" w:lineRule="exact"/>
        <w:ind w:left="823"/>
        <w:rPr>
          <w:rFonts w:ascii="Arial" w:eastAsia="Arial" w:hAnsi="Arial" w:cs="Arial"/>
          <w:sz w:val="24"/>
          <w:szCs w:val="24"/>
        </w:rPr>
      </w:pPr>
      <w:r>
        <w:rPr>
          <w:rFonts w:ascii="Arial" w:eastAsia="Arial" w:hAnsi="Arial" w:cs="Arial"/>
          <w:position w:val="-1"/>
          <w:sz w:val="24"/>
          <w:szCs w:val="24"/>
        </w:rPr>
        <w:t>C.</w:t>
      </w:r>
      <w:r>
        <w:rPr>
          <w:rFonts w:ascii="Arial" w:eastAsia="Arial" w:hAnsi="Arial" w:cs="Arial"/>
          <w:spacing w:val="53"/>
          <w:position w:val="-1"/>
          <w:sz w:val="24"/>
          <w:szCs w:val="24"/>
        </w:rPr>
        <w:t xml:space="preserve"> </w:t>
      </w:r>
      <w:r>
        <w:rPr>
          <w:rFonts w:ascii="Arial" w:eastAsia="Arial" w:hAnsi="Arial" w:cs="Arial"/>
          <w:position w:val="-1"/>
          <w:sz w:val="24"/>
          <w:szCs w:val="24"/>
        </w:rPr>
        <w:t>the visibility to marginally improve</w:t>
      </w:r>
    </w:p>
    <w:p w:rsidR="00EE1BCD" w:rsidRDefault="00EE5717">
      <w:pPr>
        <w:spacing w:line="280" w:lineRule="exact"/>
        <w:ind w:left="823"/>
        <w:rPr>
          <w:rFonts w:ascii="Arial" w:eastAsia="Arial" w:hAnsi="Arial" w:cs="Arial"/>
          <w:sz w:val="24"/>
          <w:szCs w:val="24"/>
        </w:rPr>
      </w:pPr>
      <w:r>
        <w:rPr>
          <w:rFonts w:ascii="Arial" w:eastAsia="Arial" w:hAnsi="Arial" w:cs="Arial"/>
          <w:position w:val="-1"/>
          <w:sz w:val="24"/>
          <w:szCs w:val="24"/>
        </w:rPr>
        <w:t>D.</w:t>
      </w:r>
      <w:r>
        <w:rPr>
          <w:rFonts w:ascii="Arial" w:eastAsia="Arial" w:hAnsi="Arial" w:cs="Arial"/>
          <w:spacing w:val="53"/>
          <w:position w:val="-1"/>
          <w:sz w:val="24"/>
          <w:szCs w:val="24"/>
        </w:rPr>
        <w:t xml:space="preserve"> </w:t>
      </w:r>
      <w:r>
        <w:rPr>
          <w:rFonts w:ascii="Arial" w:eastAsia="Arial" w:hAnsi="Arial" w:cs="Arial"/>
          <w:position w:val="-1"/>
          <w:sz w:val="24"/>
          <w:szCs w:val="24"/>
        </w:rPr>
        <w:t>the next TAF to be issued at 0000Z on the 2</w:t>
      </w:r>
      <w:proofErr w:type="spellStart"/>
      <w:r>
        <w:rPr>
          <w:rFonts w:ascii="Arial" w:eastAsia="Arial" w:hAnsi="Arial" w:cs="Arial"/>
          <w:spacing w:val="1"/>
          <w:position w:val="10"/>
          <w:sz w:val="16"/>
          <w:szCs w:val="16"/>
        </w:rPr>
        <w:t>n</w:t>
      </w:r>
      <w:r>
        <w:rPr>
          <w:rFonts w:ascii="Arial" w:eastAsia="Arial" w:hAnsi="Arial" w:cs="Arial"/>
          <w:position w:val="10"/>
          <w:sz w:val="16"/>
          <w:szCs w:val="16"/>
        </w:rPr>
        <w:t>d</w:t>
      </w:r>
      <w:proofErr w:type="spellEnd"/>
      <w:r>
        <w:rPr>
          <w:rFonts w:ascii="Arial" w:eastAsia="Arial" w:hAnsi="Arial" w:cs="Arial"/>
          <w:spacing w:val="22"/>
          <w:position w:val="10"/>
          <w:sz w:val="16"/>
          <w:szCs w:val="16"/>
        </w:rPr>
        <w:t xml:space="preserve"> </w:t>
      </w:r>
      <w:r>
        <w:rPr>
          <w:rFonts w:ascii="Arial" w:eastAsia="Arial" w:hAnsi="Arial" w:cs="Arial"/>
          <w:position w:val="-1"/>
          <w:sz w:val="24"/>
          <w:szCs w:val="24"/>
        </w:rPr>
        <w:t>day of the month</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19) Information on runway condition will be published in</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the</w:t>
      </w:r>
      <w:proofErr w:type="gramEnd"/>
      <w:r>
        <w:rPr>
          <w:rFonts w:ascii="Arial" w:eastAsia="Arial" w:hAnsi="Arial" w:cs="Arial"/>
          <w:sz w:val="24"/>
          <w:szCs w:val="24"/>
        </w:rPr>
        <w:t xml:space="preserve"> remarks section of a METAR</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aerodrome NOTAM file in a runway surface condition report</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comments box of a GFA</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in the Canada Flight Supplement</w:t>
      </w:r>
    </w:p>
    <w:p w:rsidR="00EE1BCD" w:rsidRDefault="00EE1BCD">
      <w:pPr>
        <w:spacing w:before="2" w:line="280" w:lineRule="exact"/>
        <w:rPr>
          <w:sz w:val="28"/>
          <w:szCs w:val="28"/>
        </w:rPr>
      </w:pPr>
    </w:p>
    <w:p w:rsidR="00EE1BCD" w:rsidRDefault="00EE5717">
      <w:pPr>
        <w:spacing w:line="260" w:lineRule="exact"/>
        <w:ind w:left="529" w:right="105" w:hanging="426"/>
        <w:rPr>
          <w:rFonts w:ascii="Arial" w:eastAsia="Arial" w:hAnsi="Arial" w:cs="Arial"/>
          <w:sz w:val="24"/>
          <w:szCs w:val="24"/>
        </w:rPr>
      </w:pPr>
      <w:r>
        <w:rPr>
          <w:rFonts w:ascii="Arial" w:eastAsia="Arial" w:hAnsi="Arial" w:cs="Arial"/>
          <w:sz w:val="24"/>
          <w:szCs w:val="24"/>
        </w:rPr>
        <w:t>20) Taking off from CYYG the wind is seen to veer and increase in speed. This is due to</w:t>
      </w:r>
    </w:p>
    <w:p w:rsidR="00EE1BCD" w:rsidRDefault="00EE1BCD">
      <w:pPr>
        <w:spacing w:before="12"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horizontal</w:t>
      </w:r>
      <w:proofErr w:type="gramEnd"/>
      <w:r>
        <w:rPr>
          <w:rFonts w:ascii="Arial" w:eastAsia="Arial" w:hAnsi="Arial" w:cs="Arial"/>
          <w:sz w:val="24"/>
          <w:szCs w:val="24"/>
        </w:rPr>
        <w:t xml:space="preserve"> wind shear</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reduced</w:t>
      </w:r>
      <w:proofErr w:type="gramEnd"/>
      <w:r>
        <w:rPr>
          <w:rFonts w:ascii="Arial" w:eastAsia="Arial" w:hAnsi="Arial" w:cs="Arial"/>
          <w:sz w:val="24"/>
          <w:szCs w:val="24"/>
        </w:rPr>
        <w:t xml:space="preserve"> surface friction</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 xml:space="preserve">a decrease in </w:t>
      </w:r>
      <w:proofErr w:type="spellStart"/>
      <w:proofErr w:type="gramStart"/>
      <w:r>
        <w:rPr>
          <w:rFonts w:ascii="Arial" w:eastAsia="Arial" w:hAnsi="Arial" w:cs="Arial"/>
          <w:sz w:val="24"/>
          <w:szCs w:val="24"/>
        </w:rPr>
        <w:t>coriolis</w:t>
      </w:r>
      <w:proofErr w:type="spellEnd"/>
      <w:proofErr w:type="gramEnd"/>
      <w:r>
        <w:rPr>
          <w:rFonts w:ascii="Arial" w:eastAsia="Arial" w:hAnsi="Arial" w:cs="Arial"/>
          <w:sz w:val="24"/>
          <w:szCs w:val="24"/>
        </w:rPr>
        <w:t xml:space="preserve"> force</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centripetal force</w:t>
      </w:r>
    </w:p>
    <w:p w:rsidR="00EE1BCD" w:rsidRDefault="00EE1BCD">
      <w:pPr>
        <w:spacing w:before="16" w:line="260" w:lineRule="exact"/>
        <w:rPr>
          <w:sz w:val="26"/>
          <w:szCs w:val="26"/>
        </w:rPr>
      </w:pPr>
    </w:p>
    <w:p w:rsidR="00EE1BCD" w:rsidRDefault="00EE5717">
      <w:pPr>
        <w:ind w:left="65" w:right="3963"/>
        <w:jc w:val="center"/>
        <w:rPr>
          <w:rFonts w:ascii="Arial" w:eastAsia="Arial" w:hAnsi="Arial" w:cs="Arial"/>
          <w:sz w:val="24"/>
          <w:szCs w:val="24"/>
        </w:rPr>
      </w:pPr>
      <w:r>
        <w:rPr>
          <w:rFonts w:ascii="Arial" w:eastAsia="Arial" w:hAnsi="Arial" w:cs="Arial"/>
          <w:sz w:val="24"/>
          <w:szCs w:val="24"/>
        </w:rPr>
        <w:t xml:space="preserve">21) Atmospheric density decreases with </w:t>
      </w:r>
      <w:proofErr w:type="gramStart"/>
      <w:r>
        <w:rPr>
          <w:rFonts w:ascii="Arial" w:eastAsia="Arial" w:hAnsi="Arial" w:cs="Arial"/>
          <w:sz w:val="24"/>
          <w:szCs w:val="24"/>
        </w:rPr>
        <w:t>a(</w:t>
      </w:r>
      <w:proofErr w:type="gramEnd"/>
      <w:r>
        <w:rPr>
          <w:rFonts w:ascii="Arial" w:eastAsia="Arial" w:hAnsi="Arial" w:cs="Arial"/>
          <w:sz w:val="24"/>
          <w:szCs w:val="24"/>
        </w:rPr>
        <w:t>n)</w:t>
      </w:r>
    </w:p>
    <w:p w:rsidR="00EE1BCD" w:rsidRDefault="00EE1BCD">
      <w:pPr>
        <w:spacing w:before="2" w:line="280" w:lineRule="exact"/>
        <w:rPr>
          <w:sz w:val="28"/>
          <w:szCs w:val="28"/>
        </w:rPr>
      </w:pPr>
    </w:p>
    <w:p w:rsidR="00EE1BCD" w:rsidRDefault="00EE5717">
      <w:pPr>
        <w:spacing w:line="260" w:lineRule="exact"/>
        <w:ind w:left="1183" w:right="224" w:hanging="360"/>
        <w:rPr>
          <w:rFonts w:ascii="Arial" w:eastAsia="Arial" w:hAnsi="Arial" w:cs="Arial"/>
          <w:sz w:val="24"/>
          <w:szCs w:val="24"/>
        </w:rPr>
      </w:pPr>
      <w:proofErr w:type="gramStart"/>
      <w:r>
        <w:rPr>
          <w:rFonts w:ascii="Arial" w:eastAsia="Arial" w:hAnsi="Arial" w:cs="Arial"/>
          <w:sz w:val="24"/>
          <w:szCs w:val="24"/>
        </w:rPr>
        <w:t>A.  increase</w:t>
      </w:r>
      <w:proofErr w:type="gramEnd"/>
      <w:r>
        <w:rPr>
          <w:rFonts w:ascii="Arial" w:eastAsia="Arial" w:hAnsi="Arial" w:cs="Arial"/>
          <w:sz w:val="24"/>
          <w:szCs w:val="24"/>
        </w:rPr>
        <w:t xml:space="preserve"> in temperature, increase in relative humidity and an increase in altitude</w:t>
      </w:r>
    </w:p>
    <w:p w:rsidR="00EE1BCD" w:rsidRDefault="00EE5717">
      <w:pPr>
        <w:spacing w:before="4" w:line="260" w:lineRule="exact"/>
        <w:ind w:left="1183" w:right="117" w:hanging="360"/>
        <w:rPr>
          <w:rFonts w:ascii="Arial" w:eastAsia="Arial" w:hAnsi="Arial" w:cs="Arial"/>
          <w:sz w:val="24"/>
          <w:szCs w:val="24"/>
        </w:rPr>
      </w:pPr>
      <w:proofErr w:type="gramStart"/>
      <w:r>
        <w:rPr>
          <w:rFonts w:ascii="Arial" w:eastAsia="Arial" w:hAnsi="Arial" w:cs="Arial"/>
          <w:sz w:val="24"/>
          <w:szCs w:val="24"/>
        </w:rPr>
        <w:t>B.  decrease</w:t>
      </w:r>
      <w:proofErr w:type="gramEnd"/>
      <w:r>
        <w:rPr>
          <w:rFonts w:ascii="Arial" w:eastAsia="Arial" w:hAnsi="Arial" w:cs="Arial"/>
          <w:sz w:val="24"/>
          <w:szCs w:val="24"/>
        </w:rPr>
        <w:t xml:space="preserve"> in temperature, decrease in relative humidity and a decrease in altitude</w:t>
      </w:r>
    </w:p>
    <w:p w:rsidR="00EE1BCD" w:rsidRDefault="00EE5717">
      <w:pPr>
        <w:spacing w:before="4" w:line="260" w:lineRule="exact"/>
        <w:ind w:left="1183" w:right="64" w:hanging="360"/>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decrease in temperature, decrease in relative humidity and an increase in altitude</w:t>
      </w:r>
    </w:p>
    <w:p w:rsidR="00EE1BCD" w:rsidRDefault="00EE5717">
      <w:pPr>
        <w:spacing w:before="4" w:line="260" w:lineRule="exact"/>
        <w:ind w:left="1183" w:right="278" w:hanging="360"/>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increase in temperature, increase in relative humidity and a decrease in altitude</w:t>
      </w:r>
    </w:p>
    <w:p w:rsidR="00EE1BCD" w:rsidRDefault="00EE1BCD">
      <w:pPr>
        <w:spacing w:before="12" w:line="260" w:lineRule="exact"/>
        <w:rPr>
          <w:sz w:val="26"/>
          <w:szCs w:val="26"/>
        </w:rPr>
      </w:pPr>
    </w:p>
    <w:p w:rsidR="00EE1BCD" w:rsidRDefault="00EE5717">
      <w:pPr>
        <w:ind w:left="529" w:right="236" w:hanging="426"/>
        <w:rPr>
          <w:rFonts w:ascii="Arial" w:eastAsia="Arial" w:hAnsi="Arial" w:cs="Arial"/>
          <w:sz w:val="24"/>
          <w:szCs w:val="24"/>
        </w:rPr>
      </w:pPr>
      <w:r>
        <w:rPr>
          <w:rFonts w:ascii="Arial" w:eastAsia="Arial" w:hAnsi="Arial" w:cs="Arial"/>
          <w:sz w:val="24"/>
          <w:szCs w:val="24"/>
        </w:rPr>
        <w:t xml:space="preserve">22) As you fly eastbound en route to CYYT, </w:t>
      </w:r>
      <w:proofErr w:type="gramStart"/>
      <w:r>
        <w:rPr>
          <w:rFonts w:ascii="Arial" w:eastAsia="Arial" w:hAnsi="Arial" w:cs="Arial"/>
          <w:sz w:val="24"/>
          <w:szCs w:val="24"/>
        </w:rPr>
        <w:t>a(</w:t>
      </w:r>
      <w:proofErr w:type="gramEnd"/>
      <w:r>
        <w:rPr>
          <w:rFonts w:ascii="Arial" w:eastAsia="Arial" w:hAnsi="Arial" w:cs="Arial"/>
          <w:sz w:val="24"/>
          <w:szCs w:val="24"/>
        </w:rPr>
        <w:t xml:space="preserve">n) </w:t>
      </w:r>
      <w:r>
        <w:rPr>
          <w:rFonts w:ascii="Arial" w:eastAsia="Arial" w:hAnsi="Arial" w:cs="Arial"/>
          <w:sz w:val="24"/>
          <w:szCs w:val="24"/>
          <w:u w:val="single" w:color="000000"/>
        </w:rPr>
        <w:t xml:space="preserve">                    </w:t>
      </w:r>
      <w:r>
        <w:rPr>
          <w:rFonts w:ascii="Arial" w:eastAsia="Arial" w:hAnsi="Arial" w:cs="Arial"/>
          <w:spacing w:val="5"/>
          <w:sz w:val="24"/>
          <w:szCs w:val="24"/>
        </w:rPr>
        <w:t xml:space="preserve"> </w:t>
      </w:r>
      <w:r>
        <w:rPr>
          <w:rFonts w:ascii="Arial" w:eastAsia="Arial" w:hAnsi="Arial" w:cs="Arial"/>
          <w:sz w:val="24"/>
          <w:szCs w:val="24"/>
        </w:rPr>
        <w:t>in mean sea level pressure will be encountered.</w:t>
      </w:r>
    </w:p>
    <w:p w:rsidR="00EE1BCD" w:rsidRDefault="00EE1BCD">
      <w:pPr>
        <w:spacing w:before="14"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decrease</w:t>
      </w:r>
      <w:proofErr w:type="gramEnd"/>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increase</w:t>
      </w:r>
      <w:proofErr w:type="gramEnd"/>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negligible change</w:t>
      </w:r>
    </w:p>
    <w:p w:rsidR="00EE1BCD" w:rsidRDefault="00EE5717">
      <w:pPr>
        <w:spacing w:line="260" w:lineRule="exact"/>
        <w:ind w:left="823"/>
        <w:rPr>
          <w:rFonts w:ascii="Arial" w:eastAsia="Arial" w:hAnsi="Arial" w:cs="Arial"/>
          <w:sz w:val="24"/>
          <w:szCs w:val="24"/>
        </w:rPr>
        <w:sectPr w:rsidR="00EE1BCD">
          <w:headerReference w:type="default" r:id="rId21"/>
          <w:pgSz w:w="12240" w:h="15840"/>
          <w:pgMar w:top="1480" w:right="170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 xml:space="preserve">decrease of 8 </w:t>
      </w:r>
      <w:proofErr w:type="spellStart"/>
      <w:r>
        <w:rPr>
          <w:rFonts w:ascii="Arial" w:eastAsia="Arial" w:hAnsi="Arial" w:cs="Arial"/>
          <w:sz w:val="24"/>
          <w:szCs w:val="24"/>
        </w:rPr>
        <w:t>mb</w:t>
      </w:r>
      <w:proofErr w:type="spellEnd"/>
    </w:p>
    <w:p w:rsidR="00EE1BCD" w:rsidRDefault="00EE5717">
      <w:pPr>
        <w:spacing w:before="83" w:line="260" w:lineRule="exact"/>
        <w:ind w:left="529" w:right="1084" w:hanging="426"/>
        <w:rPr>
          <w:rFonts w:ascii="Arial" w:eastAsia="Arial" w:hAnsi="Arial" w:cs="Arial"/>
          <w:sz w:val="24"/>
          <w:szCs w:val="24"/>
        </w:rPr>
      </w:pPr>
      <w:r>
        <w:rPr>
          <w:rFonts w:ascii="Arial" w:eastAsia="Arial" w:hAnsi="Arial" w:cs="Arial"/>
          <w:sz w:val="24"/>
          <w:szCs w:val="24"/>
        </w:rPr>
        <w:lastRenderedPageBreak/>
        <w:t>23) The area bordered by a dashed orange line encompassing CYYT is indicative of</w:t>
      </w:r>
    </w:p>
    <w:p w:rsidR="00EE1BCD" w:rsidRDefault="00EE1BCD">
      <w:pPr>
        <w:spacing w:before="12"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continuous</w:t>
      </w:r>
      <w:proofErr w:type="gramEnd"/>
      <w:r>
        <w:rPr>
          <w:rFonts w:ascii="Arial" w:eastAsia="Arial" w:hAnsi="Arial" w:cs="Arial"/>
          <w:sz w:val="24"/>
          <w:szCs w:val="24"/>
        </w:rPr>
        <w:t xml:space="preserve"> precipitation</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a</w:t>
      </w:r>
      <w:proofErr w:type="gramEnd"/>
      <w:r>
        <w:rPr>
          <w:rFonts w:ascii="Arial" w:eastAsia="Arial" w:hAnsi="Arial" w:cs="Arial"/>
          <w:sz w:val="24"/>
          <w:szCs w:val="24"/>
        </w:rPr>
        <w:t xml:space="preserve"> </w:t>
      </w:r>
      <w:proofErr w:type="spellStart"/>
      <w:r>
        <w:rPr>
          <w:rFonts w:ascii="Arial" w:eastAsia="Arial" w:hAnsi="Arial" w:cs="Arial"/>
          <w:sz w:val="24"/>
          <w:szCs w:val="24"/>
        </w:rPr>
        <w:t>trowal</w:t>
      </w:r>
      <w:proofErr w:type="spellEnd"/>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obscuring phenomena</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organized clouds</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24) The dominating area of high pressure north of your route of flight</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is</w:t>
      </w:r>
      <w:proofErr w:type="gramEnd"/>
      <w:r>
        <w:rPr>
          <w:rFonts w:ascii="Arial" w:eastAsia="Arial" w:hAnsi="Arial" w:cs="Arial"/>
          <w:sz w:val="24"/>
          <w:szCs w:val="24"/>
        </w:rPr>
        <w:t xml:space="preserve"> also referred to as a cyclone</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has</w:t>
      </w:r>
      <w:proofErr w:type="gramEnd"/>
      <w:r>
        <w:rPr>
          <w:rFonts w:ascii="Arial" w:eastAsia="Arial" w:hAnsi="Arial" w:cs="Arial"/>
          <w:sz w:val="24"/>
          <w:szCs w:val="24"/>
        </w:rPr>
        <w:t xml:space="preserve"> a highest mean sea level pressure reading of 102.3 </w:t>
      </w:r>
      <w:proofErr w:type="spellStart"/>
      <w:r>
        <w:rPr>
          <w:rFonts w:ascii="Arial" w:eastAsia="Arial" w:hAnsi="Arial" w:cs="Arial"/>
          <w:sz w:val="24"/>
          <w:szCs w:val="24"/>
        </w:rPr>
        <w:t>mb</w:t>
      </w:r>
      <w:proofErr w:type="spellEnd"/>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is moving significantly throughout the GFA forecast period</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has winds rotating clockwise and away from its center</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25) The fog which is forecast surrounding CYYT is most likely due to</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advection</w:t>
      </w:r>
      <w:proofErr w:type="gramEnd"/>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radiation</w:t>
      </w:r>
      <w:proofErr w:type="gramEnd"/>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orographic lift</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sublimation</w:t>
      </w:r>
    </w:p>
    <w:p w:rsidR="00EE1BCD" w:rsidRDefault="00EE1BCD">
      <w:pPr>
        <w:spacing w:before="16" w:line="260" w:lineRule="exact"/>
        <w:rPr>
          <w:sz w:val="26"/>
          <w:szCs w:val="26"/>
        </w:rPr>
      </w:pPr>
    </w:p>
    <w:p w:rsidR="00EE1BCD" w:rsidRDefault="00EE5717">
      <w:pPr>
        <w:tabs>
          <w:tab w:val="left" w:pos="8640"/>
        </w:tabs>
        <w:ind w:left="103"/>
        <w:rPr>
          <w:rFonts w:ascii="Arial" w:eastAsia="Arial" w:hAnsi="Arial" w:cs="Arial"/>
          <w:sz w:val="24"/>
          <w:szCs w:val="24"/>
        </w:rPr>
      </w:pPr>
      <w:r>
        <w:rPr>
          <w:rFonts w:ascii="Arial" w:eastAsia="Arial" w:hAnsi="Arial" w:cs="Arial"/>
          <w:sz w:val="24"/>
          <w:szCs w:val="24"/>
        </w:rPr>
        <w:t xml:space="preserve">26) In the vicinity of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lying over Newfoundland, </w:t>
      </w:r>
      <w:r>
        <w:rPr>
          <w:rFonts w:ascii="Arial" w:eastAsia="Arial" w:hAnsi="Arial" w:cs="Arial"/>
          <w:sz w:val="24"/>
          <w:szCs w:val="24"/>
          <w:u w:val="single" w:color="000000"/>
        </w:rPr>
        <w:t xml:space="preserve">               </w:t>
      </w:r>
      <w:r>
        <w:rPr>
          <w:rFonts w:ascii="Arial" w:eastAsia="Arial" w:hAnsi="Arial" w:cs="Arial"/>
          <w:spacing w:val="4"/>
          <w:sz w:val="24"/>
          <w:szCs w:val="24"/>
          <w:u w:val="single" w:color="000000"/>
        </w:rPr>
        <w:t xml:space="preserve"> </w:t>
      </w:r>
      <w:r>
        <w:rPr>
          <w:rFonts w:ascii="Arial" w:eastAsia="Arial" w:hAnsi="Arial" w:cs="Arial"/>
          <w:sz w:val="24"/>
          <w:szCs w:val="24"/>
        </w:rPr>
        <w:t xml:space="preserve"> and </w:t>
      </w:r>
      <w:r>
        <w:rPr>
          <w:rFonts w:ascii="Arial" w:eastAsia="Arial" w:hAnsi="Arial" w:cs="Arial"/>
          <w:sz w:val="24"/>
          <w:szCs w:val="24"/>
          <w:u w:val="single" w:color="000000"/>
        </w:rPr>
        <w:t xml:space="preserve"> </w:t>
      </w:r>
      <w:r>
        <w:rPr>
          <w:rFonts w:ascii="Arial" w:eastAsia="Arial" w:hAnsi="Arial" w:cs="Arial"/>
          <w:sz w:val="24"/>
          <w:szCs w:val="24"/>
          <w:u w:val="single" w:color="000000"/>
        </w:rPr>
        <w:tab/>
      </w:r>
    </w:p>
    <w:p w:rsidR="00EE1BCD" w:rsidRDefault="00EE5717">
      <w:pPr>
        <w:spacing w:line="260" w:lineRule="exact"/>
        <w:ind w:left="529"/>
        <w:rPr>
          <w:rFonts w:ascii="Arial" w:eastAsia="Arial" w:hAnsi="Arial" w:cs="Arial"/>
          <w:sz w:val="24"/>
          <w:szCs w:val="24"/>
        </w:rPr>
      </w:pPr>
      <w:proofErr w:type="gramStart"/>
      <w:r>
        <w:rPr>
          <w:rFonts w:ascii="Arial" w:eastAsia="Arial" w:hAnsi="Arial" w:cs="Arial"/>
          <w:sz w:val="24"/>
          <w:szCs w:val="24"/>
        </w:rPr>
        <w:t>are</w:t>
      </w:r>
      <w:proofErr w:type="gramEnd"/>
      <w:r>
        <w:rPr>
          <w:rFonts w:ascii="Arial" w:eastAsia="Arial" w:hAnsi="Arial" w:cs="Arial"/>
          <w:sz w:val="24"/>
          <w:szCs w:val="24"/>
        </w:rPr>
        <w:t xml:space="preserve"> forecast.</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freezing</w:t>
      </w:r>
      <w:proofErr w:type="gramEnd"/>
      <w:r>
        <w:rPr>
          <w:rFonts w:ascii="Arial" w:eastAsia="Arial" w:hAnsi="Arial" w:cs="Arial"/>
          <w:sz w:val="24"/>
          <w:szCs w:val="24"/>
        </w:rPr>
        <w:t xml:space="preserve"> drizzle and snow grains</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freezing</w:t>
      </w:r>
      <w:proofErr w:type="gramEnd"/>
      <w:r>
        <w:rPr>
          <w:rFonts w:ascii="Arial" w:eastAsia="Arial" w:hAnsi="Arial" w:cs="Arial"/>
          <w:sz w:val="24"/>
          <w:szCs w:val="24"/>
        </w:rPr>
        <w:t xml:space="preserve"> rain and ice pellets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calm winds and good visibility</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thunderstorms and freezing drizzle</w:t>
      </w:r>
    </w:p>
    <w:p w:rsidR="00EE1BCD" w:rsidRDefault="00EE1BCD">
      <w:pPr>
        <w:spacing w:before="2" w:line="280" w:lineRule="exact"/>
        <w:rPr>
          <w:sz w:val="28"/>
          <w:szCs w:val="28"/>
        </w:rPr>
      </w:pPr>
    </w:p>
    <w:p w:rsidR="00EE1BCD" w:rsidRDefault="00EE5717">
      <w:pPr>
        <w:spacing w:line="260" w:lineRule="exact"/>
        <w:ind w:left="529" w:right="272" w:hanging="426"/>
        <w:rPr>
          <w:rFonts w:ascii="Arial" w:eastAsia="Arial" w:hAnsi="Arial" w:cs="Arial"/>
          <w:sz w:val="24"/>
          <w:szCs w:val="24"/>
        </w:rPr>
      </w:pPr>
      <w:r>
        <w:rPr>
          <w:rFonts w:ascii="Arial" w:eastAsia="Arial" w:hAnsi="Arial" w:cs="Arial"/>
          <w:sz w:val="24"/>
          <w:szCs w:val="24"/>
        </w:rPr>
        <w:t>27) When flying from the cold air sector towards a winter warm front, you would expect to encounter, in order,</w:t>
      </w:r>
    </w:p>
    <w:p w:rsidR="00EE1BCD" w:rsidRDefault="00EE1BCD">
      <w:pPr>
        <w:spacing w:before="12"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rain</w:t>
      </w:r>
      <w:proofErr w:type="gramEnd"/>
      <w:r>
        <w:rPr>
          <w:rFonts w:ascii="Arial" w:eastAsia="Arial" w:hAnsi="Arial" w:cs="Arial"/>
          <w:sz w:val="24"/>
          <w:szCs w:val="24"/>
        </w:rPr>
        <w:t>, freezing rain, ice pellets, snow grains and snow</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rain</w:t>
      </w:r>
      <w:proofErr w:type="gramEnd"/>
      <w:r>
        <w:rPr>
          <w:rFonts w:ascii="Arial" w:eastAsia="Arial" w:hAnsi="Arial" w:cs="Arial"/>
          <w:sz w:val="24"/>
          <w:szCs w:val="24"/>
        </w:rPr>
        <w:t>, snow and freezing rain</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snow, ice pellets, freezing rain and rain</w:t>
      </w:r>
    </w:p>
    <w:p w:rsidR="00EE1BCD" w:rsidRDefault="00EE5717">
      <w:pPr>
        <w:spacing w:before="8" w:line="260" w:lineRule="exact"/>
        <w:ind w:left="1183" w:right="418" w:hanging="360"/>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 temperature drop followed by a further drop as you fly through the frontal surface</w:t>
      </w:r>
    </w:p>
    <w:p w:rsidR="00EE1BCD" w:rsidRDefault="00EE1BCD">
      <w:pPr>
        <w:spacing w:before="12"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28) The letters QS in the box associated with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indicate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quickly stopped front</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that</w:t>
      </w:r>
      <w:proofErr w:type="gramEnd"/>
      <w:r>
        <w:rPr>
          <w:rFonts w:ascii="Arial" w:eastAsia="Arial" w:hAnsi="Arial" w:cs="Arial"/>
          <w:sz w:val="24"/>
          <w:szCs w:val="24"/>
        </w:rPr>
        <w:t xml:space="preserve">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is moving at a speed of less than 5 knots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that conditions should improve rapidly</w:t>
      </w:r>
    </w:p>
    <w:p w:rsidR="00EE1BCD" w:rsidRDefault="00EE5717">
      <w:pPr>
        <w:spacing w:before="2"/>
        <w:ind w:left="823"/>
        <w:rPr>
          <w:rFonts w:ascii="Arial" w:eastAsia="Arial" w:hAnsi="Arial" w:cs="Arial"/>
          <w:sz w:val="24"/>
          <w:szCs w:val="24"/>
        </w:rPr>
        <w:sectPr w:rsidR="00EE1BCD">
          <w:headerReference w:type="default" r:id="rId22"/>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 xml:space="preserve">that there is a strong pressure gradient force driving the </w:t>
      </w:r>
      <w:proofErr w:type="spellStart"/>
      <w:r>
        <w:rPr>
          <w:rFonts w:ascii="Arial" w:eastAsia="Arial" w:hAnsi="Arial" w:cs="Arial"/>
          <w:sz w:val="24"/>
          <w:szCs w:val="24"/>
        </w:rPr>
        <w:t>trowal</w:t>
      </w:r>
      <w:proofErr w:type="spellEnd"/>
    </w:p>
    <w:p w:rsidR="00EE1BCD" w:rsidRDefault="00EE5717">
      <w:pPr>
        <w:spacing w:before="83" w:line="260" w:lineRule="exact"/>
        <w:ind w:left="529" w:right="218" w:hanging="426"/>
        <w:rPr>
          <w:rFonts w:ascii="Arial" w:eastAsia="Arial" w:hAnsi="Arial" w:cs="Arial"/>
          <w:sz w:val="24"/>
          <w:szCs w:val="24"/>
        </w:rPr>
      </w:pPr>
      <w:r>
        <w:rPr>
          <w:rFonts w:ascii="Arial" w:eastAsia="Arial" w:hAnsi="Arial" w:cs="Arial"/>
          <w:sz w:val="24"/>
          <w:szCs w:val="24"/>
        </w:rPr>
        <w:lastRenderedPageBreak/>
        <w:t xml:space="preserve">29) Associated with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near CYYT is a forecast of freezing rain, which in turn is responsible for a forecast of</w:t>
      </w:r>
    </w:p>
    <w:p w:rsidR="00EE1BCD" w:rsidRDefault="00EE1BCD">
      <w:pPr>
        <w:spacing w:before="12" w:line="260" w:lineRule="exact"/>
        <w:rPr>
          <w:sz w:val="26"/>
          <w:szCs w:val="26"/>
        </w:rPr>
      </w:pPr>
    </w:p>
    <w:p w:rsidR="00EE1BCD" w:rsidRDefault="00EE5717">
      <w:pPr>
        <w:ind w:left="823" w:right="5974"/>
        <w:jc w:val="both"/>
        <w:rPr>
          <w:rFonts w:ascii="Arial" w:eastAsia="Arial" w:hAnsi="Arial" w:cs="Arial"/>
          <w:sz w:val="24"/>
          <w:szCs w:val="24"/>
        </w:rPr>
      </w:pPr>
      <w:proofErr w:type="gramStart"/>
      <w:r>
        <w:rPr>
          <w:rFonts w:ascii="Arial" w:eastAsia="Arial" w:hAnsi="Arial" w:cs="Arial"/>
          <w:sz w:val="24"/>
          <w:szCs w:val="24"/>
        </w:rPr>
        <w:t>A.  severe</w:t>
      </w:r>
      <w:proofErr w:type="gramEnd"/>
      <w:r>
        <w:rPr>
          <w:rFonts w:ascii="Arial" w:eastAsia="Arial" w:hAnsi="Arial" w:cs="Arial"/>
          <w:sz w:val="24"/>
          <w:szCs w:val="24"/>
        </w:rPr>
        <w:t xml:space="preserve"> rime ice</w:t>
      </w:r>
    </w:p>
    <w:p w:rsidR="00EE1BCD" w:rsidRDefault="00EE5717">
      <w:pPr>
        <w:spacing w:before="2"/>
        <w:ind w:left="823" w:right="1058"/>
        <w:jc w:val="both"/>
        <w:rPr>
          <w:rFonts w:ascii="Arial" w:eastAsia="Arial" w:hAnsi="Arial" w:cs="Arial"/>
          <w:sz w:val="24"/>
          <w:szCs w:val="24"/>
        </w:rPr>
      </w:pPr>
      <w:proofErr w:type="gramStart"/>
      <w:r>
        <w:rPr>
          <w:rFonts w:ascii="Arial" w:eastAsia="Arial" w:hAnsi="Arial" w:cs="Arial"/>
          <w:sz w:val="24"/>
          <w:szCs w:val="24"/>
        </w:rPr>
        <w:t>B.  clear</w:t>
      </w:r>
      <w:proofErr w:type="gramEnd"/>
      <w:r>
        <w:rPr>
          <w:rFonts w:ascii="Arial" w:eastAsia="Arial" w:hAnsi="Arial" w:cs="Arial"/>
          <w:sz w:val="24"/>
          <w:szCs w:val="24"/>
        </w:rPr>
        <w:t xml:space="preserve"> ice covering more than fifty percent of the bounded area</w:t>
      </w:r>
    </w:p>
    <w:p w:rsidR="00EE1BCD" w:rsidRDefault="00EE5717">
      <w:pPr>
        <w:spacing w:line="260" w:lineRule="exact"/>
        <w:ind w:left="823" w:right="4372"/>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mixed icing above 12000’ ASL</w:t>
      </w:r>
    </w:p>
    <w:p w:rsidR="00EE1BCD" w:rsidRDefault="00EE5717">
      <w:pPr>
        <w:spacing w:before="8" w:line="260" w:lineRule="exact"/>
        <w:ind w:left="1183" w:right="564" w:hanging="360"/>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severe localized clear icing from 4000’ to 6000’ above the freezing level</w:t>
      </w:r>
    </w:p>
    <w:p w:rsidR="00EE1BCD" w:rsidRDefault="00EE1BCD">
      <w:pPr>
        <w:spacing w:before="12"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30) Isotherms are drawn </w:t>
      </w:r>
      <w:r>
        <w:rPr>
          <w:rFonts w:ascii="Arial" w:eastAsia="Arial" w:hAnsi="Arial" w:cs="Arial"/>
          <w:sz w:val="24"/>
          <w:szCs w:val="24"/>
          <w:u w:val="single" w:color="000000"/>
        </w:rPr>
        <w:t xml:space="preserve">              </w:t>
      </w:r>
      <w:r>
        <w:rPr>
          <w:rFonts w:ascii="Arial" w:eastAsia="Arial" w:hAnsi="Arial" w:cs="Arial"/>
          <w:spacing w:val="3"/>
          <w:sz w:val="24"/>
          <w:szCs w:val="24"/>
        </w:rPr>
        <w:t xml:space="preserve"> </w:t>
      </w:r>
      <w:r>
        <w:rPr>
          <w:rFonts w:ascii="Arial" w:eastAsia="Arial" w:hAnsi="Arial" w:cs="Arial"/>
          <w:sz w:val="24"/>
          <w:szCs w:val="24"/>
        </w:rPr>
        <w:t>apart on an icing and turbulence GFA.</w:t>
      </w:r>
    </w:p>
    <w:p w:rsidR="00EE1BCD" w:rsidRDefault="00EE1BCD">
      <w:pPr>
        <w:spacing w:before="16" w:line="260" w:lineRule="exact"/>
        <w:rPr>
          <w:sz w:val="26"/>
          <w:szCs w:val="26"/>
        </w:rPr>
      </w:pPr>
    </w:p>
    <w:p w:rsidR="00EE1BCD" w:rsidRDefault="00EE5717">
      <w:pPr>
        <w:ind w:left="823" w:right="7008"/>
        <w:jc w:val="both"/>
        <w:rPr>
          <w:rFonts w:ascii="Arial" w:eastAsia="Arial" w:hAnsi="Arial" w:cs="Arial"/>
          <w:sz w:val="24"/>
          <w:szCs w:val="24"/>
        </w:rPr>
      </w:pPr>
      <w:proofErr w:type="gramStart"/>
      <w:r>
        <w:rPr>
          <w:rFonts w:ascii="Arial" w:eastAsia="Arial" w:hAnsi="Arial" w:cs="Arial"/>
          <w:sz w:val="24"/>
          <w:szCs w:val="24"/>
        </w:rPr>
        <w:t>A.  4</w:t>
      </w:r>
      <w:proofErr w:type="gramEnd"/>
      <w:r>
        <w:rPr>
          <w:rFonts w:ascii="Arial" w:eastAsia="Arial" w:hAnsi="Arial" w:cs="Arial"/>
          <w:sz w:val="24"/>
          <w:szCs w:val="24"/>
        </w:rPr>
        <w:t xml:space="preserve"> </w:t>
      </w:r>
      <w:proofErr w:type="spellStart"/>
      <w:r>
        <w:rPr>
          <w:rFonts w:ascii="Arial" w:eastAsia="Arial" w:hAnsi="Arial" w:cs="Arial"/>
          <w:sz w:val="24"/>
          <w:szCs w:val="24"/>
        </w:rPr>
        <w:t>mb</w:t>
      </w:r>
      <w:proofErr w:type="spellEnd"/>
      <w:r>
        <w:rPr>
          <w:rFonts w:ascii="Arial" w:eastAsia="Arial" w:hAnsi="Arial" w:cs="Arial"/>
          <w:sz w:val="24"/>
          <w:szCs w:val="24"/>
        </w:rPr>
        <w:t xml:space="preserve"> B. 2000’ C. 2500’ D.</w:t>
      </w:r>
      <w:r>
        <w:rPr>
          <w:rFonts w:ascii="Arial" w:eastAsia="Arial" w:hAnsi="Arial" w:cs="Arial"/>
          <w:spacing w:val="53"/>
          <w:sz w:val="24"/>
          <w:szCs w:val="24"/>
        </w:rPr>
        <w:t xml:space="preserve"> </w:t>
      </w:r>
      <w:r>
        <w:rPr>
          <w:rFonts w:ascii="Arial" w:eastAsia="Arial" w:hAnsi="Arial" w:cs="Arial"/>
          <w:sz w:val="24"/>
          <w:szCs w:val="24"/>
        </w:rPr>
        <w:t>1000’</w:t>
      </w:r>
    </w:p>
    <w:p w:rsidR="00EE1BCD" w:rsidRDefault="00EE1BCD">
      <w:pPr>
        <w:spacing w:before="15"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31) With regards to the low level jet running parallel to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over</w:t>
      </w:r>
    </w:p>
    <w:p w:rsidR="00EE1BCD" w:rsidRDefault="00EE5717">
      <w:pPr>
        <w:spacing w:line="260" w:lineRule="exact"/>
        <w:ind w:left="529"/>
        <w:rPr>
          <w:rFonts w:ascii="Arial" w:eastAsia="Arial" w:hAnsi="Arial" w:cs="Arial"/>
          <w:sz w:val="24"/>
          <w:szCs w:val="24"/>
        </w:rPr>
      </w:pPr>
      <w:r>
        <w:rPr>
          <w:rFonts w:ascii="Arial" w:eastAsia="Arial" w:hAnsi="Arial" w:cs="Arial"/>
          <w:sz w:val="24"/>
          <w:szCs w:val="24"/>
        </w:rPr>
        <w:t>Newfoundland,</w:t>
      </w:r>
    </w:p>
    <w:p w:rsidR="00EE1BCD" w:rsidRDefault="00EE1BCD">
      <w:pPr>
        <w:spacing w:before="16" w:line="260" w:lineRule="exact"/>
        <w:rPr>
          <w:sz w:val="26"/>
          <w:szCs w:val="26"/>
        </w:rPr>
      </w:pPr>
    </w:p>
    <w:p w:rsidR="00EE1BCD" w:rsidRDefault="00EE5717">
      <w:pPr>
        <w:ind w:left="1183" w:right="285" w:hanging="360"/>
        <w:rPr>
          <w:rFonts w:ascii="Arial" w:eastAsia="Arial" w:hAnsi="Arial" w:cs="Arial"/>
          <w:sz w:val="24"/>
          <w:szCs w:val="24"/>
        </w:rPr>
      </w:pPr>
      <w:proofErr w:type="gramStart"/>
      <w:r>
        <w:rPr>
          <w:rFonts w:ascii="Arial" w:eastAsia="Arial" w:hAnsi="Arial" w:cs="Arial"/>
          <w:sz w:val="24"/>
          <w:szCs w:val="24"/>
        </w:rPr>
        <w:t>A.  its</w:t>
      </w:r>
      <w:proofErr w:type="gramEnd"/>
      <w:r>
        <w:rPr>
          <w:rFonts w:ascii="Arial" w:eastAsia="Arial" w:hAnsi="Arial" w:cs="Arial"/>
          <w:sz w:val="24"/>
          <w:szCs w:val="24"/>
        </w:rPr>
        <w:t xml:space="preserve"> length is forecast to shorten but its intensity is forecast to increase as you approach CYYT</w:t>
      </w:r>
    </w:p>
    <w:p w:rsidR="00EE1BCD" w:rsidRDefault="00EE5717">
      <w:pPr>
        <w:spacing w:line="260" w:lineRule="exact"/>
        <w:ind w:left="823" w:right="2238"/>
        <w:jc w:val="both"/>
        <w:rPr>
          <w:rFonts w:ascii="Arial" w:eastAsia="Arial" w:hAnsi="Arial" w:cs="Arial"/>
          <w:sz w:val="24"/>
          <w:szCs w:val="24"/>
        </w:rPr>
      </w:pPr>
      <w:proofErr w:type="gramStart"/>
      <w:r>
        <w:rPr>
          <w:rFonts w:ascii="Arial" w:eastAsia="Arial" w:hAnsi="Arial" w:cs="Arial"/>
          <w:sz w:val="24"/>
          <w:szCs w:val="24"/>
        </w:rPr>
        <w:t>B.  it</w:t>
      </w:r>
      <w:proofErr w:type="gramEnd"/>
      <w:r>
        <w:rPr>
          <w:rFonts w:ascii="Arial" w:eastAsia="Arial" w:hAnsi="Arial" w:cs="Arial"/>
          <w:sz w:val="24"/>
          <w:szCs w:val="24"/>
        </w:rPr>
        <w:t xml:space="preserve"> is indicating a direction opposite to that expected</w:t>
      </w:r>
    </w:p>
    <w:p w:rsidR="00EE1BCD" w:rsidRDefault="00EE5717">
      <w:pPr>
        <w:spacing w:before="8" w:line="260" w:lineRule="exact"/>
        <w:ind w:left="1183" w:right="711" w:hanging="360"/>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it will produce calm winds which may be taken advantage of on a westbound flight</w:t>
      </w:r>
    </w:p>
    <w:p w:rsidR="00EE1BCD" w:rsidRDefault="00EE5717">
      <w:pPr>
        <w:spacing w:line="260" w:lineRule="exact"/>
        <w:ind w:left="823" w:right="1222"/>
        <w:jc w:val="both"/>
        <w:rPr>
          <w:rFonts w:ascii="Arial" w:eastAsia="Arial" w:hAnsi="Arial" w:cs="Arial"/>
          <w:sz w:val="16"/>
          <w:szCs w:val="16"/>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 xml:space="preserve">it is forecast to move south of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by 0600Z on the 3</w:t>
      </w:r>
      <w:proofErr w:type="spellStart"/>
      <w:r>
        <w:rPr>
          <w:rFonts w:ascii="Arial" w:eastAsia="Arial" w:hAnsi="Arial" w:cs="Arial"/>
          <w:spacing w:val="1"/>
          <w:position w:val="11"/>
          <w:sz w:val="16"/>
          <w:szCs w:val="16"/>
        </w:rPr>
        <w:t>rd</w:t>
      </w:r>
      <w:proofErr w:type="spellEnd"/>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32) </w:t>
      </w:r>
      <w:proofErr w:type="gramStart"/>
      <w:r>
        <w:rPr>
          <w:rFonts w:ascii="Arial" w:eastAsia="Arial" w:hAnsi="Arial" w:cs="Arial"/>
          <w:sz w:val="24"/>
          <w:szCs w:val="24"/>
        </w:rPr>
        <w:t>The</w:t>
      </w:r>
      <w:proofErr w:type="gramEnd"/>
      <w:r>
        <w:rPr>
          <w:rFonts w:ascii="Arial" w:eastAsia="Arial" w:hAnsi="Arial" w:cs="Arial"/>
          <w:sz w:val="24"/>
          <w:szCs w:val="24"/>
        </w:rPr>
        <w:t xml:space="preserve"> most probable reason for the issuance of a SPECI for CYYT at 2018Z is</w:t>
      </w:r>
    </w:p>
    <w:p w:rsidR="00EE1BCD" w:rsidRDefault="00EE1BCD">
      <w:pPr>
        <w:spacing w:before="16" w:line="260" w:lineRule="exact"/>
        <w:rPr>
          <w:sz w:val="26"/>
          <w:szCs w:val="26"/>
        </w:rPr>
      </w:pPr>
    </w:p>
    <w:p w:rsidR="00EE1BCD" w:rsidRDefault="00EE5717">
      <w:pPr>
        <w:ind w:left="823" w:right="3820"/>
        <w:jc w:val="both"/>
        <w:rPr>
          <w:rFonts w:ascii="Arial" w:eastAsia="Arial" w:hAnsi="Arial" w:cs="Arial"/>
          <w:sz w:val="24"/>
          <w:szCs w:val="24"/>
        </w:rPr>
      </w:pPr>
      <w:proofErr w:type="gramStart"/>
      <w:r>
        <w:rPr>
          <w:rFonts w:ascii="Arial" w:eastAsia="Arial" w:hAnsi="Arial" w:cs="Arial"/>
          <w:sz w:val="24"/>
          <w:szCs w:val="24"/>
        </w:rPr>
        <w:t>A.  because</w:t>
      </w:r>
      <w:proofErr w:type="gramEnd"/>
      <w:r>
        <w:rPr>
          <w:rFonts w:ascii="Arial" w:eastAsia="Arial" w:hAnsi="Arial" w:cs="Arial"/>
          <w:sz w:val="24"/>
          <w:szCs w:val="24"/>
        </w:rPr>
        <w:t xml:space="preserve"> the wind speed decreased</w:t>
      </w:r>
    </w:p>
    <w:p w:rsidR="00EE1BCD" w:rsidRDefault="00EE5717">
      <w:pPr>
        <w:spacing w:line="260" w:lineRule="exact"/>
        <w:ind w:left="823" w:right="3999"/>
        <w:jc w:val="both"/>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RVR on runway 11 decreased</w:t>
      </w:r>
    </w:p>
    <w:p w:rsidR="00EE1BCD" w:rsidRDefault="00EE5717">
      <w:pPr>
        <w:spacing w:before="2"/>
        <w:ind w:left="823" w:right="3532"/>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because of the occurrence of light rain</w:t>
      </w:r>
    </w:p>
    <w:p w:rsidR="00EE1BCD" w:rsidRDefault="00EE5717">
      <w:pPr>
        <w:spacing w:line="260" w:lineRule="exact"/>
        <w:ind w:left="823" w:right="2091"/>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because of the lower than standard altimeter setting</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33) The reported ceiling at CYYT at 2100Z is</w:t>
      </w:r>
    </w:p>
    <w:p w:rsidR="00EE1BCD" w:rsidRDefault="00EE1BCD">
      <w:pPr>
        <w:spacing w:before="16" w:line="260" w:lineRule="exact"/>
        <w:rPr>
          <w:sz w:val="26"/>
          <w:szCs w:val="26"/>
        </w:rPr>
      </w:pPr>
    </w:p>
    <w:p w:rsidR="00EE1BCD" w:rsidRDefault="00EE5717">
      <w:pPr>
        <w:ind w:left="823" w:right="4047"/>
        <w:rPr>
          <w:rFonts w:ascii="Arial" w:eastAsia="Arial" w:hAnsi="Arial" w:cs="Arial"/>
          <w:sz w:val="24"/>
          <w:szCs w:val="24"/>
        </w:rPr>
      </w:pPr>
      <w:proofErr w:type="gramStart"/>
      <w:r>
        <w:rPr>
          <w:rFonts w:ascii="Arial" w:eastAsia="Arial" w:hAnsi="Arial" w:cs="Arial"/>
          <w:sz w:val="24"/>
          <w:szCs w:val="24"/>
        </w:rPr>
        <w:t>A.  due</w:t>
      </w:r>
      <w:proofErr w:type="gramEnd"/>
      <w:r>
        <w:rPr>
          <w:rFonts w:ascii="Arial" w:eastAsia="Arial" w:hAnsi="Arial" w:cs="Arial"/>
          <w:sz w:val="24"/>
          <w:szCs w:val="24"/>
        </w:rPr>
        <w:t xml:space="preserve"> to </w:t>
      </w:r>
      <w:proofErr w:type="spellStart"/>
      <w:r>
        <w:rPr>
          <w:rFonts w:ascii="Arial" w:eastAsia="Arial" w:hAnsi="Arial" w:cs="Arial"/>
          <w:sz w:val="24"/>
          <w:szCs w:val="24"/>
        </w:rPr>
        <w:t>fractus</w:t>
      </w:r>
      <w:proofErr w:type="spellEnd"/>
      <w:r>
        <w:rPr>
          <w:rFonts w:ascii="Arial" w:eastAsia="Arial" w:hAnsi="Arial" w:cs="Arial"/>
          <w:sz w:val="24"/>
          <w:szCs w:val="24"/>
        </w:rPr>
        <w:t xml:space="preserve"> clouds at 200’ AGL B.  </w:t>
      </w:r>
      <w:proofErr w:type="gramStart"/>
      <w:r>
        <w:rPr>
          <w:rFonts w:ascii="Arial" w:eastAsia="Arial" w:hAnsi="Arial" w:cs="Arial"/>
          <w:sz w:val="24"/>
          <w:szCs w:val="24"/>
        </w:rPr>
        <w:t>the</w:t>
      </w:r>
      <w:proofErr w:type="gramEnd"/>
      <w:r>
        <w:rPr>
          <w:rFonts w:ascii="Arial" w:eastAsia="Arial" w:hAnsi="Arial" w:cs="Arial"/>
          <w:sz w:val="24"/>
          <w:szCs w:val="24"/>
        </w:rPr>
        <w:t xml:space="preserve"> VV reading</w:t>
      </w:r>
    </w:p>
    <w:p w:rsidR="00EE1BCD" w:rsidRDefault="00EE5717">
      <w:pPr>
        <w:spacing w:line="260" w:lineRule="exact"/>
        <w:ind w:left="823" w:right="2438"/>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because there is no change in the RVR readings</w:t>
      </w:r>
    </w:p>
    <w:p w:rsidR="00EE1BCD" w:rsidRDefault="00EE5717">
      <w:pPr>
        <w:spacing w:before="2"/>
        <w:ind w:left="823" w:right="343"/>
        <w:jc w:val="both"/>
        <w:rPr>
          <w:rFonts w:ascii="Arial" w:eastAsia="Arial" w:hAnsi="Arial" w:cs="Arial"/>
          <w:sz w:val="24"/>
          <w:szCs w:val="24"/>
        </w:rPr>
        <w:sectPr w:rsidR="00EE1BCD">
          <w:headerReference w:type="default" r:id="rId23"/>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because there is a large spread between temperature and dew point</w:t>
      </w:r>
    </w:p>
    <w:p w:rsidR="00EE1BCD" w:rsidRDefault="00EE5717">
      <w:pPr>
        <w:spacing w:before="77"/>
        <w:ind w:left="103"/>
        <w:rPr>
          <w:rFonts w:ascii="Arial" w:eastAsia="Arial" w:hAnsi="Arial" w:cs="Arial"/>
          <w:sz w:val="24"/>
          <w:szCs w:val="24"/>
        </w:rPr>
      </w:pPr>
      <w:r>
        <w:rPr>
          <w:rFonts w:ascii="Arial" w:eastAsia="Arial" w:hAnsi="Arial" w:cs="Arial"/>
          <w:sz w:val="24"/>
          <w:szCs w:val="24"/>
        </w:rPr>
        <w:lastRenderedPageBreak/>
        <w:t>34) Mean sea level pressure differs from station pressure in that</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station</w:t>
      </w:r>
      <w:proofErr w:type="gramEnd"/>
      <w:r>
        <w:rPr>
          <w:rFonts w:ascii="Arial" w:eastAsia="Arial" w:hAnsi="Arial" w:cs="Arial"/>
          <w:sz w:val="24"/>
          <w:szCs w:val="24"/>
        </w:rPr>
        <w:t xml:space="preserve"> pressure is reduced to a common standard</w:t>
      </w:r>
    </w:p>
    <w:p w:rsidR="00EE1BCD" w:rsidRDefault="00EE5717">
      <w:pPr>
        <w:spacing w:line="260" w:lineRule="exact"/>
        <w:ind w:left="1183" w:right="272" w:hanging="360"/>
        <w:rPr>
          <w:rFonts w:ascii="Arial" w:eastAsia="Arial" w:hAnsi="Arial" w:cs="Arial"/>
          <w:sz w:val="24"/>
          <w:szCs w:val="24"/>
        </w:rPr>
      </w:pPr>
      <w:proofErr w:type="gramStart"/>
      <w:r>
        <w:rPr>
          <w:rFonts w:ascii="Arial" w:eastAsia="Arial" w:hAnsi="Arial" w:cs="Arial"/>
          <w:sz w:val="24"/>
          <w:szCs w:val="24"/>
        </w:rPr>
        <w:t>B.  station</w:t>
      </w:r>
      <w:proofErr w:type="gramEnd"/>
      <w:r>
        <w:rPr>
          <w:rFonts w:ascii="Arial" w:eastAsia="Arial" w:hAnsi="Arial" w:cs="Arial"/>
          <w:sz w:val="24"/>
          <w:szCs w:val="24"/>
        </w:rPr>
        <w:t xml:space="preserve"> pressure is expressed in metric units whereas mean sea level pressure is expressed in imperial units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 xml:space="preserve">sea level pressure </w:t>
      </w:r>
      <w:proofErr w:type="spellStart"/>
      <w:r>
        <w:rPr>
          <w:rFonts w:ascii="Arial" w:eastAsia="Arial" w:hAnsi="Arial" w:cs="Arial"/>
          <w:sz w:val="24"/>
          <w:szCs w:val="24"/>
        </w:rPr>
        <w:t>can not</w:t>
      </w:r>
      <w:proofErr w:type="spellEnd"/>
      <w:r>
        <w:rPr>
          <w:rFonts w:ascii="Arial" w:eastAsia="Arial" w:hAnsi="Arial" w:cs="Arial"/>
          <w:sz w:val="24"/>
          <w:szCs w:val="24"/>
        </w:rPr>
        <w:t xml:space="preserve"> be used for comparative purposes</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sea level pressure is station pressure reduced to a common standard</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35) The upper level wind at your desired cruising altitude as you approach CYYT</w:t>
      </w:r>
    </w:p>
    <w:p w:rsidR="00EE1BCD" w:rsidRDefault="00EE5717">
      <w:pPr>
        <w:spacing w:line="260" w:lineRule="exact"/>
        <w:ind w:left="529"/>
        <w:rPr>
          <w:rFonts w:ascii="Arial" w:eastAsia="Arial" w:hAnsi="Arial" w:cs="Arial"/>
          <w:sz w:val="24"/>
          <w:szCs w:val="24"/>
        </w:rPr>
      </w:pPr>
      <w:proofErr w:type="gramStart"/>
      <w:r>
        <w:rPr>
          <w:rFonts w:ascii="Arial" w:eastAsia="Arial" w:hAnsi="Arial" w:cs="Arial"/>
          <w:sz w:val="24"/>
          <w:szCs w:val="24"/>
        </w:rPr>
        <w:t>is</w:t>
      </w:r>
      <w:proofErr w:type="gramEnd"/>
      <w:r>
        <w:rPr>
          <w:rFonts w:ascii="Arial" w:eastAsia="Arial" w:hAnsi="Arial" w:cs="Arial"/>
          <w:sz w:val="24"/>
          <w:szCs w:val="24"/>
        </w:rPr>
        <w:t xml:space="preserve"> forecast to be closest to</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110</w:t>
      </w:r>
      <w:proofErr w:type="gramEnd"/>
      <w:r>
        <w:rPr>
          <w:rFonts w:ascii="Arial" w:eastAsia="Arial" w:hAnsi="Arial" w:cs="Arial"/>
          <w:sz w:val="24"/>
          <w:szCs w:val="24"/>
        </w:rPr>
        <w:t xml:space="preserve"> degrees true at 42 knots</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110</w:t>
      </w:r>
      <w:proofErr w:type="gramEnd"/>
      <w:r>
        <w:rPr>
          <w:rFonts w:ascii="Arial" w:eastAsia="Arial" w:hAnsi="Arial" w:cs="Arial"/>
          <w:sz w:val="24"/>
          <w:szCs w:val="24"/>
        </w:rPr>
        <w:t xml:space="preserve"> degrees magnetic at 42 knots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360 degrees true at 14 knots</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360 degrees magnetic at 14 knots</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36) Temperatures are not given for the 3000’ ASL level in FDs because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of</w:t>
      </w:r>
      <w:proofErr w:type="gramEnd"/>
      <w:r>
        <w:rPr>
          <w:rFonts w:ascii="Arial" w:eastAsia="Arial" w:hAnsi="Arial" w:cs="Arial"/>
          <w:sz w:val="24"/>
          <w:szCs w:val="24"/>
        </w:rPr>
        <w:t xml:space="preserve"> temperature variation in the lower levels of the troposphere</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of</w:t>
      </w:r>
      <w:proofErr w:type="gramEnd"/>
      <w:r>
        <w:rPr>
          <w:rFonts w:ascii="Arial" w:eastAsia="Arial" w:hAnsi="Arial" w:cs="Arial"/>
          <w:sz w:val="24"/>
          <w:szCs w:val="24"/>
        </w:rPr>
        <w:t xml:space="preserve"> inadequate forecasting equipment</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of convective cooling</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standard lapse rate allows this calculation to be made</w:t>
      </w:r>
    </w:p>
    <w:p w:rsidR="00EE1BCD" w:rsidRDefault="00EE1BCD">
      <w:pPr>
        <w:spacing w:before="16" w:line="260" w:lineRule="exact"/>
        <w:rPr>
          <w:sz w:val="26"/>
          <w:szCs w:val="26"/>
        </w:rPr>
      </w:pPr>
    </w:p>
    <w:p w:rsidR="00EE1BCD" w:rsidRDefault="00EE5717">
      <w:pPr>
        <w:ind w:left="529" w:right="218" w:hanging="426"/>
        <w:rPr>
          <w:rFonts w:ascii="Arial" w:eastAsia="Arial" w:hAnsi="Arial" w:cs="Arial"/>
          <w:sz w:val="24"/>
          <w:szCs w:val="24"/>
        </w:rPr>
      </w:pPr>
      <w:r>
        <w:rPr>
          <w:rFonts w:ascii="Arial" w:eastAsia="Arial" w:hAnsi="Arial" w:cs="Arial"/>
          <w:sz w:val="24"/>
          <w:szCs w:val="24"/>
        </w:rPr>
        <w:t>37) The greatest hazard associated with the freezing rain and ice pellet forecast is</w:t>
      </w:r>
    </w:p>
    <w:p w:rsidR="00EE1BCD" w:rsidRDefault="00EE1BCD">
      <w:pPr>
        <w:spacing w:before="14"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decrease in airfoil lift</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requirement for a thrust increase leading to higher fuel burn</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an increase in aircraft stalling speed</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an increase in aircraft gross weight</w:t>
      </w:r>
    </w:p>
    <w:p w:rsidR="00EE1BCD" w:rsidRDefault="00EE5717">
      <w:pPr>
        <w:spacing w:before="2" w:line="540" w:lineRule="atLeast"/>
        <w:ind w:left="823" w:right="1672" w:hanging="720"/>
        <w:rPr>
          <w:rFonts w:ascii="Arial" w:eastAsia="Arial" w:hAnsi="Arial" w:cs="Arial"/>
          <w:sz w:val="24"/>
          <w:szCs w:val="24"/>
        </w:rPr>
      </w:pPr>
      <w:r>
        <w:rPr>
          <w:rFonts w:ascii="Arial" w:eastAsia="Arial" w:hAnsi="Arial" w:cs="Arial"/>
          <w:sz w:val="24"/>
          <w:szCs w:val="24"/>
        </w:rPr>
        <w:t xml:space="preserve">38) With regards to the icing forecast at CYYT on the 0000Z GFA, A.  </w:t>
      </w:r>
      <w:proofErr w:type="gramStart"/>
      <w:r>
        <w:rPr>
          <w:rFonts w:ascii="Arial" w:eastAsia="Arial" w:hAnsi="Arial" w:cs="Arial"/>
          <w:sz w:val="24"/>
          <w:szCs w:val="24"/>
        </w:rPr>
        <w:t>no</w:t>
      </w:r>
      <w:proofErr w:type="gramEnd"/>
      <w:r>
        <w:rPr>
          <w:rFonts w:ascii="Arial" w:eastAsia="Arial" w:hAnsi="Arial" w:cs="Arial"/>
          <w:sz w:val="24"/>
          <w:szCs w:val="24"/>
        </w:rPr>
        <w:t xml:space="preserve"> icing conditions are forecast at this time</w:t>
      </w:r>
    </w:p>
    <w:p w:rsidR="00EE1BCD" w:rsidRDefault="00EE5717">
      <w:pPr>
        <w:spacing w:before="8" w:line="260" w:lineRule="exact"/>
        <w:ind w:left="823" w:right="2099"/>
        <w:rPr>
          <w:rFonts w:ascii="Arial" w:eastAsia="Arial" w:hAnsi="Arial" w:cs="Arial"/>
          <w:sz w:val="24"/>
          <w:szCs w:val="24"/>
        </w:rPr>
      </w:pPr>
      <w:proofErr w:type="gramStart"/>
      <w:r>
        <w:rPr>
          <w:rFonts w:ascii="Arial" w:eastAsia="Arial" w:hAnsi="Arial" w:cs="Arial"/>
          <w:sz w:val="24"/>
          <w:szCs w:val="24"/>
        </w:rPr>
        <w:t>B.  there</w:t>
      </w:r>
      <w:proofErr w:type="gramEnd"/>
      <w:r>
        <w:rPr>
          <w:rFonts w:ascii="Arial" w:eastAsia="Arial" w:hAnsi="Arial" w:cs="Arial"/>
          <w:sz w:val="24"/>
          <w:szCs w:val="24"/>
        </w:rPr>
        <w:t xml:space="preserve"> is moderate mixed icing forecast at 5000’ ASL C.</w:t>
      </w:r>
      <w:r>
        <w:rPr>
          <w:rFonts w:ascii="Arial" w:eastAsia="Arial" w:hAnsi="Arial" w:cs="Arial"/>
          <w:spacing w:val="53"/>
          <w:sz w:val="24"/>
          <w:szCs w:val="24"/>
        </w:rPr>
        <w:t xml:space="preserve"> </w:t>
      </w:r>
      <w:r>
        <w:rPr>
          <w:rFonts w:ascii="Arial" w:eastAsia="Arial" w:hAnsi="Arial" w:cs="Arial"/>
          <w:sz w:val="24"/>
          <w:szCs w:val="24"/>
        </w:rPr>
        <w:t>light icing will exist at 16000’ ASL</w:t>
      </w:r>
    </w:p>
    <w:p w:rsidR="00EE1BCD" w:rsidRDefault="00EE5717">
      <w:pPr>
        <w:spacing w:before="4" w:line="260" w:lineRule="exact"/>
        <w:ind w:left="1183" w:right="138" w:hanging="360"/>
        <w:rPr>
          <w:rFonts w:ascii="Arial" w:eastAsia="Arial" w:hAnsi="Arial" w:cs="Arial"/>
          <w:sz w:val="24"/>
          <w:szCs w:val="24"/>
        </w:rPr>
        <w:sectPr w:rsidR="00EE1BCD">
          <w:headerReference w:type="default" r:id="rId24"/>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rate of catch will be greater in a Cessna when compared to a large passenger jet travelling at the same speed</w:t>
      </w:r>
    </w:p>
    <w:p w:rsidR="00EE1BCD" w:rsidRDefault="00EE5717">
      <w:pPr>
        <w:spacing w:before="77"/>
        <w:ind w:left="529" w:right="164" w:hanging="426"/>
        <w:rPr>
          <w:rFonts w:ascii="Arial" w:eastAsia="Arial" w:hAnsi="Arial" w:cs="Arial"/>
          <w:sz w:val="24"/>
          <w:szCs w:val="24"/>
        </w:rPr>
      </w:pPr>
      <w:r>
        <w:rPr>
          <w:rFonts w:ascii="Arial" w:eastAsia="Arial" w:hAnsi="Arial" w:cs="Arial"/>
          <w:sz w:val="24"/>
          <w:szCs w:val="24"/>
        </w:rPr>
        <w:lastRenderedPageBreak/>
        <w:t xml:space="preserve">39) According to the CYYT FD, at 2100Z there will be a strong headwind if flying eastbound, meaning the center of low pressure will be to the </w:t>
      </w:r>
      <w:r>
        <w:rPr>
          <w:rFonts w:ascii="Arial" w:eastAsia="Arial" w:hAnsi="Arial" w:cs="Arial"/>
          <w:sz w:val="24"/>
          <w:szCs w:val="24"/>
          <w:u w:val="single" w:color="000000"/>
        </w:rPr>
        <w:t xml:space="preserve">              </w:t>
      </w:r>
      <w:r>
        <w:rPr>
          <w:rFonts w:ascii="Arial" w:eastAsia="Arial" w:hAnsi="Arial" w:cs="Arial"/>
          <w:spacing w:val="3"/>
          <w:sz w:val="24"/>
          <w:szCs w:val="24"/>
        </w:rPr>
        <w:t xml:space="preserve"> </w:t>
      </w:r>
      <w:r>
        <w:rPr>
          <w:rFonts w:ascii="Arial" w:eastAsia="Arial" w:hAnsi="Arial" w:cs="Arial"/>
          <w:sz w:val="24"/>
          <w:szCs w:val="24"/>
        </w:rPr>
        <w:t>of track.</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left</w:t>
      </w:r>
      <w:proofErr w:type="gramEnd"/>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north</w:t>
      </w:r>
      <w:proofErr w:type="gramEnd"/>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center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right</w:t>
      </w:r>
    </w:p>
    <w:p w:rsidR="00EE1BCD" w:rsidRDefault="00EE1BCD">
      <w:pPr>
        <w:spacing w:before="16" w:line="260" w:lineRule="exact"/>
        <w:rPr>
          <w:sz w:val="26"/>
          <w:szCs w:val="26"/>
        </w:rPr>
      </w:pPr>
    </w:p>
    <w:p w:rsidR="00EE1BCD" w:rsidRDefault="00EE5717">
      <w:pPr>
        <w:ind w:left="529" w:right="71" w:hanging="426"/>
        <w:rPr>
          <w:rFonts w:ascii="Arial" w:eastAsia="Arial" w:hAnsi="Arial" w:cs="Arial"/>
          <w:sz w:val="24"/>
          <w:szCs w:val="24"/>
        </w:rPr>
      </w:pPr>
      <w:r>
        <w:rPr>
          <w:rFonts w:ascii="Arial" w:eastAsia="Arial" w:hAnsi="Arial" w:cs="Arial"/>
          <w:sz w:val="24"/>
          <w:szCs w:val="24"/>
        </w:rPr>
        <w:t xml:space="preserve">40) Noting the isobaric patterns and position of the low as you approach CYYT, a heading correction to </w:t>
      </w:r>
      <w:proofErr w:type="gramStart"/>
      <w:r>
        <w:rPr>
          <w:rFonts w:ascii="Arial" w:eastAsia="Arial" w:hAnsi="Arial" w:cs="Arial"/>
          <w:sz w:val="24"/>
          <w:szCs w:val="24"/>
        </w:rPr>
        <w:t xml:space="preserve">the </w:t>
      </w:r>
      <w:r>
        <w:rPr>
          <w:rFonts w:ascii="Arial" w:eastAsia="Arial" w:hAnsi="Arial" w:cs="Arial"/>
          <w:sz w:val="24"/>
          <w:szCs w:val="24"/>
          <w:u w:val="single" w:color="000000"/>
        </w:rPr>
        <w:t xml:space="preserve">                </w:t>
      </w:r>
      <w:r>
        <w:rPr>
          <w:rFonts w:ascii="Arial" w:eastAsia="Arial" w:hAnsi="Arial" w:cs="Arial"/>
          <w:spacing w:val="4"/>
          <w:sz w:val="24"/>
          <w:szCs w:val="24"/>
        </w:rPr>
        <w:t xml:space="preserve"> </w:t>
      </w:r>
      <w:r>
        <w:rPr>
          <w:rFonts w:ascii="Arial" w:eastAsia="Arial" w:hAnsi="Arial" w:cs="Arial"/>
          <w:sz w:val="24"/>
          <w:szCs w:val="24"/>
        </w:rPr>
        <w:t>could</w:t>
      </w:r>
      <w:proofErr w:type="gramEnd"/>
      <w:r>
        <w:rPr>
          <w:rFonts w:ascii="Arial" w:eastAsia="Arial" w:hAnsi="Arial" w:cs="Arial"/>
          <w:sz w:val="24"/>
          <w:szCs w:val="24"/>
        </w:rPr>
        <w:t xml:space="preserve"> be expected in order to maintain your track en route from CYYG.</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left</w:t>
      </w:r>
      <w:proofErr w:type="gramEnd"/>
    </w:p>
    <w:p w:rsidR="00EE1BCD" w:rsidRDefault="00EE5717">
      <w:pPr>
        <w:spacing w:before="2"/>
        <w:ind w:left="823" w:right="7009"/>
        <w:rPr>
          <w:rFonts w:ascii="Arial" w:eastAsia="Arial" w:hAnsi="Arial" w:cs="Arial"/>
          <w:sz w:val="24"/>
          <w:szCs w:val="24"/>
        </w:rPr>
      </w:pPr>
      <w:proofErr w:type="gramStart"/>
      <w:r>
        <w:rPr>
          <w:rFonts w:ascii="Arial" w:eastAsia="Arial" w:hAnsi="Arial" w:cs="Arial"/>
          <w:sz w:val="24"/>
          <w:szCs w:val="24"/>
        </w:rPr>
        <w:t>B.  south</w:t>
      </w:r>
      <w:proofErr w:type="gramEnd"/>
      <w:r>
        <w:rPr>
          <w:rFonts w:ascii="Arial" w:eastAsia="Arial" w:hAnsi="Arial" w:cs="Arial"/>
          <w:sz w:val="24"/>
          <w:szCs w:val="24"/>
        </w:rPr>
        <w:t xml:space="preserve"> C.</w:t>
      </w:r>
      <w:r>
        <w:rPr>
          <w:rFonts w:ascii="Arial" w:eastAsia="Arial" w:hAnsi="Arial" w:cs="Arial"/>
          <w:spacing w:val="53"/>
          <w:sz w:val="24"/>
          <w:szCs w:val="24"/>
        </w:rPr>
        <w:t xml:space="preserve"> </w:t>
      </w:r>
      <w:r>
        <w:rPr>
          <w:rFonts w:ascii="Arial" w:eastAsia="Arial" w:hAnsi="Arial" w:cs="Arial"/>
          <w:sz w:val="24"/>
          <w:szCs w:val="24"/>
        </w:rPr>
        <w:t>east D.</w:t>
      </w:r>
      <w:r>
        <w:rPr>
          <w:rFonts w:ascii="Arial" w:eastAsia="Arial" w:hAnsi="Arial" w:cs="Arial"/>
          <w:spacing w:val="53"/>
          <w:sz w:val="24"/>
          <w:szCs w:val="24"/>
        </w:rPr>
        <w:t xml:space="preserve"> </w:t>
      </w:r>
      <w:r>
        <w:rPr>
          <w:rFonts w:ascii="Arial" w:eastAsia="Arial" w:hAnsi="Arial" w:cs="Arial"/>
          <w:sz w:val="24"/>
          <w:szCs w:val="24"/>
        </w:rPr>
        <w:t>right</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41) You are approaching CYYT en route from CYYG. You set your altimeter to</w:t>
      </w:r>
    </w:p>
    <w:p w:rsidR="00EE1BCD" w:rsidRDefault="00EE5717">
      <w:pPr>
        <w:spacing w:line="260" w:lineRule="exact"/>
        <w:ind w:left="529" w:right="472"/>
        <w:rPr>
          <w:rFonts w:ascii="Arial" w:eastAsia="Arial" w:hAnsi="Arial" w:cs="Arial"/>
          <w:sz w:val="24"/>
          <w:szCs w:val="24"/>
        </w:rPr>
      </w:pPr>
      <w:r>
        <w:rPr>
          <w:rFonts w:ascii="Arial" w:eastAsia="Arial" w:hAnsi="Arial" w:cs="Arial"/>
          <w:sz w:val="24"/>
          <w:szCs w:val="24"/>
        </w:rPr>
        <w:t xml:space="preserve">29.77 </w:t>
      </w:r>
      <w:proofErr w:type="gramStart"/>
      <w:r>
        <w:rPr>
          <w:rFonts w:ascii="Arial" w:eastAsia="Arial" w:hAnsi="Arial" w:cs="Arial"/>
          <w:sz w:val="24"/>
          <w:szCs w:val="24"/>
        </w:rPr>
        <w:t>on</w:t>
      </w:r>
      <w:proofErr w:type="gramEnd"/>
      <w:r>
        <w:rPr>
          <w:rFonts w:ascii="Arial" w:eastAsia="Arial" w:hAnsi="Arial" w:cs="Arial"/>
          <w:sz w:val="24"/>
          <w:szCs w:val="24"/>
        </w:rPr>
        <w:t xml:space="preserve"> departure from CYYG. If you forget to reset your altimeter, upon landing at CYYT at an early arrival time of 2100Z your altimeter will read</w:t>
      </w:r>
    </w:p>
    <w:p w:rsidR="00EE1BCD" w:rsidRDefault="00EE1BCD">
      <w:pPr>
        <w:spacing w:before="11"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380’</w:t>
      </w:r>
      <w:proofErr w:type="gramEnd"/>
      <w:r>
        <w:rPr>
          <w:rFonts w:ascii="Arial" w:eastAsia="Arial" w:hAnsi="Arial" w:cs="Arial"/>
          <w:sz w:val="24"/>
          <w:szCs w:val="24"/>
        </w:rPr>
        <w:t xml:space="preserve"> low</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461’</w:t>
      </w:r>
      <w:proofErr w:type="gramEnd"/>
      <w:r>
        <w:rPr>
          <w:rFonts w:ascii="Arial" w:eastAsia="Arial" w:hAnsi="Arial" w:cs="Arial"/>
          <w:sz w:val="24"/>
          <w:szCs w:val="24"/>
        </w:rPr>
        <w:t xml:space="preserve"> ASL</w:t>
      </w:r>
    </w:p>
    <w:p w:rsidR="00EE1BCD" w:rsidRDefault="00EE5717">
      <w:pPr>
        <w:spacing w:before="8" w:line="260" w:lineRule="exact"/>
        <w:ind w:left="823" w:right="5221"/>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elevation of CYYG D.</w:t>
      </w:r>
      <w:r>
        <w:rPr>
          <w:rFonts w:ascii="Arial" w:eastAsia="Arial" w:hAnsi="Arial" w:cs="Arial"/>
          <w:spacing w:val="53"/>
          <w:sz w:val="24"/>
          <w:szCs w:val="24"/>
        </w:rPr>
        <w:t xml:space="preserve"> </w:t>
      </w:r>
      <w:r>
        <w:rPr>
          <w:rFonts w:ascii="Arial" w:eastAsia="Arial" w:hAnsi="Arial" w:cs="Arial"/>
          <w:sz w:val="24"/>
          <w:szCs w:val="24"/>
        </w:rPr>
        <w:t>380’ high</w:t>
      </w:r>
    </w:p>
    <w:p w:rsidR="00EE1BCD" w:rsidRDefault="00EE1BCD">
      <w:pPr>
        <w:spacing w:before="12" w:line="260" w:lineRule="exact"/>
        <w:rPr>
          <w:sz w:val="26"/>
          <w:szCs w:val="26"/>
        </w:rPr>
      </w:pPr>
    </w:p>
    <w:p w:rsidR="00EE1BCD" w:rsidRDefault="00EE5717">
      <w:pPr>
        <w:ind w:left="529" w:right="564" w:hanging="426"/>
        <w:rPr>
          <w:rFonts w:ascii="Arial" w:eastAsia="Arial" w:hAnsi="Arial" w:cs="Arial"/>
          <w:sz w:val="24"/>
          <w:szCs w:val="24"/>
        </w:rPr>
      </w:pPr>
      <w:r>
        <w:rPr>
          <w:rFonts w:ascii="Arial" w:eastAsia="Arial" w:hAnsi="Arial" w:cs="Arial"/>
          <w:sz w:val="24"/>
          <w:szCs w:val="24"/>
        </w:rPr>
        <w:t xml:space="preserve">42) The presence of the </w:t>
      </w:r>
      <w:proofErr w:type="spellStart"/>
      <w:r>
        <w:rPr>
          <w:rFonts w:ascii="Arial" w:eastAsia="Arial" w:hAnsi="Arial" w:cs="Arial"/>
          <w:sz w:val="24"/>
          <w:szCs w:val="24"/>
        </w:rPr>
        <w:t>trowal</w:t>
      </w:r>
      <w:proofErr w:type="spellEnd"/>
      <w:r>
        <w:rPr>
          <w:rFonts w:ascii="Arial" w:eastAsia="Arial" w:hAnsi="Arial" w:cs="Arial"/>
          <w:sz w:val="24"/>
          <w:szCs w:val="24"/>
        </w:rPr>
        <w:t xml:space="preserve"> and the forecast for a large area of obscuring phenomena surrounding CYYT would indicate</w:t>
      </w:r>
    </w:p>
    <w:p w:rsidR="00EE1BCD" w:rsidRDefault="00EE1BCD">
      <w:pPr>
        <w:spacing w:before="14"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steep positive lapse rate</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an</w:t>
      </w:r>
      <w:proofErr w:type="gramEnd"/>
      <w:r>
        <w:rPr>
          <w:rFonts w:ascii="Arial" w:eastAsia="Arial" w:hAnsi="Arial" w:cs="Arial"/>
          <w:sz w:val="24"/>
          <w:szCs w:val="24"/>
        </w:rPr>
        <w:t xml:space="preserve"> inversion</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very unstable air, especially in the lower levels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an absence of condensation nuclei</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43) Radiation fog will not likely form</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when</w:t>
      </w:r>
      <w:proofErr w:type="gramEnd"/>
      <w:r>
        <w:rPr>
          <w:rFonts w:ascii="Arial" w:eastAsia="Arial" w:hAnsi="Arial" w:cs="Arial"/>
          <w:sz w:val="24"/>
          <w:szCs w:val="24"/>
        </w:rPr>
        <w:t xml:space="preserve"> there is a low overcast cloud layer present</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with</w:t>
      </w:r>
      <w:proofErr w:type="gramEnd"/>
      <w:r>
        <w:rPr>
          <w:rFonts w:ascii="Arial" w:eastAsia="Arial" w:hAnsi="Arial" w:cs="Arial"/>
          <w:sz w:val="24"/>
          <w:szCs w:val="24"/>
        </w:rPr>
        <w:t xml:space="preserve"> light surface winds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during the night</w:t>
      </w:r>
    </w:p>
    <w:p w:rsidR="00EE1BCD" w:rsidRDefault="00EE5717">
      <w:pPr>
        <w:spacing w:before="2"/>
        <w:ind w:left="823"/>
        <w:rPr>
          <w:rFonts w:ascii="Arial" w:eastAsia="Arial" w:hAnsi="Arial" w:cs="Arial"/>
          <w:sz w:val="24"/>
          <w:szCs w:val="24"/>
        </w:rPr>
        <w:sectPr w:rsidR="00EE1BCD">
          <w:headerReference w:type="default" r:id="rId25"/>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in low lying areas such as valleys</w:t>
      </w:r>
    </w:p>
    <w:p w:rsidR="00EE1BCD" w:rsidRDefault="00EE5717">
      <w:pPr>
        <w:spacing w:before="77"/>
        <w:ind w:left="103"/>
        <w:rPr>
          <w:rFonts w:ascii="Arial" w:eastAsia="Arial" w:hAnsi="Arial" w:cs="Arial"/>
          <w:sz w:val="24"/>
          <w:szCs w:val="24"/>
        </w:rPr>
      </w:pPr>
      <w:r>
        <w:rPr>
          <w:rFonts w:ascii="Arial" w:eastAsia="Arial" w:hAnsi="Arial" w:cs="Arial"/>
          <w:sz w:val="24"/>
          <w:szCs w:val="24"/>
        </w:rPr>
        <w:lastRenderedPageBreak/>
        <w:t>44) A METAR issued by a station that is at 2000’ ASL reports a cloud height as</w:t>
      </w:r>
    </w:p>
    <w:p w:rsidR="00EE1BCD" w:rsidRDefault="00EE5717">
      <w:pPr>
        <w:spacing w:line="260" w:lineRule="exact"/>
        <w:ind w:left="491" w:right="4544"/>
        <w:jc w:val="center"/>
        <w:rPr>
          <w:rFonts w:ascii="Arial" w:eastAsia="Arial" w:hAnsi="Arial" w:cs="Arial"/>
          <w:sz w:val="24"/>
          <w:szCs w:val="24"/>
        </w:rPr>
      </w:pPr>
      <w:r>
        <w:rPr>
          <w:rFonts w:ascii="Arial" w:eastAsia="Arial" w:hAnsi="Arial" w:cs="Arial"/>
          <w:sz w:val="24"/>
          <w:szCs w:val="24"/>
        </w:rPr>
        <w:t>070. This cloud would be classified</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low cloud</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a</w:t>
      </w:r>
      <w:proofErr w:type="gramEnd"/>
      <w:r>
        <w:rPr>
          <w:rFonts w:ascii="Arial" w:eastAsia="Arial" w:hAnsi="Arial" w:cs="Arial"/>
          <w:sz w:val="24"/>
          <w:szCs w:val="24"/>
        </w:rPr>
        <w:t xml:space="preserve"> cloud of vertical development</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a middle cloud</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either B. or C.</w:t>
      </w:r>
      <w:proofErr w:type="gramEnd"/>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45) A NOTAM with the term APRX indicates</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this</w:t>
      </w:r>
      <w:proofErr w:type="gramEnd"/>
      <w:r>
        <w:rPr>
          <w:rFonts w:ascii="Arial" w:eastAsia="Arial" w:hAnsi="Arial" w:cs="Arial"/>
          <w:sz w:val="24"/>
          <w:szCs w:val="24"/>
        </w:rPr>
        <w:t xml:space="preserve"> NOTAM is issued at an approximate time</w:t>
      </w:r>
    </w:p>
    <w:p w:rsidR="00EE1BCD" w:rsidRDefault="00EE5717">
      <w:pPr>
        <w:spacing w:line="260" w:lineRule="exact"/>
        <w:ind w:left="1183" w:right="526" w:hanging="360"/>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station issuing the NOTAM is greater than 5 NM away from the location described within the NOTAM</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a cancelling or amending NOTAM must be issued</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this NOTAM is valid for an approximate duration of time</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46) Choose the statement that is FALSE. After cold frontal passage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winds</w:t>
      </w:r>
      <w:proofErr w:type="gramEnd"/>
      <w:r>
        <w:rPr>
          <w:rFonts w:ascii="Arial" w:eastAsia="Arial" w:hAnsi="Arial" w:cs="Arial"/>
          <w:sz w:val="24"/>
          <w:szCs w:val="24"/>
        </w:rPr>
        <w:t xml:space="preserve"> will veer</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pressure will decrease</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temperature will decrease</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skies will usually clear</w:t>
      </w:r>
    </w:p>
    <w:p w:rsidR="00EE1BCD" w:rsidRDefault="00EE1BCD">
      <w:pPr>
        <w:spacing w:before="16" w:line="260" w:lineRule="exact"/>
        <w:rPr>
          <w:sz w:val="26"/>
          <w:szCs w:val="26"/>
        </w:rPr>
      </w:pPr>
    </w:p>
    <w:p w:rsidR="00EE1BCD" w:rsidRDefault="00EE5717">
      <w:pPr>
        <w:ind w:left="529" w:right="1272" w:hanging="426"/>
        <w:rPr>
          <w:rFonts w:ascii="Arial" w:eastAsia="Arial" w:hAnsi="Arial" w:cs="Arial"/>
          <w:sz w:val="24"/>
          <w:szCs w:val="24"/>
        </w:rPr>
      </w:pPr>
      <w:r>
        <w:rPr>
          <w:rFonts w:ascii="Arial" w:eastAsia="Arial" w:hAnsi="Arial" w:cs="Arial"/>
          <w:sz w:val="24"/>
          <w:szCs w:val="24"/>
        </w:rPr>
        <w:t>47) Out of the following, choose the correct statements which apply to thunderstorms:</w:t>
      </w:r>
    </w:p>
    <w:p w:rsidR="00EE1BCD" w:rsidRDefault="00EE1BCD">
      <w:pPr>
        <w:spacing w:before="14" w:line="260" w:lineRule="exact"/>
        <w:rPr>
          <w:sz w:val="26"/>
          <w:szCs w:val="26"/>
        </w:rPr>
      </w:pPr>
    </w:p>
    <w:p w:rsidR="00EE1BCD" w:rsidRDefault="00EE5717">
      <w:pPr>
        <w:ind w:left="823"/>
        <w:rPr>
          <w:rFonts w:ascii="Arial" w:eastAsia="Arial" w:hAnsi="Arial" w:cs="Arial"/>
          <w:sz w:val="24"/>
          <w:szCs w:val="24"/>
        </w:rPr>
      </w:pPr>
      <w:r>
        <w:rPr>
          <w:rFonts w:ascii="Arial" w:eastAsia="Arial" w:hAnsi="Arial" w:cs="Arial"/>
          <w:sz w:val="24"/>
          <w:szCs w:val="24"/>
        </w:rPr>
        <w:t xml:space="preserve">1. </w:t>
      </w:r>
      <w:r>
        <w:rPr>
          <w:rFonts w:ascii="Arial" w:eastAsia="Arial" w:hAnsi="Arial" w:cs="Arial"/>
          <w:spacing w:val="27"/>
          <w:sz w:val="24"/>
          <w:szCs w:val="24"/>
        </w:rPr>
        <w:t xml:space="preserve"> </w:t>
      </w:r>
      <w:proofErr w:type="gramStart"/>
      <w:r>
        <w:rPr>
          <w:rFonts w:ascii="Arial" w:eastAsia="Arial" w:hAnsi="Arial" w:cs="Arial"/>
          <w:sz w:val="24"/>
          <w:szCs w:val="24"/>
        </w:rPr>
        <w:t>thunderstorm</w:t>
      </w:r>
      <w:proofErr w:type="gramEnd"/>
      <w:r>
        <w:rPr>
          <w:rFonts w:ascii="Arial" w:eastAsia="Arial" w:hAnsi="Arial" w:cs="Arial"/>
          <w:sz w:val="24"/>
          <w:szCs w:val="24"/>
        </w:rPr>
        <w:t xml:space="preserve"> formation is dependent on the stability of the air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2. </w:t>
      </w:r>
      <w:r>
        <w:rPr>
          <w:rFonts w:ascii="Arial" w:eastAsia="Arial" w:hAnsi="Arial" w:cs="Arial"/>
          <w:spacing w:val="27"/>
          <w:sz w:val="24"/>
          <w:szCs w:val="24"/>
        </w:rPr>
        <w:t xml:space="preserve"> </w:t>
      </w:r>
      <w:proofErr w:type="gramStart"/>
      <w:r>
        <w:rPr>
          <w:rFonts w:ascii="Arial" w:eastAsia="Arial" w:hAnsi="Arial" w:cs="Arial"/>
          <w:sz w:val="24"/>
          <w:szCs w:val="24"/>
        </w:rPr>
        <w:t>there</w:t>
      </w:r>
      <w:proofErr w:type="gramEnd"/>
      <w:r>
        <w:rPr>
          <w:rFonts w:ascii="Arial" w:eastAsia="Arial" w:hAnsi="Arial" w:cs="Arial"/>
          <w:sz w:val="24"/>
          <w:szCs w:val="24"/>
        </w:rPr>
        <w:t xml:space="preserve"> are 4 main stages of a thunderstorm</w:t>
      </w:r>
    </w:p>
    <w:p w:rsidR="00EE1BCD" w:rsidRDefault="00EE5717">
      <w:pPr>
        <w:spacing w:before="2"/>
        <w:ind w:left="823"/>
        <w:rPr>
          <w:rFonts w:ascii="Arial" w:eastAsia="Arial" w:hAnsi="Arial" w:cs="Arial"/>
          <w:sz w:val="24"/>
          <w:szCs w:val="24"/>
        </w:rPr>
      </w:pPr>
      <w:r>
        <w:rPr>
          <w:rFonts w:ascii="Arial" w:eastAsia="Arial" w:hAnsi="Arial" w:cs="Arial"/>
          <w:sz w:val="24"/>
          <w:szCs w:val="24"/>
        </w:rPr>
        <w:t xml:space="preserve">3. </w:t>
      </w:r>
      <w:r>
        <w:rPr>
          <w:rFonts w:ascii="Arial" w:eastAsia="Arial" w:hAnsi="Arial" w:cs="Arial"/>
          <w:spacing w:val="27"/>
          <w:sz w:val="24"/>
          <w:szCs w:val="24"/>
        </w:rPr>
        <w:t xml:space="preserve"> </w:t>
      </w:r>
      <w:proofErr w:type="gramStart"/>
      <w:r>
        <w:rPr>
          <w:rFonts w:ascii="Arial" w:eastAsia="Arial" w:hAnsi="Arial" w:cs="Arial"/>
          <w:sz w:val="24"/>
          <w:szCs w:val="24"/>
        </w:rPr>
        <w:t>latent</w:t>
      </w:r>
      <w:proofErr w:type="gramEnd"/>
      <w:r>
        <w:rPr>
          <w:rFonts w:ascii="Arial" w:eastAsia="Arial" w:hAnsi="Arial" w:cs="Arial"/>
          <w:sz w:val="24"/>
          <w:szCs w:val="24"/>
        </w:rPr>
        <w:t xml:space="preserve"> heat of vaporization cools the surrounding air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4. </w:t>
      </w:r>
      <w:r>
        <w:rPr>
          <w:rFonts w:ascii="Arial" w:eastAsia="Arial" w:hAnsi="Arial" w:cs="Arial"/>
          <w:spacing w:val="27"/>
          <w:sz w:val="24"/>
          <w:szCs w:val="24"/>
        </w:rPr>
        <w:t xml:space="preserve"> </w:t>
      </w:r>
      <w:proofErr w:type="gramStart"/>
      <w:r>
        <w:rPr>
          <w:rFonts w:ascii="Arial" w:eastAsia="Arial" w:hAnsi="Arial" w:cs="Arial"/>
          <w:sz w:val="24"/>
          <w:szCs w:val="24"/>
        </w:rPr>
        <w:t>thunderstorms</w:t>
      </w:r>
      <w:proofErr w:type="gramEnd"/>
      <w:r>
        <w:rPr>
          <w:rFonts w:ascii="Arial" w:eastAsia="Arial" w:hAnsi="Arial" w:cs="Arial"/>
          <w:sz w:val="24"/>
          <w:szCs w:val="24"/>
        </w:rPr>
        <w:t xml:space="preserve"> are characterized by air which has a steep lapse rate</w:t>
      </w:r>
    </w:p>
    <w:p w:rsidR="00EE1BCD" w:rsidRDefault="00EE5717">
      <w:pPr>
        <w:spacing w:before="2"/>
        <w:ind w:left="823"/>
        <w:rPr>
          <w:rFonts w:ascii="Arial" w:eastAsia="Arial" w:hAnsi="Arial" w:cs="Arial"/>
          <w:sz w:val="24"/>
          <w:szCs w:val="24"/>
        </w:rPr>
      </w:pPr>
      <w:r>
        <w:rPr>
          <w:rFonts w:ascii="Arial" w:eastAsia="Arial" w:hAnsi="Arial" w:cs="Arial"/>
          <w:sz w:val="24"/>
          <w:szCs w:val="24"/>
        </w:rPr>
        <w:t xml:space="preserve">5. </w:t>
      </w:r>
      <w:r>
        <w:rPr>
          <w:rFonts w:ascii="Arial" w:eastAsia="Arial" w:hAnsi="Arial" w:cs="Arial"/>
          <w:spacing w:val="27"/>
          <w:sz w:val="24"/>
          <w:szCs w:val="24"/>
        </w:rPr>
        <w:t xml:space="preserve"> </w:t>
      </w:r>
      <w:proofErr w:type="gramStart"/>
      <w:r>
        <w:rPr>
          <w:rFonts w:ascii="Arial" w:eastAsia="Arial" w:hAnsi="Arial" w:cs="Arial"/>
          <w:sz w:val="24"/>
          <w:szCs w:val="24"/>
        </w:rPr>
        <w:t>downdrafts</w:t>
      </w:r>
      <w:proofErr w:type="gramEnd"/>
      <w:r>
        <w:rPr>
          <w:rFonts w:ascii="Arial" w:eastAsia="Arial" w:hAnsi="Arial" w:cs="Arial"/>
          <w:sz w:val="24"/>
          <w:szCs w:val="24"/>
        </w:rPr>
        <w:t xml:space="preserve"> are most prevalent during the mature stage</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 xml:space="preserve">6. </w:t>
      </w:r>
      <w:r>
        <w:rPr>
          <w:rFonts w:ascii="Arial" w:eastAsia="Arial" w:hAnsi="Arial" w:cs="Arial"/>
          <w:spacing w:val="27"/>
          <w:sz w:val="24"/>
          <w:szCs w:val="24"/>
        </w:rPr>
        <w:t xml:space="preserve"> </w:t>
      </w:r>
      <w:proofErr w:type="gramStart"/>
      <w:r>
        <w:rPr>
          <w:rFonts w:ascii="Arial" w:eastAsia="Arial" w:hAnsi="Arial" w:cs="Arial"/>
          <w:sz w:val="24"/>
          <w:szCs w:val="24"/>
        </w:rPr>
        <w:t>the</w:t>
      </w:r>
      <w:proofErr w:type="gramEnd"/>
      <w:r>
        <w:rPr>
          <w:rFonts w:ascii="Arial" w:eastAsia="Arial" w:hAnsi="Arial" w:cs="Arial"/>
          <w:sz w:val="24"/>
          <w:szCs w:val="24"/>
        </w:rPr>
        <w:t xml:space="preserve"> gust front may cause altimeters to over read</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2</w:t>
      </w:r>
      <w:proofErr w:type="gramEnd"/>
      <w:r>
        <w:rPr>
          <w:rFonts w:ascii="Arial" w:eastAsia="Arial" w:hAnsi="Arial" w:cs="Arial"/>
          <w:sz w:val="24"/>
          <w:szCs w:val="24"/>
        </w:rPr>
        <w:t>, 4, 5</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1</w:t>
      </w:r>
      <w:proofErr w:type="gramEnd"/>
      <w:r>
        <w:rPr>
          <w:rFonts w:ascii="Arial" w:eastAsia="Arial" w:hAnsi="Arial" w:cs="Arial"/>
          <w:sz w:val="24"/>
          <w:szCs w:val="24"/>
        </w:rPr>
        <w:t>, 2, 5, 6</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1, 4, 6</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2, 5, 6</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48) Steam fog is formed due to</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reduction in air temperature</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an</w:t>
      </w:r>
      <w:proofErr w:type="gramEnd"/>
      <w:r>
        <w:rPr>
          <w:rFonts w:ascii="Arial" w:eastAsia="Arial" w:hAnsi="Arial" w:cs="Arial"/>
          <w:sz w:val="24"/>
          <w:szCs w:val="24"/>
        </w:rPr>
        <w:t xml:space="preserve"> increase in dew point temperature</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air becoming saturated due to adiabatic expansion</w:t>
      </w:r>
    </w:p>
    <w:p w:rsidR="00EE1BCD" w:rsidRDefault="00EE5717">
      <w:pPr>
        <w:spacing w:line="260" w:lineRule="exact"/>
        <w:ind w:left="823"/>
        <w:rPr>
          <w:rFonts w:ascii="Arial" w:eastAsia="Arial" w:hAnsi="Arial" w:cs="Arial"/>
          <w:sz w:val="24"/>
          <w:szCs w:val="24"/>
        </w:rPr>
        <w:sectPr w:rsidR="00EE1BCD">
          <w:headerReference w:type="default" r:id="rId26"/>
          <w:pgSz w:w="12240" w:h="15840"/>
          <w:pgMar w:top="1360" w:right="1720" w:bottom="280" w:left="1700" w:header="0" w:footer="0" w:gutter="0"/>
          <w:cols w:space="720"/>
        </w:sect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evaporation of moisture from warm bodies of water into cold air</w:t>
      </w:r>
    </w:p>
    <w:p w:rsidR="00EE1BCD" w:rsidRDefault="00EE5717">
      <w:pPr>
        <w:spacing w:before="77"/>
        <w:ind w:left="103"/>
        <w:rPr>
          <w:rFonts w:ascii="Arial" w:eastAsia="Arial" w:hAnsi="Arial" w:cs="Arial"/>
          <w:sz w:val="24"/>
          <w:szCs w:val="24"/>
        </w:rPr>
      </w:pPr>
      <w:r>
        <w:rPr>
          <w:rFonts w:ascii="Arial" w:eastAsia="Arial" w:hAnsi="Arial" w:cs="Arial"/>
          <w:sz w:val="24"/>
          <w:szCs w:val="24"/>
        </w:rPr>
        <w:lastRenderedPageBreak/>
        <w:t>49) Standard atmosphere implies</w:t>
      </w:r>
    </w:p>
    <w:p w:rsidR="00EE1BCD" w:rsidRDefault="00EE1BCD">
      <w:pPr>
        <w:spacing w:before="16" w:line="260" w:lineRule="exact"/>
        <w:rPr>
          <w:sz w:val="26"/>
          <w:szCs w:val="26"/>
        </w:rPr>
      </w:pPr>
    </w:p>
    <w:p w:rsidR="00EE1BCD" w:rsidRDefault="00EE5717">
      <w:pPr>
        <w:ind w:left="823" w:right="3218"/>
        <w:jc w:val="both"/>
        <w:rPr>
          <w:rFonts w:ascii="Arial" w:eastAsia="Arial" w:hAnsi="Arial" w:cs="Arial"/>
          <w:sz w:val="24"/>
          <w:szCs w:val="24"/>
        </w:rPr>
      </w:pPr>
      <w:proofErr w:type="gramStart"/>
      <w:r>
        <w:rPr>
          <w:rFonts w:ascii="Arial" w:eastAsia="Arial" w:hAnsi="Arial" w:cs="Arial"/>
          <w:sz w:val="24"/>
          <w:szCs w:val="24"/>
        </w:rPr>
        <w:t>A.  a</w:t>
      </w:r>
      <w:proofErr w:type="gramEnd"/>
      <w:r>
        <w:rPr>
          <w:rFonts w:ascii="Arial" w:eastAsia="Arial" w:hAnsi="Arial" w:cs="Arial"/>
          <w:sz w:val="24"/>
          <w:szCs w:val="24"/>
        </w:rPr>
        <w:t xml:space="preserve"> mean sea level pressure of 1013.2 </w:t>
      </w:r>
      <w:proofErr w:type="spellStart"/>
      <w:r>
        <w:rPr>
          <w:rFonts w:ascii="Arial" w:eastAsia="Arial" w:hAnsi="Arial" w:cs="Arial"/>
          <w:sz w:val="24"/>
          <w:szCs w:val="24"/>
        </w:rPr>
        <w:t>KPa</w:t>
      </w:r>
      <w:proofErr w:type="spellEnd"/>
    </w:p>
    <w:p w:rsidR="00EE1BCD" w:rsidRDefault="00EE5717">
      <w:pPr>
        <w:spacing w:line="260" w:lineRule="exact"/>
        <w:ind w:left="823" w:right="1211"/>
        <w:jc w:val="both"/>
        <w:rPr>
          <w:rFonts w:ascii="Arial" w:eastAsia="Arial" w:hAnsi="Arial" w:cs="Arial"/>
          <w:sz w:val="24"/>
          <w:szCs w:val="24"/>
        </w:rPr>
      </w:pPr>
      <w:proofErr w:type="gramStart"/>
      <w:r>
        <w:rPr>
          <w:rFonts w:ascii="Arial" w:eastAsia="Arial" w:hAnsi="Arial" w:cs="Arial"/>
          <w:sz w:val="24"/>
          <w:szCs w:val="24"/>
        </w:rPr>
        <w:t>B.  a</w:t>
      </w:r>
      <w:proofErr w:type="gramEnd"/>
      <w:r>
        <w:rPr>
          <w:rFonts w:ascii="Arial" w:eastAsia="Arial" w:hAnsi="Arial" w:cs="Arial"/>
          <w:sz w:val="24"/>
          <w:szCs w:val="24"/>
        </w:rPr>
        <w:t xml:space="preserve"> lapse rate of 2.5 degrees Celsius per 1000’ of altitude gain</w:t>
      </w:r>
    </w:p>
    <w:p w:rsidR="00EE1BCD" w:rsidRDefault="00EE5717">
      <w:pPr>
        <w:spacing w:before="2"/>
        <w:ind w:left="823" w:right="5113"/>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relative humidity is zero</w:t>
      </w:r>
    </w:p>
    <w:p w:rsidR="00EE1BCD" w:rsidRDefault="00EE5717">
      <w:pPr>
        <w:spacing w:line="260" w:lineRule="exact"/>
        <w:ind w:left="823" w:right="1484"/>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 mean sea level temperature world-wide of 15 degrees F</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50) The TEMPO in the TAF coinciding with your assumed arrival time in CYYG</w:t>
      </w:r>
    </w:p>
    <w:p w:rsidR="00EE1BCD" w:rsidRDefault="00EE5717">
      <w:pPr>
        <w:spacing w:before="2"/>
        <w:ind w:left="529"/>
        <w:rPr>
          <w:rFonts w:ascii="Arial" w:eastAsia="Arial" w:hAnsi="Arial" w:cs="Arial"/>
          <w:sz w:val="24"/>
          <w:szCs w:val="24"/>
        </w:rPr>
      </w:pPr>
      <w:proofErr w:type="gramStart"/>
      <w:r>
        <w:rPr>
          <w:rFonts w:ascii="Arial" w:eastAsia="Arial" w:hAnsi="Arial" w:cs="Arial"/>
          <w:sz w:val="24"/>
          <w:szCs w:val="24"/>
        </w:rPr>
        <w:t>indicates</w:t>
      </w:r>
      <w:proofErr w:type="gramEnd"/>
      <w:r>
        <w:rPr>
          <w:rFonts w:ascii="Arial" w:eastAsia="Arial" w:hAnsi="Arial" w:cs="Arial"/>
          <w:sz w:val="24"/>
          <w:szCs w:val="24"/>
        </w:rPr>
        <w:t xml:space="preserve"> that light freezing drizzle will</w:t>
      </w:r>
    </w:p>
    <w:p w:rsidR="00EE1BCD" w:rsidRDefault="00EE1BCD">
      <w:pPr>
        <w:spacing w:before="16" w:line="260" w:lineRule="exact"/>
        <w:rPr>
          <w:sz w:val="26"/>
          <w:szCs w:val="26"/>
        </w:rPr>
      </w:pPr>
    </w:p>
    <w:p w:rsidR="00EE1BCD" w:rsidRDefault="00EE5717">
      <w:pPr>
        <w:ind w:left="883" w:right="3220"/>
        <w:jc w:val="both"/>
        <w:rPr>
          <w:rFonts w:ascii="Arial" w:eastAsia="Arial" w:hAnsi="Arial" w:cs="Arial"/>
          <w:sz w:val="24"/>
          <w:szCs w:val="24"/>
        </w:rPr>
      </w:pPr>
      <w:proofErr w:type="gramStart"/>
      <w:r>
        <w:rPr>
          <w:rFonts w:ascii="Arial" w:eastAsia="Arial" w:hAnsi="Arial" w:cs="Arial"/>
          <w:sz w:val="24"/>
          <w:szCs w:val="24"/>
        </w:rPr>
        <w:t>A.  occur</w:t>
      </w:r>
      <w:proofErr w:type="gramEnd"/>
      <w:r>
        <w:rPr>
          <w:rFonts w:ascii="Arial" w:eastAsia="Arial" w:hAnsi="Arial" w:cs="Arial"/>
          <w:sz w:val="24"/>
          <w:szCs w:val="24"/>
        </w:rPr>
        <w:t xml:space="preserve"> for no more than a total of 3 hours B.  </w:t>
      </w:r>
      <w:proofErr w:type="gramStart"/>
      <w:r>
        <w:rPr>
          <w:rFonts w:ascii="Arial" w:eastAsia="Arial" w:hAnsi="Arial" w:cs="Arial"/>
          <w:sz w:val="24"/>
          <w:szCs w:val="24"/>
        </w:rPr>
        <w:t>occur</w:t>
      </w:r>
      <w:proofErr w:type="gramEnd"/>
      <w:r>
        <w:rPr>
          <w:rFonts w:ascii="Arial" w:eastAsia="Arial" w:hAnsi="Arial" w:cs="Arial"/>
          <w:sz w:val="24"/>
          <w:szCs w:val="24"/>
        </w:rPr>
        <w:t xml:space="preserve"> for no more than a total of 4 hours C.</w:t>
      </w:r>
      <w:r>
        <w:rPr>
          <w:rFonts w:ascii="Arial" w:eastAsia="Arial" w:hAnsi="Arial" w:cs="Arial"/>
          <w:spacing w:val="53"/>
          <w:sz w:val="24"/>
          <w:szCs w:val="24"/>
        </w:rPr>
        <w:t xml:space="preserve"> </w:t>
      </w:r>
      <w:r>
        <w:rPr>
          <w:rFonts w:ascii="Arial" w:eastAsia="Arial" w:hAnsi="Arial" w:cs="Arial"/>
          <w:sz w:val="24"/>
          <w:szCs w:val="24"/>
        </w:rPr>
        <w:t>occur for more than 1 hour consecutively</w:t>
      </w:r>
    </w:p>
    <w:p w:rsidR="00EE1BCD" w:rsidRDefault="00EE5717">
      <w:pPr>
        <w:spacing w:line="260" w:lineRule="exact"/>
        <w:ind w:left="883" w:right="66"/>
        <w:jc w:val="both"/>
        <w:rPr>
          <w:rFonts w:ascii="Arial" w:eastAsia="Arial" w:hAnsi="Arial" w:cs="Arial"/>
          <w:sz w:val="24"/>
          <w:szCs w:val="24"/>
        </w:rPr>
      </w:pPr>
      <w:r>
        <w:rPr>
          <w:rFonts w:ascii="Arial" w:eastAsia="Arial" w:hAnsi="Arial" w:cs="Arial"/>
          <w:position w:val="-1"/>
          <w:sz w:val="24"/>
          <w:szCs w:val="24"/>
        </w:rPr>
        <w:t>D.</w:t>
      </w:r>
      <w:r>
        <w:rPr>
          <w:rFonts w:ascii="Arial" w:eastAsia="Arial" w:hAnsi="Arial" w:cs="Arial"/>
          <w:spacing w:val="53"/>
          <w:position w:val="-1"/>
          <w:sz w:val="24"/>
          <w:szCs w:val="24"/>
        </w:rPr>
        <w:t xml:space="preserve"> </w:t>
      </w:r>
      <w:r>
        <w:rPr>
          <w:rFonts w:ascii="Arial" w:eastAsia="Arial" w:hAnsi="Arial" w:cs="Arial"/>
          <w:position w:val="-1"/>
          <w:sz w:val="24"/>
          <w:szCs w:val="24"/>
        </w:rPr>
        <w:t>continue to be forecast as a permanent change in the TAF from 0200Z</w:t>
      </w:r>
    </w:p>
    <w:p w:rsidR="00EE1BCD" w:rsidRDefault="00EE5717">
      <w:pPr>
        <w:spacing w:line="280" w:lineRule="exact"/>
        <w:ind w:left="1243"/>
        <w:rPr>
          <w:rFonts w:ascii="Arial" w:eastAsia="Arial" w:hAnsi="Arial" w:cs="Arial"/>
          <w:sz w:val="16"/>
          <w:szCs w:val="16"/>
        </w:rPr>
      </w:pPr>
      <w:proofErr w:type="gramStart"/>
      <w:r>
        <w:rPr>
          <w:rFonts w:ascii="Arial" w:eastAsia="Arial" w:hAnsi="Arial" w:cs="Arial"/>
          <w:position w:val="-1"/>
          <w:sz w:val="24"/>
          <w:szCs w:val="24"/>
        </w:rPr>
        <w:t>on</w:t>
      </w:r>
      <w:proofErr w:type="gramEnd"/>
      <w:r>
        <w:rPr>
          <w:rFonts w:ascii="Arial" w:eastAsia="Arial" w:hAnsi="Arial" w:cs="Arial"/>
          <w:position w:val="-1"/>
          <w:sz w:val="24"/>
          <w:szCs w:val="24"/>
        </w:rPr>
        <w:t xml:space="preserve"> the 3</w:t>
      </w:r>
      <w:proofErr w:type="spellStart"/>
      <w:r>
        <w:rPr>
          <w:rFonts w:ascii="Arial" w:eastAsia="Arial" w:hAnsi="Arial" w:cs="Arial"/>
          <w:spacing w:val="1"/>
          <w:position w:val="10"/>
          <w:sz w:val="16"/>
          <w:szCs w:val="16"/>
        </w:rPr>
        <w:t>rd</w:t>
      </w:r>
      <w:proofErr w:type="spellEnd"/>
    </w:p>
    <w:p w:rsidR="00EE1BCD" w:rsidRDefault="00EE1BCD">
      <w:pPr>
        <w:spacing w:before="16" w:line="260" w:lineRule="exact"/>
        <w:rPr>
          <w:sz w:val="26"/>
          <w:szCs w:val="26"/>
        </w:rPr>
      </w:pPr>
    </w:p>
    <w:p w:rsidR="00EE1BCD" w:rsidRDefault="00EE5717">
      <w:pPr>
        <w:ind w:left="529" w:right="158" w:hanging="426"/>
        <w:rPr>
          <w:rFonts w:ascii="Arial" w:eastAsia="Arial" w:hAnsi="Arial" w:cs="Arial"/>
          <w:sz w:val="24"/>
          <w:szCs w:val="24"/>
        </w:rPr>
      </w:pPr>
      <w:r>
        <w:rPr>
          <w:rFonts w:ascii="Arial" w:eastAsia="Arial" w:hAnsi="Arial" w:cs="Arial"/>
          <w:sz w:val="24"/>
          <w:szCs w:val="24"/>
        </w:rPr>
        <w:t xml:space="preserve">51) A warm front has a slope of 1:300. An aircraft flying at 6000 feet would encounter the frontal surface </w:t>
      </w:r>
      <w:r>
        <w:rPr>
          <w:rFonts w:ascii="Arial" w:eastAsia="Arial" w:hAnsi="Arial" w:cs="Arial"/>
          <w:sz w:val="24"/>
          <w:szCs w:val="24"/>
          <w:u w:val="single" w:color="000000"/>
        </w:rPr>
        <w:t xml:space="preserve">            </w:t>
      </w:r>
      <w:r>
        <w:rPr>
          <w:rFonts w:ascii="Arial" w:eastAsia="Arial" w:hAnsi="Arial" w:cs="Arial"/>
          <w:spacing w:val="3"/>
          <w:sz w:val="24"/>
          <w:szCs w:val="24"/>
        </w:rPr>
        <w:t xml:space="preserve"> </w:t>
      </w:r>
      <w:r>
        <w:rPr>
          <w:rFonts w:ascii="Arial" w:eastAsia="Arial" w:hAnsi="Arial" w:cs="Arial"/>
          <w:sz w:val="24"/>
          <w:szCs w:val="24"/>
        </w:rPr>
        <w:t>nautical miles past the surface position of the front.</w:t>
      </w:r>
    </w:p>
    <w:p w:rsidR="00EE1BCD" w:rsidRDefault="00EE1BCD">
      <w:pPr>
        <w:spacing w:before="7" w:line="200" w:lineRule="exact"/>
      </w:pPr>
    </w:p>
    <w:tbl>
      <w:tblPr>
        <w:tblW w:w="0" w:type="auto"/>
        <w:tblInd w:w="782" w:type="dxa"/>
        <w:tblLayout w:type="fixed"/>
        <w:tblCellMar>
          <w:left w:w="0" w:type="dxa"/>
          <w:right w:w="0" w:type="dxa"/>
        </w:tblCellMar>
        <w:tblLook w:val="01E0" w:firstRow="1" w:lastRow="1" w:firstColumn="1" w:lastColumn="1" w:noHBand="0" w:noVBand="0"/>
      </w:tblPr>
      <w:tblGrid>
        <w:gridCol w:w="340"/>
        <w:gridCol w:w="501"/>
      </w:tblGrid>
      <w:tr w:rsidR="00EE1BCD">
        <w:trPr>
          <w:trHeight w:hRule="exact" w:val="357"/>
        </w:trPr>
        <w:tc>
          <w:tcPr>
            <w:tcW w:w="340" w:type="dxa"/>
            <w:tcBorders>
              <w:top w:val="nil"/>
              <w:left w:val="nil"/>
              <w:bottom w:val="nil"/>
              <w:right w:val="nil"/>
            </w:tcBorders>
          </w:tcPr>
          <w:p w:rsidR="00EE1BCD" w:rsidRDefault="00EE5717">
            <w:pPr>
              <w:spacing w:before="69"/>
              <w:ind w:left="40"/>
              <w:rPr>
                <w:rFonts w:ascii="Arial" w:eastAsia="Arial" w:hAnsi="Arial" w:cs="Arial"/>
                <w:sz w:val="24"/>
                <w:szCs w:val="24"/>
              </w:rPr>
            </w:pPr>
            <w:r>
              <w:rPr>
                <w:rFonts w:ascii="Arial" w:eastAsia="Arial" w:hAnsi="Arial" w:cs="Arial"/>
                <w:sz w:val="24"/>
                <w:szCs w:val="24"/>
              </w:rPr>
              <w:t>A.</w:t>
            </w:r>
          </w:p>
        </w:tc>
        <w:tc>
          <w:tcPr>
            <w:tcW w:w="501" w:type="dxa"/>
            <w:tcBorders>
              <w:top w:val="nil"/>
              <w:left w:val="nil"/>
              <w:bottom w:val="nil"/>
              <w:right w:val="nil"/>
            </w:tcBorders>
          </w:tcPr>
          <w:p w:rsidR="00EE1BCD" w:rsidRDefault="00EE5717">
            <w:pPr>
              <w:spacing w:before="69"/>
              <w:ind w:left="60"/>
              <w:rPr>
                <w:rFonts w:ascii="Arial" w:eastAsia="Arial" w:hAnsi="Arial" w:cs="Arial"/>
                <w:sz w:val="24"/>
                <w:szCs w:val="24"/>
              </w:rPr>
            </w:pPr>
            <w:r>
              <w:rPr>
                <w:rFonts w:ascii="Arial" w:eastAsia="Arial" w:hAnsi="Arial" w:cs="Arial"/>
                <w:sz w:val="24"/>
                <w:szCs w:val="24"/>
              </w:rPr>
              <w:t>100</w:t>
            </w:r>
          </w:p>
        </w:tc>
      </w:tr>
      <w:tr w:rsidR="00EE1BCD">
        <w:trPr>
          <w:trHeight w:hRule="exact" w:val="276"/>
        </w:trPr>
        <w:tc>
          <w:tcPr>
            <w:tcW w:w="340" w:type="dxa"/>
            <w:tcBorders>
              <w:top w:val="nil"/>
              <w:left w:val="nil"/>
              <w:bottom w:val="nil"/>
              <w:right w:val="nil"/>
            </w:tcBorders>
          </w:tcPr>
          <w:p w:rsidR="00EE1BCD" w:rsidRDefault="00EE5717">
            <w:pPr>
              <w:spacing w:line="260" w:lineRule="exact"/>
              <w:ind w:left="40"/>
              <w:rPr>
                <w:rFonts w:ascii="Arial" w:eastAsia="Arial" w:hAnsi="Arial" w:cs="Arial"/>
                <w:sz w:val="24"/>
                <w:szCs w:val="24"/>
              </w:rPr>
            </w:pPr>
            <w:r>
              <w:rPr>
                <w:rFonts w:ascii="Arial" w:eastAsia="Arial" w:hAnsi="Arial" w:cs="Arial"/>
                <w:sz w:val="24"/>
                <w:szCs w:val="24"/>
              </w:rPr>
              <w:t>B.</w:t>
            </w:r>
          </w:p>
        </w:tc>
        <w:tc>
          <w:tcPr>
            <w:tcW w:w="501" w:type="dxa"/>
            <w:tcBorders>
              <w:top w:val="nil"/>
              <w:left w:val="nil"/>
              <w:bottom w:val="nil"/>
              <w:right w:val="nil"/>
            </w:tcBorders>
          </w:tcPr>
          <w:p w:rsidR="00EE1BCD" w:rsidRDefault="00EE5717">
            <w:pPr>
              <w:spacing w:line="260" w:lineRule="exact"/>
              <w:ind w:left="60"/>
              <w:rPr>
                <w:rFonts w:ascii="Arial" w:eastAsia="Arial" w:hAnsi="Arial" w:cs="Arial"/>
                <w:sz w:val="24"/>
                <w:szCs w:val="24"/>
              </w:rPr>
            </w:pPr>
            <w:r>
              <w:rPr>
                <w:rFonts w:ascii="Arial" w:eastAsia="Arial" w:hAnsi="Arial" w:cs="Arial"/>
                <w:sz w:val="24"/>
                <w:szCs w:val="24"/>
              </w:rPr>
              <w:t>150</w:t>
            </w:r>
          </w:p>
        </w:tc>
      </w:tr>
      <w:tr w:rsidR="00EE1BCD">
        <w:trPr>
          <w:trHeight w:hRule="exact" w:val="276"/>
        </w:trPr>
        <w:tc>
          <w:tcPr>
            <w:tcW w:w="340" w:type="dxa"/>
            <w:tcBorders>
              <w:top w:val="nil"/>
              <w:left w:val="nil"/>
              <w:bottom w:val="nil"/>
              <w:right w:val="nil"/>
            </w:tcBorders>
          </w:tcPr>
          <w:p w:rsidR="00EE1BCD" w:rsidRDefault="00EE5717">
            <w:pPr>
              <w:spacing w:line="260" w:lineRule="exact"/>
              <w:ind w:left="40"/>
              <w:rPr>
                <w:rFonts w:ascii="Arial" w:eastAsia="Arial" w:hAnsi="Arial" w:cs="Arial"/>
                <w:sz w:val="24"/>
                <w:szCs w:val="24"/>
              </w:rPr>
            </w:pPr>
            <w:r>
              <w:rPr>
                <w:rFonts w:ascii="Arial" w:eastAsia="Arial" w:hAnsi="Arial" w:cs="Arial"/>
                <w:sz w:val="24"/>
                <w:szCs w:val="24"/>
              </w:rPr>
              <w:t>C.</w:t>
            </w:r>
          </w:p>
        </w:tc>
        <w:tc>
          <w:tcPr>
            <w:tcW w:w="501" w:type="dxa"/>
            <w:tcBorders>
              <w:top w:val="nil"/>
              <w:left w:val="nil"/>
              <w:bottom w:val="nil"/>
              <w:right w:val="nil"/>
            </w:tcBorders>
          </w:tcPr>
          <w:p w:rsidR="00EE1BCD" w:rsidRDefault="00EE5717">
            <w:pPr>
              <w:spacing w:line="260" w:lineRule="exact"/>
              <w:ind w:left="60"/>
              <w:rPr>
                <w:rFonts w:ascii="Arial" w:eastAsia="Arial" w:hAnsi="Arial" w:cs="Arial"/>
                <w:sz w:val="24"/>
                <w:szCs w:val="24"/>
              </w:rPr>
            </w:pPr>
            <w:r>
              <w:rPr>
                <w:rFonts w:ascii="Arial" w:eastAsia="Arial" w:hAnsi="Arial" w:cs="Arial"/>
                <w:sz w:val="24"/>
                <w:szCs w:val="24"/>
              </w:rPr>
              <w:t>200</w:t>
            </w:r>
          </w:p>
        </w:tc>
      </w:tr>
      <w:tr w:rsidR="00EE1BCD">
        <w:trPr>
          <w:trHeight w:hRule="exact" w:val="357"/>
        </w:trPr>
        <w:tc>
          <w:tcPr>
            <w:tcW w:w="340" w:type="dxa"/>
            <w:tcBorders>
              <w:top w:val="nil"/>
              <w:left w:val="nil"/>
              <w:bottom w:val="nil"/>
              <w:right w:val="nil"/>
            </w:tcBorders>
          </w:tcPr>
          <w:p w:rsidR="00EE1BCD" w:rsidRDefault="00EE5717">
            <w:pPr>
              <w:spacing w:line="260" w:lineRule="exact"/>
              <w:ind w:left="40"/>
              <w:rPr>
                <w:rFonts w:ascii="Arial" w:eastAsia="Arial" w:hAnsi="Arial" w:cs="Arial"/>
                <w:sz w:val="24"/>
                <w:szCs w:val="24"/>
              </w:rPr>
            </w:pPr>
            <w:r>
              <w:rPr>
                <w:rFonts w:ascii="Arial" w:eastAsia="Arial" w:hAnsi="Arial" w:cs="Arial"/>
                <w:sz w:val="24"/>
                <w:szCs w:val="24"/>
              </w:rPr>
              <w:t>D.</w:t>
            </w:r>
          </w:p>
        </w:tc>
        <w:tc>
          <w:tcPr>
            <w:tcW w:w="501" w:type="dxa"/>
            <w:tcBorders>
              <w:top w:val="nil"/>
              <w:left w:val="nil"/>
              <w:bottom w:val="nil"/>
              <w:right w:val="nil"/>
            </w:tcBorders>
          </w:tcPr>
          <w:p w:rsidR="00EE1BCD" w:rsidRDefault="00EE5717">
            <w:pPr>
              <w:spacing w:line="260" w:lineRule="exact"/>
              <w:ind w:left="60"/>
              <w:rPr>
                <w:rFonts w:ascii="Arial" w:eastAsia="Arial" w:hAnsi="Arial" w:cs="Arial"/>
                <w:sz w:val="24"/>
                <w:szCs w:val="24"/>
              </w:rPr>
            </w:pPr>
            <w:r>
              <w:rPr>
                <w:rFonts w:ascii="Arial" w:eastAsia="Arial" w:hAnsi="Arial" w:cs="Arial"/>
                <w:sz w:val="24"/>
                <w:szCs w:val="24"/>
              </w:rPr>
              <w:t>300</w:t>
            </w:r>
          </w:p>
        </w:tc>
      </w:tr>
    </w:tbl>
    <w:p w:rsidR="00EE1BCD" w:rsidRDefault="00EE1BCD">
      <w:pPr>
        <w:spacing w:before="2" w:line="140" w:lineRule="exact"/>
        <w:rPr>
          <w:sz w:val="15"/>
          <w:szCs w:val="15"/>
        </w:rPr>
      </w:pPr>
    </w:p>
    <w:p w:rsidR="00EE1BCD" w:rsidRDefault="00EE5717">
      <w:pPr>
        <w:spacing w:before="29"/>
        <w:ind w:left="529" w:right="224" w:hanging="426"/>
        <w:rPr>
          <w:rFonts w:ascii="Arial" w:eastAsia="Arial" w:hAnsi="Arial" w:cs="Arial"/>
          <w:sz w:val="24"/>
          <w:szCs w:val="24"/>
        </w:rPr>
      </w:pPr>
      <w:r>
        <w:rPr>
          <w:rFonts w:ascii="Arial" w:eastAsia="Arial" w:hAnsi="Arial" w:cs="Arial"/>
          <w:sz w:val="24"/>
          <w:szCs w:val="24"/>
        </w:rPr>
        <w:t>52) With the passage of a warm front the winds will</w:t>
      </w:r>
      <w:r>
        <w:rPr>
          <w:rFonts w:ascii="Arial" w:eastAsia="Arial" w:hAnsi="Arial" w:cs="Arial"/>
          <w:sz w:val="24"/>
          <w:szCs w:val="24"/>
          <w:u w:val="single" w:color="000000"/>
        </w:rPr>
        <w:t xml:space="preserve">            </w:t>
      </w:r>
      <w:r>
        <w:rPr>
          <w:rFonts w:ascii="Arial" w:eastAsia="Arial" w:hAnsi="Arial" w:cs="Arial"/>
          <w:spacing w:val="-63"/>
          <w:sz w:val="24"/>
          <w:szCs w:val="24"/>
        </w:rPr>
        <w:t xml:space="preserve"> </w:t>
      </w:r>
      <w:r>
        <w:rPr>
          <w:rFonts w:ascii="Arial" w:eastAsia="Arial" w:hAnsi="Arial" w:cs="Arial"/>
          <w:sz w:val="24"/>
          <w:szCs w:val="24"/>
        </w:rPr>
        <w:t xml:space="preserve">. With the passage of a cold front the winds will </w:t>
      </w:r>
      <w:r>
        <w:rPr>
          <w:rFonts w:ascii="Arial" w:eastAsia="Arial" w:hAnsi="Arial" w:cs="Arial"/>
          <w:sz w:val="24"/>
          <w:szCs w:val="24"/>
          <w:u w:val="single" w:color="000000"/>
        </w:rPr>
        <w:t xml:space="preserve">            </w:t>
      </w:r>
      <w:r>
        <w:rPr>
          <w:rFonts w:ascii="Arial" w:eastAsia="Arial" w:hAnsi="Arial" w:cs="Arial"/>
          <w:spacing w:val="-63"/>
          <w:sz w:val="24"/>
          <w:szCs w:val="24"/>
        </w:rPr>
        <w:t xml:space="preserve"> </w:t>
      </w:r>
      <w:r>
        <w:rPr>
          <w:rFonts w:ascii="Arial" w:eastAsia="Arial" w:hAnsi="Arial" w:cs="Arial"/>
          <w:sz w:val="24"/>
          <w:szCs w:val="24"/>
        </w:rPr>
        <w:t>.</w:t>
      </w:r>
    </w:p>
    <w:p w:rsidR="00EE1BCD" w:rsidRDefault="00EE1BCD">
      <w:pPr>
        <w:spacing w:before="14" w:line="260" w:lineRule="exact"/>
        <w:rPr>
          <w:sz w:val="26"/>
          <w:szCs w:val="26"/>
        </w:rPr>
      </w:pPr>
    </w:p>
    <w:p w:rsidR="00EE1BCD" w:rsidRDefault="00EE5717">
      <w:pPr>
        <w:ind w:left="823" w:right="6469"/>
        <w:jc w:val="both"/>
        <w:rPr>
          <w:rFonts w:ascii="Arial" w:eastAsia="Arial" w:hAnsi="Arial" w:cs="Arial"/>
          <w:sz w:val="24"/>
          <w:szCs w:val="24"/>
        </w:rPr>
      </w:pPr>
      <w:proofErr w:type="gramStart"/>
      <w:r>
        <w:rPr>
          <w:rFonts w:ascii="Arial" w:eastAsia="Arial" w:hAnsi="Arial" w:cs="Arial"/>
          <w:sz w:val="24"/>
          <w:szCs w:val="24"/>
        </w:rPr>
        <w:t>A.  back</w:t>
      </w:r>
      <w:proofErr w:type="gramEnd"/>
      <w:r>
        <w:rPr>
          <w:rFonts w:ascii="Arial" w:eastAsia="Arial" w:hAnsi="Arial" w:cs="Arial"/>
          <w:sz w:val="24"/>
          <w:szCs w:val="24"/>
        </w:rPr>
        <w:t xml:space="preserve">, veer B.  </w:t>
      </w:r>
      <w:proofErr w:type="gramStart"/>
      <w:r>
        <w:rPr>
          <w:rFonts w:ascii="Arial" w:eastAsia="Arial" w:hAnsi="Arial" w:cs="Arial"/>
          <w:sz w:val="24"/>
          <w:szCs w:val="24"/>
        </w:rPr>
        <w:t>veer</w:t>
      </w:r>
      <w:proofErr w:type="gramEnd"/>
      <w:r>
        <w:rPr>
          <w:rFonts w:ascii="Arial" w:eastAsia="Arial" w:hAnsi="Arial" w:cs="Arial"/>
          <w:sz w:val="24"/>
          <w:szCs w:val="24"/>
        </w:rPr>
        <w:t>, veer C.</w:t>
      </w:r>
      <w:r>
        <w:rPr>
          <w:rFonts w:ascii="Arial" w:eastAsia="Arial" w:hAnsi="Arial" w:cs="Arial"/>
          <w:spacing w:val="53"/>
          <w:sz w:val="24"/>
          <w:szCs w:val="24"/>
        </w:rPr>
        <w:t xml:space="preserve"> </w:t>
      </w:r>
      <w:r>
        <w:rPr>
          <w:rFonts w:ascii="Arial" w:eastAsia="Arial" w:hAnsi="Arial" w:cs="Arial"/>
          <w:sz w:val="24"/>
          <w:szCs w:val="24"/>
        </w:rPr>
        <w:t>back, back D.</w:t>
      </w:r>
      <w:r>
        <w:rPr>
          <w:rFonts w:ascii="Arial" w:eastAsia="Arial" w:hAnsi="Arial" w:cs="Arial"/>
          <w:spacing w:val="53"/>
          <w:sz w:val="24"/>
          <w:szCs w:val="24"/>
        </w:rPr>
        <w:t xml:space="preserve"> </w:t>
      </w:r>
      <w:r>
        <w:rPr>
          <w:rFonts w:ascii="Arial" w:eastAsia="Arial" w:hAnsi="Arial" w:cs="Arial"/>
          <w:sz w:val="24"/>
          <w:szCs w:val="24"/>
        </w:rPr>
        <w:t>veer, back</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53) A cold front advances towards a warm front because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the</w:t>
      </w:r>
      <w:proofErr w:type="gramEnd"/>
      <w:r>
        <w:rPr>
          <w:rFonts w:ascii="Arial" w:eastAsia="Arial" w:hAnsi="Arial" w:cs="Arial"/>
          <w:sz w:val="24"/>
          <w:szCs w:val="24"/>
        </w:rPr>
        <w:t xml:space="preserve"> pressure gradient force is affecting the cold frontal movement</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cold air is denser than the warm air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cold air has more momentum than the warm air</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all of the above</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54) A </w:t>
      </w:r>
      <w:r>
        <w:rPr>
          <w:rFonts w:ascii="Arial" w:eastAsia="Arial" w:hAnsi="Arial" w:cs="Arial"/>
          <w:sz w:val="24"/>
          <w:szCs w:val="24"/>
          <w:u w:val="single" w:color="000000"/>
        </w:rPr>
        <w:t xml:space="preserve">        </w:t>
      </w:r>
      <w:r>
        <w:rPr>
          <w:rFonts w:ascii="Arial" w:eastAsia="Arial" w:hAnsi="Arial" w:cs="Arial"/>
          <w:spacing w:val="66"/>
          <w:sz w:val="24"/>
          <w:szCs w:val="24"/>
          <w:u w:val="single" w:color="000000"/>
        </w:rPr>
        <w:t xml:space="preserve"> </w:t>
      </w:r>
      <w:r>
        <w:rPr>
          <w:rFonts w:ascii="Arial" w:eastAsia="Arial" w:hAnsi="Arial" w:cs="Arial"/>
          <w:spacing w:val="2"/>
          <w:sz w:val="24"/>
          <w:szCs w:val="24"/>
        </w:rPr>
        <w:t xml:space="preserve"> </w:t>
      </w:r>
      <w:r>
        <w:rPr>
          <w:rFonts w:ascii="Arial" w:eastAsia="Arial" w:hAnsi="Arial" w:cs="Arial"/>
          <w:sz w:val="24"/>
          <w:szCs w:val="24"/>
        </w:rPr>
        <w:t>mass of air is overrun during a warm front occlusion.</w:t>
      </w:r>
    </w:p>
    <w:p w:rsidR="00EE1BCD" w:rsidRDefault="00EE1BCD">
      <w:pPr>
        <w:spacing w:before="17" w:line="260" w:lineRule="exact"/>
        <w:rPr>
          <w:sz w:val="26"/>
          <w:szCs w:val="26"/>
        </w:rPr>
      </w:pPr>
    </w:p>
    <w:p w:rsidR="00EE1BCD" w:rsidRDefault="00EE5717">
      <w:pPr>
        <w:ind w:left="823" w:right="7029"/>
        <w:rPr>
          <w:rFonts w:ascii="Arial" w:eastAsia="Arial" w:hAnsi="Arial" w:cs="Arial"/>
          <w:sz w:val="24"/>
          <w:szCs w:val="24"/>
        </w:rPr>
        <w:sectPr w:rsidR="00EE1BCD">
          <w:headerReference w:type="default" r:id="rId27"/>
          <w:pgSz w:w="12240" w:h="15840"/>
          <w:pgMar w:top="1360" w:right="1700" w:bottom="280" w:left="1700" w:header="0" w:footer="0" w:gutter="0"/>
          <w:cols w:space="720"/>
        </w:sectPr>
      </w:pPr>
      <w:proofErr w:type="gramStart"/>
      <w:r>
        <w:rPr>
          <w:rFonts w:ascii="Arial" w:eastAsia="Arial" w:hAnsi="Arial" w:cs="Arial"/>
          <w:sz w:val="24"/>
          <w:szCs w:val="24"/>
        </w:rPr>
        <w:t>A.  cool</w:t>
      </w:r>
      <w:proofErr w:type="gramEnd"/>
      <w:r>
        <w:rPr>
          <w:rFonts w:ascii="Arial" w:eastAsia="Arial" w:hAnsi="Arial" w:cs="Arial"/>
          <w:sz w:val="24"/>
          <w:szCs w:val="24"/>
        </w:rPr>
        <w:t xml:space="preserve"> B.  </w:t>
      </w:r>
      <w:proofErr w:type="gramStart"/>
      <w:r>
        <w:rPr>
          <w:rFonts w:ascii="Arial" w:eastAsia="Arial" w:hAnsi="Arial" w:cs="Arial"/>
          <w:sz w:val="24"/>
          <w:szCs w:val="24"/>
        </w:rPr>
        <w:t>warm</w:t>
      </w:r>
      <w:proofErr w:type="gramEnd"/>
      <w:r>
        <w:rPr>
          <w:rFonts w:ascii="Arial" w:eastAsia="Arial" w:hAnsi="Arial" w:cs="Arial"/>
          <w:sz w:val="24"/>
          <w:szCs w:val="24"/>
        </w:rPr>
        <w:t xml:space="preserve"> C.</w:t>
      </w:r>
      <w:r>
        <w:rPr>
          <w:rFonts w:ascii="Arial" w:eastAsia="Arial" w:hAnsi="Arial" w:cs="Arial"/>
          <w:spacing w:val="53"/>
          <w:sz w:val="24"/>
          <w:szCs w:val="24"/>
        </w:rPr>
        <w:t xml:space="preserve"> </w:t>
      </w:r>
      <w:r>
        <w:rPr>
          <w:rFonts w:ascii="Arial" w:eastAsia="Arial" w:hAnsi="Arial" w:cs="Arial"/>
          <w:sz w:val="24"/>
          <w:szCs w:val="24"/>
        </w:rPr>
        <w:t>cold D.</w:t>
      </w:r>
      <w:r>
        <w:rPr>
          <w:rFonts w:ascii="Arial" w:eastAsia="Arial" w:hAnsi="Arial" w:cs="Arial"/>
          <w:spacing w:val="53"/>
          <w:sz w:val="24"/>
          <w:szCs w:val="24"/>
        </w:rPr>
        <w:t xml:space="preserve"> </w:t>
      </w:r>
      <w:r>
        <w:rPr>
          <w:rFonts w:ascii="Arial" w:eastAsia="Arial" w:hAnsi="Arial" w:cs="Arial"/>
          <w:sz w:val="24"/>
          <w:szCs w:val="24"/>
        </w:rPr>
        <w:t>dry</w:t>
      </w:r>
    </w:p>
    <w:p w:rsidR="00EE1BCD" w:rsidRDefault="00EE1BCD">
      <w:pPr>
        <w:spacing w:before="2" w:line="200" w:lineRule="exact"/>
      </w:pPr>
    </w:p>
    <w:p w:rsidR="00EE1BCD" w:rsidRDefault="00EE5717">
      <w:pPr>
        <w:spacing w:before="29"/>
        <w:ind w:left="103"/>
        <w:rPr>
          <w:rFonts w:ascii="Arial" w:eastAsia="Arial" w:hAnsi="Arial" w:cs="Arial"/>
          <w:sz w:val="24"/>
          <w:szCs w:val="24"/>
        </w:rPr>
      </w:pPr>
      <w:r>
        <w:rPr>
          <w:rFonts w:ascii="Arial" w:eastAsia="Arial" w:hAnsi="Arial" w:cs="Arial"/>
          <w:sz w:val="24"/>
          <w:szCs w:val="24"/>
        </w:rPr>
        <w:t>55) Wind shear encountered on approach will necessitate a</w:t>
      </w:r>
    </w:p>
    <w:p w:rsidR="00EE1BCD" w:rsidRDefault="00EE1BCD">
      <w:pPr>
        <w:spacing w:before="16" w:line="260" w:lineRule="exact"/>
        <w:rPr>
          <w:sz w:val="26"/>
          <w:szCs w:val="26"/>
        </w:rPr>
      </w:pPr>
    </w:p>
    <w:p w:rsidR="00EE1BCD" w:rsidRDefault="00EE5717">
      <w:pPr>
        <w:ind w:left="823" w:right="238"/>
        <w:jc w:val="both"/>
        <w:rPr>
          <w:rFonts w:ascii="Arial" w:eastAsia="Arial" w:hAnsi="Arial" w:cs="Arial"/>
          <w:sz w:val="24"/>
          <w:szCs w:val="24"/>
        </w:rPr>
      </w:pPr>
      <w:proofErr w:type="gramStart"/>
      <w:r>
        <w:rPr>
          <w:rFonts w:ascii="Arial" w:eastAsia="Arial" w:hAnsi="Arial" w:cs="Arial"/>
          <w:sz w:val="24"/>
          <w:szCs w:val="24"/>
        </w:rPr>
        <w:t>A.  net</w:t>
      </w:r>
      <w:proofErr w:type="gramEnd"/>
      <w:r>
        <w:rPr>
          <w:rFonts w:ascii="Arial" w:eastAsia="Arial" w:hAnsi="Arial" w:cs="Arial"/>
          <w:sz w:val="24"/>
          <w:szCs w:val="24"/>
        </w:rPr>
        <w:t xml:space="preserve"> decrease in power if increased performance shear is encountered B.  </w:t>
      </w:r>
      <w:proofErr w:type="gramStart"/>
      <w:r>
        <w:rPr>
          <w:rFonts w:ascii="Arial" w:eastAsia="Arial" w:hAnsi="Arial" w:cs="Arial"/>
          <w:sz w:val="24"/>
          <w:szCs w:val="24"/>
        </w:rPr>
        <w:t>net</w:t>
      </w:r>
      <w:proofErr w:type="gramEnd"/>
      <w:r>
        <w:rPr>
          <w:rFonts w:ascii="Arial" w:eastAsia="Arial" w:hAnsi="Arial" w:cs="Arial"/>
          <w:sz w:val="24"/>
          <w:szCs w:val="24"/>
        </w:rPr>
        <w:t xml:space="preserve"> increase in power if decreased performance shear is encountered C.</w:t>
      </w:r>
      <w:r>
        <w:rPr>
          <w:rFonts w:ascii="Arial" w:eastAsia="Arial" w:hAnsi="Arial" w:cs="Arial"/>
          <w:spacing w:val="53"/>
          <w:sz w:val="24"/>
          <w:szCs w:val="24"/>
        </w:rPr>
        <w:t xml:space="preserve"> </w:t>
      </w:r>
      <w:r>
        <w:rPr>
          <w:rFonts w:ascii="Arial" w:eastAsia="Arial" w:hAnsi="Arial" w:cs="Arial"/>
          <w:sz w:val="24"/>
          <w:szCs w:val="24"/>
        </w:rPr>
        <w:t>pitch nose up if decreased performance shear is encountered</w:t>
      </w:r>
    </w:p>
    <w:p w:rsidR="00EE1BCD" w:rsidRDefault="00EE5717">
      <w:pPr>
        <w:spacing w:before="2"/>
        <w:ind w:left="823" w:right="163"/>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net decrease in power if decreased performance shear is encountered</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56) </w:t>
      </w:r>
      <w:proofErr w:type="spellStart"/>
      <w:r>
        <w:rPr>
          <w:rFonts w:ascii="Arial" w:eastAsia="Arial" w:hAnsi="Arial" w:cs="Arial"/>
          <w:sz w:val="24"/>
          <w:szCs w:val="24"/>
        </w:rPr>
        <w:t>cA</w:t>
      </w:r>
      <w:proofErr w:type="spellEnd"/>
      <w:r>
        <w:rPr>
          <w:rFonts w:ascii="Arial" w:eastAsia="Arial" w:hAnsi="Arial" w:cs="Arial"/>
          <w:sz w:val="24"/>
          <w:szCs w:val="24"/>
        </w:rPr>
        <w:t xml:space="preserve"> follows a south-westerly track and modifies to mA. This will create</w:t>
      </w:r>
    </w:p>
    <w:p w:rsidR="00EE1BCD" w:rsidRDefault="00EE1BCD">
      <w:pPr>
        <w:spacing w:before="16" w:line="260" w:lineRule="exact"/>
        <w:rPr>
          <w:sz w:val="26"/>
          <w:szCs w:val="26"/>
        </w:rPr>
      </w:pPr>
    </w:p>
    <w:p w:rsidR="00EE1BCD" w:rsidRDefault="00EE5717">
      <w:pPr>
        <w:ind w:left="523"/>
        <w:rPr>
          <w:rFonts w:ascii="Arial" w:eastAsia="Arial" w:hAnsi="Arial" w:cs="Arial"/>
          <w:sz w:val="24"/>
          <w:szCs w:val="24"/>
        </w:rPr>
      </w:pPr>
      <w:r>
        <w:rPr>
          <w:rFonts w:ascii="Arial" w:eastAsia="Arial" w:hAnsi="Arial" w:cs="Arial"/>
          <w:sz w:val="24"/>
          <w:szCs w:val="24"/>
        </w:rPr>
        <w:t>A.</w:t>
      </w:r>
      <w:r>
        <w:rPr>
          <w:rFonts w:ascii="Arial" w:eastAsia="Arial" w:hAnsi="Arial" w:cs="Arial"/>
          <w:spacing w:val="7"/>
          <w:sz w:val="24"/>
          <w:szCs w:val="24"/>
        </w:rPr>
        <w:t xml:space="preserve"> </w:t>
      </w:r>
      <w:r>
        <w:rPr>
          <w:rFonts w:ascii="Arial" w:eastAsia="Arial" w:hAnsi="Arial" w:cs="Arial"/>
          <w:sz w:val="24"/>
          <w:szCs w:val="24"/>
        </w:rPr>
        <w:t>stability in its lower levels</w:t>
      </w:r>
    </w:p>
    <w:p w:rsidR="00EE1BCD" w:rsidRDefault="00EE5717">
      <w:pPr>
        <w:spacing w:line="260" w:lineRule="exact"/>
        <w:ind w:left="523"/>
        <w:rPr>
          <w:rFonts w:ascii="Arial" w:eastAsia="Arial" w:hAnsi="Arial" w:cs="Arial"/>
          <w:sz w:val="24"/>
          <w:szCs w:val="24"/>
        </w:rPr>
      </w:pPr>
      <w:r>
        <w:rPr>
          <w:rFonts w:ascii="Arial" w:eastAsia="Arial" w:hAnsi="Arial" w:cs="Arial"/>
          <w:sz w:val="24"/>
          <w:szCs w:val="24"/>
        </w:rPr>
        <w:t>B.</w:t>
      </w:r>
      <w:r>
        <w:rPr>
          <w:rFonts w:ascii="Arial" w:eastAsia="Arial" w:hAnsi="Arial" w:cs="Arial"/>
          <w:spacing w:val="7"/>
          <w:sz w:val="24"/>
          <w:szCs w:val="24"/>
        </w:rPr>
        <w:t xml:space="preserve"> </w:t>
      </w:r>
      <w:r>
        <w:rPr>
          <w:rFonts w:ascii="Arial" w:eastAsia="Arial" w:hAnsi="Arial" w:cs="Arial"/>
          <w:sz w:val="24"/>
          <w:szCs w:val="24"/>
        </w:rPr>
        <w:t>instability in its upper levels</w:t>
      </w:r>
    </w:p>
    <w:p w:rsidR="00EE1BCD" w:rsidRDefault="00EE5717">
      <w:pPr>
        <w:spacing w:before="2"/>
        <w:ind w:left="523"/>
        <w:rPr>
          <w:rFonts w:ascii="Arial" w:eastAsia="Arial" w:hAnsi="Arial" w:cs="Arial"/>
          <w:sz w:val="24"/>
          <w:szCs w:val="24"/>
        </w:rPr>
      </w:pPr>
      <w:r>
        <w:rPr>
          <w:rFonts w:ascii="Arial" w:eastAsia="Arial" w:hAnsi="Arial" w:cs="Arial"/>
          <w:sz w:val="24"/>
          <w:szCs w:val="24"/>
        </w:rPr>
        <w:t>C.</w:t>
      </w:r>
      <w:r>
        <w:rPr>
          <w:rFonts w:ascii="Arial" w:eastAsia="Arial" w:hAnsi="Arial" w:cs="Arial"/>
          <w:spacing w:val="-7"/>
          <w:sz w:val="24"/>
          <w:szCs w:val="24"/>
        </w:rPr>
        <w:t xml:space="preserve"> </w:t>
      </w:r>
      <w:r>
        <w:rPr>
          <w:rFonts w:ascii="Arial" w:eastAsia="Arial" w:hAnsi="Arial" w:cs="Arial"/>
          <w:sz w:val="24"/>
          <w:szCs w:val="24"/>
        </w:rPr>
        <w:t>an inversion</w:t>
      </w:r>
    </w:p>
    <w:p w:rsidR="00EE1BCD" w:rsidRDefault="00EE5717">
      <w:pPr>
        <w:spacing w:line="260" w:lineRule="exact"/>
        <w:ind w:left="523"/>
        <w:rPr>
          <w:rFonts w:ascii="Arial" w:eastAsia="Arial" w:hAnsi="Arial" w:cs="Arial"/>
          <w:sz w:val="24"/>
          <w:szCs w:val="24"/>
        </w:rPr>
      </w:pPr>
      <w:r>
        <w:rPr>
          <w:rFonts w:ascii="Arial" w:eastAsia="Arial" w:hAnsi="Arial" w:cs="Arial"/>
          <w:sz w:val="24"/>
          <w:szCs w:val="24"/>
        </w:rPr>
        <w:t>D.</w:t>
      </w:r>
      <w:r>
        <w:rPr>
          <w:rFonts w:ascii="Arial" w:eastAsia="Arial" w:hAnsi="Arial" w:cs="Arial"/>
          <w:spacing w:val="-7"/>
          <w:sz w:val="24"/>
          <w:szCs w:val="24"/>
        </w:rPr>
        <w:t xml:space="preserve"> </w:t>
      </w:r>
      <w:r>
        <w:rPr>
          <w:rFonts w:ascii="Arial" w:eastAsia="Arial" w:hAnsi="Arial" w:cs="Arial"/>
          <w:sz w:val="24"/>
          <w:szCs w:val="24"/>
        </w:rPr>
        <w:t>a steep lapse rate in its lower levels</w:t>
      </w:r>
    </w:p>
    <w:p w:rsidR="00EE1BCD" w:rsidRDefault="00EE1BCD">
      <w:pPr>
        <w:spacing w:before="16" w:line="260" w:lineRule="exact"/>
        <w:rPr>
          <w:sz w:val="26"/>
          <w:szCs w:val="26"/>
        </w:rPr>
      </w:pPr>
    </w:p>
    <w:p w:rsidR="00EE1BCD" w:rsidRDefault="00EE5717">
      <w:pPr>
        <w:ind w:left="529" w:right="531" w:hanging="426"/>
        <w:rPr>
          <w:rFonts w:ascii="Arial" w:eastAsia="Arial" w:hAnsi="Arial" w:cs="Arial"/>
          <w:sz w:val="24"/>
          <w:szCs w:val="24"/>
        </w:rPr>
      </w:pPr>
      <w:r>
        <w:rPr>
          <w:rFonts w:ascii="Arial" w:eastAsia="Arial" w:hAnsi="Arial" w:cs="Arial"/>
          <w:sz w:val="24"/>
          <w:szCs w:val="24"/>
        </w:rPr>
        <w:t>57) The intensity of turbulence corresponding to momentary losses of aircraft control is termed</w:t>
      </w:r>
    </w:p>
    <w:p w:rsidR="00EE1BCD" w:rsidRDefault="00EE1BCD">
      <w:pPr>
        <w:spacing w:before="14" w:line="260" w:lineRule="exact"/>
        <w:rPr>
          <w:sz w:val="26"/>
          <w:szCs w:val="26"/>
        </w:rPr>
      </w:pPr>
    </w:p>
    <w:p w:rsidR="00EE1BCD" w:rsidRDefault="00EE5717">
      <w:pPr>
        <w:ind w:left="823" w:right="6749"/>
        <w:jc w:val="both"/>
        <w:rPr>
          <w:rFonts w:ascii="Arial" w:eastAsia="Arial" w:hAnsi="Arial" w:cs="Arial"/>
          <w:sz w:val="24"/>
          <w:szCs w:val="24"/>
        </w:rPr>
      </w:pPr>
      <w:proofErr w:type="gramStart"/>
      <w:r>
        <w:rPr>
          <w:rFonts w:ascii="Arial" w:eastAsia="Arial" w:hAnsi="Arial" w:cs="Arial"/>
          <w:sz w:val="24"/>
          <w:szCs w:val="24"/>
        </w:rPr>
        <w:t>A.  extreme</w:t>
      </w:r>
      <w:proofErr w:type="gramEnd"/>
    </w:p>
    <w:p w:rsidR="00EE1BCD" w:rsidRDefault="00EE5717">
      <w:pPr>
        <w:spacing w:line="260" w:lineRule="exact"/>
        <w:ind w:left="823" w:right="6607"/>
        <w:jc w:val="both"/>
        <w:rPr>
          <w:rFonts w:ascii="Arial" w:eastAsia="Arial" w:hAnsi="Arial" w:cs="Arial"/>
          <w:sz w:val="24"/>
          <w:szCs w:val="24"/>
        </w:rPr>
      </w:pPr>
      <w:proofErr w:type="gramStart"/>
      <w:r>
        <w:rPr>
          <w:rFonts w:ascii="Arial" w:eastAsia="Arial" w:hAnsi="Arial" w:cs="Arial"/>
          <w:sz w:val="24"/>
          <w:szCs w:val="24"/>
        </w:rPr>
        <w:t>B.  moderate</w:t>
      </w:r>
      <w:proofErr w:type="gramEnd"/>
    </w:p>
    <w:p w:rsidR="00EE1BCD" w:rsidRDefault="00EE5717">
      <w:pPr>
        <w:spacing w:before="2"/>
        <w:ind w:left="823" w:right="6015"/>
        <w:jc w:val="both"/>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moderate chop</w:t>
      </w:r>
    </w:p>
    <w:p w:rsidR="00EE1BCD" w:rsidRDefault="00EE5717">
      <w:pPr>
        <w:spacing w:line="260" w:lineRule="exact"/>
        <w:ind w:left="823" w:right="6901"/>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severe</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58) The apparent effects of </w:t>
      </w:r>
      <w:proofErr w:type="spellStart"/>
      <w:r>
        <w:rPr>
          <w:rFonts w:ascii="Arial" w:eastAsia="Arial" w:hAnsi="Arial" w:cs="Arial"/>
          <w:sz w:val="24"/>
          <w:szCs w:val="24"/>
        </w:rPr>
        <w:t>Coriolis</w:t>
      </w:r>
      <w:proofErr w:type="spellEnd"/>
      <w:r>
        <w:rPr>
          <w:rFonts w:ascii="Arial" w:eastAsia="Arial" w:hAnsi="Arial" w:cs="Arial"/>
          <w:sz w:val="24"/>
          <w:szCs w:val="24"/>
        </w:rPr>
        <w:t xml:space="preserve"> are most evident</w:t>
      </w:r>
    </w:p>
    <w:p w:rsidR="00EE1BCD" w:rsidRDefault="00EE1BCD">
      <w:pPr>
        <w:spacing w:before="16" w:line="260" w:lineRule="exact"/>
        <w:rPr>
          <w:sz w:val="26"/>
          <w:szCs w:val="26"/>
        </w:rPr>
      </w:pPr>
    </w:p>
    <w:p w:rsidR="00EE1BCD" w:rsidRDefault="00EE5717">
      <w:pPr>
        <w:ind w:left="823" w:right="4907"/>
        <w:rPr>
          <w:rFonts w:ascii="Arial" w:eastAsia="Arial" w:hAnsi="Arial" w:cs="Arial"/>
          <w:sz w:val="24"/>
          <w:szCs w:val="24"/>
        </w:rPr>
      </w:pPr>
      <w:proofErr w:type="gramStart"/>
      <w:r>
        <w:rPr>
          <w:rFonts w:ascii="Arial" w:eastAsia="Arial" w:hAnsi="Arial" w:cs="Arial"/>
          <w:sz w:val="24"/>
          <w:szCs w:val="24"/>
        </w:rPr>
        <w:t>A.  on</w:t>
      </w:r>
      <w:proofErr w:type="gramEnd"/>
      <w:r>
        <w:rPr>
          <w:rFonts w:ascii="Arial" w:eastAsia="Arial" w:hAnsi="Arial" w:cs="Arial"/>
          <w:sz w:val="24"/>
          <w:szCs w:val="24"/>
        </w:rPr>
        <w:t xml:space="preserve"> north and south tracks B.  </w:t>
      </w:r>
      <w:proofErr w:type="gramStart"/>
      <w:r>
        <w:rPr>
          <w:rFonts w:ascii="Arial" w:eastAsia="Arial" w:hAnsi="Arial" w:cs="Arial"/>
          <w:sz w:val="24"/>
          <w:szCs w:val="24"/>
        </w:rPr>
        <w:t>on</w:t>
      </w:r>
      <w:proofErr w:type="gramEnd"/>
      <w:r>
        <w:rPr>
          <w:rFonts w:ascii="Arial" w:eastAsia="Arial" w:hAnsi="Arial" w:cs="Arial"/>
          <w:sz w:val="24"/>
          <w:szCs w:val="24"/>
        </w:rPr>
        <w:t xml:space="preserve"> east and west tracks C.</w:t>
      </w:r>
      <w:r>
        <w:rPr>
          <w:rFonts w:ascii="Arial" w:eastAsia="Arial" w:hAnsi="Arial" w:cs="Arial"/>
          <w:spacing w:val="53"/>
          <w:sz w:val="24"/>
          <w:szCs w:val="24"/>
        </w:rPr>
        <w:t xml:space="preserve"> </w:t>
      </w:r>
      <w:r>
        <w:rPr>
          <w:rFonts w:ascii="Arial" w:eastAsia="Arial" w:hAnsi="Arial" w:cs="Arial"/>
          <w:sz w:val="24"/>
          <w:szCs w:val="24"/>
        </w:rPr>
        <w:t>at the poles</w:t>
      </w:r>
    </w:p>
    <w:p w:rsidR="00EE1BCD" w:rsidRDefault="00EE5717">
      <w:pPr>
        <w:spacing w:before="2"/>
        <w:ind w:left="823" w:right="4753"/>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in the surface based layers</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59) When comparing surface winds over an ocean versus those over a land</w:t>
      </w:r>
    </w:p>
    <w:p w:rsidR="00EE1BCD" w:rsidRDefault="00EE5717">
      <w:pPr>
        <w:spacing w:line="260" w:lineRule="exact"/>
        <w:ind w:left="529" w:right="64"/>
        <w:rPr>
          <w:rFonts w:ascii="Arial" w:eastAsia="Arial" w:hAnsi="Arial" w:cs="Arial"/>
          <w:sz w:val="24"/>
          <w:szCs w:val="24"/>
        </w:rPr>
      </w:pPr>
      <w:proofErr w:type="gramStart"/>
      <w:r>
        <w:rPr>
          <w:rFonts w:ascii="Arial" w:eastAsia="Arial" w:hAnsi="Arial" w:cs="Arial"/>
          <w:sz w:val="24"/>
          <w:szCs w:val="24"/>
        </w:rPr>
        <w:t>mass</w:t>
      </w:r>
      <w:proofErr w:type="gramEnd"/>
      <w:r>
        <w:rPr>
          <w:rFonts w:ascii="Arial" w:eastAsia="Arial" w:hAnsi="Arial" w:cs="Arial"/>
          <w:sz w:val="24"/>
          <w:szCs w:val="24"/>
        </w:rPr>
        <w:t>, the winds over the ocean can be expected to cross isobars at an angle of</w:t>
      </w:r>
    </w:p>
    <w:p w:rsidR="00EE1BCD" w:rsidRDefault="00EE1BCD">
      <w:pPr>
        <w:spacing w:before="12" w:line="260" w:lineRule="exact"/>
        <w:rPr>
          <w:sz w:val="26"/>
          <w:szCs w:val="26"/>
        </w:rPr>
      </w:pPr>
    </w:p>
    <w:p w:rsidR="00EE1BCD" w:rsidRDefault="00EE5717">
      <w:pPr>
        <w:ind w:left="823" w:right="6415"/>
        <w:jc w:val="both"/>
        <w:rPr>
          <w:rFonts w:ascii="Arial" w:eastAsia="Arial" w:hAnsi="Arial" w:cs="Arial"/>
          <w:sz w:val="24"/>
          <w:szCs w:val="24"/>
        </w:rPr>
        <w:sectPr w:rsidR="00EE1BCD">
          <w:headerReference w:type="default" r:id="rId28"/>
          <w:pgSz w:w="12240" w:h="15840"/>
          <w:pgMar w:top="1480" w:right="1700" w:bottom="280" w:left="1700" w:header="0" w:footer="0" w:gutter="0"/>
          <w:cols w:space="720"/>
        </w:sectPr>
      </w:pPr>
      <w:proofErr w:type="gramStart"/>
      <w:r>
        <w:rPr>
          <w:rFonts w:ascii="Arial" w:eastAsia="Arial" w:hAnsi="Arial" w:cs="Arial"/>
          <w:sz w:val="24"/>
          <w:szCs w:val="24"/>
        </w:rPr>
        <w:t>A.  20</w:t>
      </w:r>
      <w:proofErr w:type="gramEnd"/>
      <w:r>
        <w:rPr>
          <w:rFonts w:ascii="Arial" w:eastAsia="Arial" w:hAnsi="Arial" w:cs="Arial"/>
          <w:sz w:val="24"/>
          <w:szCs w:val="24"/>
        </w:rPr>
        <w:t xml:space="preserve"> degrees B.  30 degrees C.</w:t>
      </w:r>
      <w:r>
        <w:rPr>
          <w:rFonts w:ascii="Arial" w:eastAsia="Arial" w:hAnsi="Arial" w:cs="Arial"/>
          <w:spacing w:val="53"/>
          <w:sz w:val="24"/>
          <w:szCs w:val="24"/>
        </w:rPr>
        <w:t xml:space="preserve"> </w:t>
      </w:r>
      <w:r>
        <w:rPr>
          <w:rFonts w:ascii="Arial" w:eastAsia="Arial" w:hAnsi="Arial" w:cs="Arial"/>
          <w:sz w:val="24"/>
          <w:szCs w:val="24"/>
        </w:rPr>
        <w:t>25 degrees D.</w:t>
      </w:r>
      <w:r>
        <w:rPr>
          <w:rFonts w:ascii="Arial" w:eastAsia="Arial" w:hAnsi="Arial" w:cs="Arial"/>
          <w:spacing w:val="53"/>
          <w:sz w:val="24"/>
          <w:szCs w:val="24"/>
        </w:rPr>
        <w:t xml:space="preserve"> </w:t>
      </w:r>
      <w:r>
        <w:rPr>
          <w:rFonts w:ascii="Arial" w:eastAsia="Arial" w:hAnsi="Arial" w:cs="Arial"/>
          <w:sz w:val="24"/>
          <w:szCs w:val="24"/>
        </w:rPr>
        <w:t>40 degrees</w:t>
      </w:r>
    </w:p>
    <w:p w:rsidR="00EE1BCD" w:rsidRDefault="00EE5717">
      <w:pPr>
        <w:spacing w:before="83" w:line="260" w:lineRule="exact"/>
        <w:ind w:left="529" w:right="230" w:hanging="426"/>
        <w:rPr>
          <w:rFonts w:ascii="Arial" w:eastAsia="Arial" w:hAnsi="Arial" w:cs="Arial"/>
          <w:sz w:val="24"/>
          <w:szCs w:val="24"/>
        </w:rPr>
      </w:pPr>
      <w:r>
        <w:rPr>
          <w:rFonts w:ascii="Arial" w:eastAsia="Arial" w:hAnsi="Arial" w:cs="Arial"/>
          <w:sz w:val="24"/>
          <w:szCs w:val="24"/>
        </w:rPr>
        <w:lastRenderedPageBreak/>
        <w:t xml:space="preserve">60) The 250 </w:t>
      </w:r>
      <w:proofErr w:type="spellStart"/>
      <w:r>
        <w:rPr>
          <w:rFonts w:ascii="Arial" w:eastAsia="Arial" w:hAnsi="Arial" w:cs="Arial"/>
          <w:sz w:val="24"/>
          <w:szCs w:val="24"/>
        </w:rPr>
        <w:t>hPa</w:t>
      </w:r>
      <w:proofErr w:type="spellEnd"/>
      <w:r>
        <w:rPr>
          <w:rFonts w:ascii="Arial" w:eastAsia="Arial" w:hAnsi="Arial" w:cs="Arial"/>
          <w:sz w:val="24"/>
          <w:szCs w:val="24"/>
        </w:rPr>
        <w:t xml:space="preserve"> upper-air analysis chart corresponds to an approximate height of</w:t>
      </w:r>
    </w:p>
    <w:p w:rsidR="00EE1BCD" w:rsidRDefault="00EE1BCD">
      <w:pPr>
        <w:spacing w:before="12" w:line="260" w:lineRule="exact"/>
        <w:rPr>
          <w:sz w:val="26"/>
          <w:szCs w:val="26"/>
        </w:rPr>
      </w:pPr>
    </w:p>
    <w:p w:rsidR="00EE1BCD" w:rsidRDefault="00EE5717">
      <w:pPr>
        <w:ind w:left="823" w:right="6461"/>
        <w:jc w:val="both"/>
        <w:rPr>
          <w:rFonts w:ascii="Arial" w:eastAsia="Arial" w:hAnsi="Arial" w:cs="Arial"/>
          <w:sz w:val="24"/>
          <w:szCs w:val="24"/>
        </w:rPr>
      </w:pPr>
      <w:proofErr w:type="gramStart"/>
      <w:r>
        <w:rPr>
          <w:rFonts w:ascii="Arial" w:eastAsia="Arial" w:hAnsi="Arial" w:cs="Arial"/>
          <w:sz w:val="24"/>
          <w:szCs w:val="24"/>
        </w:rPr>
        <w:t>A.  10000 feet B.</w:t>
      </w:r>
      <w:proofErr w:type="gramEnd"/>
      <w:r>
        <w:rPr>
          <w:rFonts w:ascii="Arial" w:eastAsia="Arial" w:hAnsi="Arial" w:cs="Arial"/>
          <w:sz w:val="24"/>
          <w:szCs w:val="24"/>
        </w:rPr>
        <w:t xml:space="preserve">  18000 feet C.</w:t>
      </w:r>
      <w:r>
        <w:rPr>
          <w:rFonts w:ascii="Arial" w:eastAsia="Arial" w:hAnsi="Arial" w:cs="Arial"/>
          <w:spacing w:val="53"/>
          <w:sz w:val="24"/>
          <w:szCs w:val="24"/>
        </w:rPr>
        <w:t xml:space="preserve"> </w:t>
      </w:r>
      <w:r>
        <w:rPr>
          <w:rFonts w:ascii="Arial" w:eastAsia="Arial" w:hAnsi="Arial" w:cs="Arial"/>
          <w:sz w:val="24"/>
          <w:szCs w:val="24"/>
        </w:rPr>
        <w:t>24000 feet D.</w:t>
      </w:r>
      <w:r>
        <w:rPr>
          <w:rFonts w:ascii="Arial" w:eastAsia="Arial" w:hAnsi="Arial" w:cs="Arial"/>
          <w:spacing w:val="53"/>
          <w:sz w:val="24"/>
          <w:szCs w:val="24"/>
        </w:rPr>
        <w:t xml:space="preserve"> </w:t>
      </w:r>
      <w:r>
        <w:rPr>
          <w:rFonts w:ascii="Arial" w:eastAsia="Arial" w:hAnsi="Arial" w:cs="Arial"/>
          <w:sz w:val="24"/>
          <w:szCs w:val="24"/>
        </w:rPr>
        <w:t>34000 feet</w:t>
      </w:r>
    </w:p>
    <w:p w:rsidR="00EE1BCD" w:rsidRDefault="00EE1BCD">
      <w:pPr>
        <w:spacing w:before="15"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61) Upper-air analysis charts</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forecast</w:t>
      </w:r>
      <w:proofErr w:type="gramEnd"/>
      <w:r>
        <w:rPr>
          <w:rFonts w:ascii="Arial" w:eastAsia="Arial" w:hAnsi="Arial" w:cs="Arial"/>
          <w:sz w:val="24"/>
          <w:szCs w:val="24"/>
        </w:rPr>
        <w:t xml:space="preserve"> significant weather for surface based levels</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analyze</w:t>
      </w:r>
      <w:proofErr w:type="gramEnd"/>
      <w:r>
        <w:rPr>
          <w:rFonts w:ascii="Arial" w:eastAsia="Arial" w:hAnsi="Arial" w:cs="Arial"/>
          <w:sz w:val="24"/>
          <w:szCs w:val="24"/>
        </w:rPr>
        <w:t xml:space="preserve"> standard pressure levels in </w:t>
      </w:r>
      <w:proofErr w:type="spellStart"/>
      <w:r>
        <w:rPr>
          <w:rFonts w:ascii="Arial" w:eastAsia="Arial" w:hAnsi="Arial" w:cs="Arial"/>
          <w:sz w:val="24"/>
          <w:szCs w:val="24"/>
        </w:rPr>
        <w:t>decametres</w:t>
      </w:r>
      <w:proofErr w:type="spellEnd"/>
      <w:r>
        <w:rPr>
          <w:rFonts w:ascii="Arial" w:eastAsia="Arial" w:hAnsi="Arial" w:cs="Arial"/>
          <w:sz w:val="24"/>
          <w:szCs w:val="24"/>
        </w:rPr>
        <w:t xml:space="preserve"> above sea level</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proofErr w:type="gramStart"/>
      <w:r>
        <w:rPr>
          <w:rFonts w:ascii="Arial" w:eastAsia="Arial" w:hAnsi="Arial" w:cs="Arial"/>
          <w:sz w:val="24"/>
          <w:szCs w:val="24"/>
        </w:rPr>
        <w:t>do</w:t>
      </w:r>
      <w:proofErr w:type="gramEnd"/>
      <w:r>
        <w:rPr>
          <w:rFonts w:ascii="Arial" w:eastAsia="Arial" w:hAnsi="Arial" w:cs="Arial"/>
          <w:sz w:val="24"/>
          <w:szCs w:val="24"/>
        </w:rPr>
        <w:t xml:space="preserve"> not forecast upper winds</w:t>
      </w:r>
    </w:p>
    <w:p w:rsidR="00EE1BCD" w:rsidRDefault="00EE5717">
      <w:pPr>
        <w:spacing w:line="260" w:lineRule="exact"/>
        <w:ind w:left="1183" w:right="405" w:hanging="360"/>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 xml:space="preserve">depict only the lowest altitude a particular standard pressure level is found at for a given </w:t>
      </w:r>
      <w:proofErr w:type="spellStart"/>
      <w:proofErr w:type="gramStart"/>
      <w:r>
        <w:rPr>
          <w:rFonts w:ascii="Arial" w:eastAsia="Arial" w:hAnsi="Arial" w:cs="Arial"/>
          <w:sz w:val="24"/>
          <w:szCs w:val="24"/>
        </w:rPr>
        <w:t>zulu</w:t>
      </w:r>
      <w:proofErr w:type="spellEnd"/>
      <w:proofErr w:type="gramEnd"/>
      <w:r>
        <w:rPr>
          <w:rFonts w:ascii="Arial" w:eastAsia="Arial" w:hAnsi="Arial" w:cs="Arial"/>
          <w:sz w:val="24"/>
          <w:szCs w:val="24"/>
        </w:rPr>
        <w:t xml:space="preserve"> time</w:t>
      </w:r>
    </w:p>
    <w:p w:rsidR="00EE1BCD" w:rsidRDefault="00EE1BCD">
      <w:pPr>
        <w:spacing w:before="11"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 xml:space="preserve">62) An IFR outlook is contained on the </w:t>
      </w:r>
      <w:r>
        <w:rPr>
          <w:rFonts w:ascii="Arial" w:eastAsia="Arial" w:hAnsi="Arial" w:cs="Arial"/>
          <w:sz w:val="24"/>
          <w:szCs w:val="24"/>
          <w:u w:val="single" w:color="000000"/>
        </w:rPr>
        <w:t xml:space="preserve">                                            </w:t>
      </w:r>
      <w:r>
        <w:rPr>
          <w:rFonts w:ascii="Arial" w:eastAsia="Arial" w:hAnsi="Arial" w:cs="Arial"/>
          <w:spacing w:val="-55"/>
          <w:sz w:val="24"/>
          <w:szCs w:val="24"/>
        </w:rPr>
        <w:t xml:space="preserve"> </w:t>
      </w:r>
      <w:r>
        <w:rPr>
          <w:rFonts w:ascii="Arial" w:eastAsia="Arial" w:hAnsi="Arial" w:cs="Arial"/>
          <w:sz w:val="24"/>
          <w:szCs w:val="24"/>
        </w:rPr>
        <w:t>.</w:t>
      </w:r>
    </w:p>
    <w:p w:rsidR="00EE1BCD" w:rsidRDefault="00EE1BCD">
      <w:pPr>
        <w:spacing w:before="11" w:line="260" w:lineRule="exact"/>
        <w:rPr>
          <w:sz w:val="26"/>
          <w:szCs w:val="26"/>
        </w:rPr>
      </w:pPr>
    </w:p>
    <w:p w:rsidR="00EE1BCD" w:rsidRDefault="00EE5717">
      <w:pPr>
        <w:spacing w:line="212" w:lineRule="auto"/>
        <w:ind w:left="823" w:right="2850"/>
        <w:rPr>
          <w:rFonts w:ascii="Arial" w:eastAsia="Arial" w:hAnsi="Arial" w:cs="Arial"/>
          <w:sz w:val="24"/>
          <w:szCs w:val="24"/>
        </w:rPr>
      </w:pPr>
      <w:proofErr w:type="gramStart"/>
      <w:r>
        <w:rPr>
          <w:rFonts w:ascii="Arial" w:eastAsia="Arial" w:hAnsi="Arial" w:cs="Arial"/>
          <w:sz w:val="24"/>
          <w:szCs w:val="24"/>
        </w:rPr>
        <w:t>A.  icing</w:t>
      </w:r>
      <w:proofErr w:type="gramEnd"/>
      <w:r>
        <w:rPr>
          <w:rFonts w:ascii="Arial" w:eastAsia="Arial" w:hAnsi="Arial" w:cs="Arial"/>
          <w:sz w:val="24"/>
          <w:szCs w:val="24"/>
        </w:rPr>
        <w:t xml:space="preserve"> and turbulence chart of the 2</w:t>
      </w:r>
      <w:proofErr w:type="spellStart"/>
      <w:r>
        <w:rPr>
          <w:rFonts w:ascii="Arial" w:eastAsia="Arial" w:hAnsi="Arial" w:cs="Arial"/>
          <w:spacing w:val="1"/>
          <w:position w:val="11"/>
          <w:sz w:val="16"/>
          <w:szCs w:val="16"/>
        </w:rPr>
        <w:t>n</w:t>
      </w:r>
      <w:r>
        <w:rPr>
          <w:rFonts w:ascii="Arial" w:eastAsia="Arial" w:hAnsi="Arial" w:cs="Arial"/>
          <w:position w:val="11"/>
          <w:sz w:val="16"/>
          <w:szCs w:val="16"/>
        </w:rPr>
        <w:t>d</w:t>
      </w:r>
      <w:proofErr w:type="spellEnd"/>
      <w:r>
        <w:rPr>
          <w:rFonts w:ascii="Arial" w:eastAsia="Arial" w:hAnsi="Arial" w:cs="Arial"/>
          <w:spacing w:val="22"/>
          <w:position w:val="11"/>
          <w:sz w:val="16"/>
          <w:szCs w:val="16"/>
        </w:rPr>
        <w:t xml:space="preserve"> </w:t>
      </w:r>
      <w:r>
        <w:rPr>
          <w:rFonts w:ascii="Arial" w:eastAsia="Arial" w:hAnsi="Arial" w:cs="Arial"/>
          <w:sz w:val="24"/>
          <w:szCs w:val="24"/>
        </w:rPr>
        <w:t xml:space="preserve">GFA set B.  </w:t>
      </w:r>
      <w:proofErr w:type="gramStart"/>
      <w:r>
        <w:rPr>
          <w:rFonts w:ascii="Arial" w:eastAsia="Arial" w:hAnsi="Arial" w:cs="Arial"/>
          <w:sz w:val="24"/>
          <w:szCs w:val="24"/>
        </w:rPr>
        <w:t>clouds</w:t>
      </w:r>
      <w:proofErr w:type="gramEnd"/>
      <w:r>
        <w:rPr>
          <w:rFonts w:ascii="Arial" w:eastAsia="Arial" w:hAnsi="Arial" w:cs="Arial"/>
          <w:sz w:val="24"/>
          <w:szCs w:val="24"/>
        </w:rPr>
        <w:t xml:space="preserve"> and weather chart of the 1</w:t>
      </w:r>
      <w:proofErr w:type="spellStart"/>
      <w:r>
        <w:rPr>
          <w:rFonts w:ascii="Arial" w:eastAsia="Arial" w:hAnsi="Arial" w:cs="Arial"/>
          <w:spacing w:val="1"/>
          <w:position w:val="11"/>
          <w:sz w:val="16"/>
          <w:szCs w:val="16"/>
        </w:rPr>
        <w:t>s</w:t>
      </w:r>
      <w:r>
        <w:rPr>
          <w:rFonts w:ascii="Arial" w:eastAsia="Arial" w:hAnsi="Arial" w:cs="Arial"/>
          <w:position w:val="11"/>
          <w:sz w:val="16"/>
          <w:szCs w:val="16"/>
        </w:rPr>
        <w:t>t</w:t>
      </w:r>
      <w:proofErr w:type="spellEnd"/>
      <w:r>
        <w:rPr>
          <w:rFonts w:ascii="Arial" w:eastAsia="Arial" w:hAnsi="Arial" w:cs="Arial"/>
          <w:spacing w:val="21"/>
          <w:position w:val="11"/>
          <w:sz w:val="16"/>
          <w:szCs w:val="16"/>
        </w:rPr>
        <w:t xml:space="preserve"> </w:t>
      </w:r>
      <w:r>
        <w:rPr>
          <w:rFonts w:ascii="Arial" w:eastAsia="Arial" w:hAnsi="Arial" w:cs="Arial"/>
          <w:sz w:val="24"/>
          <w:szCs w:val="24"/>
        </w:rPr>
        <w:t>GFA set C.</w:t>
      </w:r>
      <w:r>
        <w:rPr>
          <w:rFonts w:ascii="Arial" w:eastAsia="Arial" w:hAnsi="Arial" w:cs="Arial"/>
          <w:spacing w:val="53"/>
          <w:sz w:val="24"/>
          <w:szCs w:val="24"/>
        </w:rPr>
        <w:t xml:space="preserve"> </w:t>
      </w:r>
      <w:r>
        <w:rPr>
          <w:rFonts w:ascii="Arial" w:eastAsia="Arial" w:hAnsi="Arial" w:cs="Arial"/>
          <w:sz w:val="24"/>
          <w:szCs w:val="24"/>
        </w:rPr>
        <w:t>icing and turbulence chart of the 3</w:t>
      </w:r>
      <w:proofErr w:type="spellStart"/>
      <w:r>
        <w:rPr>
          <w:rFonts w:ascii="Arial" w:eastAsia="Arial" w:hAnsi="Arial" w:cs="Arial"/>
          <w:spacing w:val="1"/>
          <w:position w:val="11"/>
          <w:sz w:val="16"/>
          <w:szCs w:val="16"/>
        </w:rPr>
        <w:t>r</w:t>
      </w:r>
      <w:r>
        <w:rPr>
          <w:rFonts w:ascii="Arial" w:eastAsia="Arial" w:hAnsi="Arial" w:cs="Arial"/>
          <w:position w:val="11"/>
          <w:sz w:val="16"/>
          <w:szCs w:val="16"/>
        </w:rPr>
        <w:t>d</w:t>
      </w:r>
      <w:proofErr w:type="spellEnd"/>
      <w:r>
        <w:rPr>
          <w:rFonts w:ascii="Arial" w:eastAsia="Arial" w:hAnsi="Arial" w:cs="Arial"/>
          <w:spacing w:val="22"/>
          <w:position w:val="11"/>
          <w:sz w:val="16"/>
          <w:szCs w:val="16"/>
        </w:rPr>
        <w:t xml:space="preserve"> </w:t>
      </w:r>
      <w:r>
        <w:rPr>
          <w:rFonts w:ascii="Arial" w:eastAsia="Arial" w:hAnsi="Arial" w:cs="Arial"/>
          <w:sz w:val="24"/>
          <w:szCs w:val="24"/>
        </w:rPr>
        <w:t>GFA set D.</w:t>
      </w:r>
      <w:r>
        <w:rPr>
          <w:rFonts w:ascii="Arial" w:eastAsia="Arial" w:hAnsi="Arial" w:cs="Arial"/>
          <w:spacing w:val="53"/>
          <w:sz w:val="24"/>
          <w:szCs w:val="24"/>
        </w:rPr>
        <w:t xml:space="preserve"> </w:t>
      </w:r>
      <w:r>
        <w:rPr>
          <w:rFonts w:ascii="Arial" w:eastAsia="Arial" w:hAnsi="Arial" w:cs="Arial"/>
          <w:sz w:val="24"/>
          <w:szCs w:val="24"/>
        </w:rPr>
        <w:t>clouds and weather chart of the 3</w:t>
      </w:r>
      <w:proofErr w:type="spellStart"/>
      <w:r>
        <w:rPr>
          <w:rFonts w:ascii="Arial" w:eastAsia="Arial" w:hAnsi="Arial" w:cs="Arial"/>
          <w:spacing w:val="1"/>
          <w:position w:val="11"/>
          <w:sz w:val="16"/>
          <w:szCs w:val="16"/>
        </w:rPr>
        <w:t>r</w:t>
      </w:r>
      <w:r>
        <w:rPr>
          <w:rFonts w:ascii="Arial" w:eastAsia="Arial" w:hAnsi="Arial" w:cs="Arial"/>
          <w:position w:val="11"/>
          <w:sz w:val="16"/>
          <w:szCs w:val="16"/>
        </w:rPr>
        <w:t>d</w:t>
      </w:r>
      <w:proofErr w:type="spellEnd"/>
      <w:r>
        <w:rPr>
          <w:rFonts w:ascii="Arial" w:eastAsia="Arial" w:hAnsi="Arial" w:cs="Arial"/>
          <w:spacing w:val="22"/>
          <w:position w:val="11"/>
          <w:sz w:val="16"/>
          <w:szCs w:val="16"/>
        </w:rPr>
        <w:t xml:space="preserve"> </w:t>
      </w:r>
      <w:r>
        <w:rPr>
          <w:rFonts w:ascii="Arial" w:eastAsia="Arial" w:hAnsi="Arial" w:cs="Arial"/>
          <w:sz w:val="24"/>
          <w:szCs w:val="24"/>
        </w:rPr>
        <w:t>GFA set</w:t>
      </w:r>
    </w:p>
    <w:p w:rsidR="00EE1BCD" w:rsidRDefault="00EE1BCD">
      <w:pPr>
        <w:spacing w:before="2" w:line="280" w:lineRule="exact"/>
        <w:rPr>
          <w:sz w:val="28"/>
          <w:szCs w:val="28"/>
        </w:rPr>
      </w:pPr>
    </w:p>
    <w:p w:rsidR="00EE1BCD" w:rsidRDefault="00EE5717">
      <w:pPr>
        <w:ind w:left="529" w:right="298" w:hanging="426"/>
        <w:rPr>
          <w:rFonts w:ascii="Arial" w:eastAsia="Arial" w:hAnsi="Arial" w:cs="Arial"/>
          <w:sz w:val="24"/>
          <w:szCs w:val="24"/>
        </w:rPr>
      </w:pPr>
      <w:r>
        <w:rPr>
          <w:rFonts w:ascii="Arial" w:eastAsia="Arial" w:hAnsi="Arial" w:cs="Arial"/>
          <w:sz w:val="24"/>
          <w:szCs w:val="24"/>
        </w:rPr>
        <w:t>63) Altitude corrected for instrument error but not for non-standard temperature or pressure is</w:t>
      </w:r>
    </w:p>
    <w:p w:rsidR="00EE1BCD" w:rsidRDefault="00EE1BCD">
      <w:pPr>
        <w:spacing w:before="14" w:line="260" w:lineRule="exact"/>
        <w:rPr>
          <w:sz w:val="26"/>
          <w:szCs w:val="26"/>
        </w:rPr>
      </w:pPr>
    </w:p>
    <w:p w:rsidR="00EE1BCD" w:rsidRDefault="00EE5717">
      <w:pPr>
        <w:ind w:left="823" w:right="6982"/>
        <w:jc w:val="both"/>
        <w:rPr>
          <w:rFonts w:ascii="Arial" w:eastAsia="Arial" w:hAnsi="Arial" w:cs="Arial"/>
          <w:sz w:val="24"/>
          <w:szCs w:val="24"/>
        </w:rPr>
      </w:pPr>
      <w:r>
        <w:rPr>
          <w:rFonts w:ascii="Arial" w:eastAsia="Arial" w:hAnsi="Arial" w:cs="Arial"/>
          <w:sz w:val="24"/>
          <w:szCs w:val="24"/>
        </w:rPr>
        <w:t>A. CALT B. TALT C. AALT D.</w:t>
      </w:r>
      <w:r>
        <w:rPr>
          <w:rFonts w:ascii="Arial" w:eastAsia="Arial" w:hAnsi="Arial" w:cs="Arial"/>
          <w:spacing w:val="53"/>
          <w:sz w:val="24"/>
          <w:szCs w:val="24"/>
        </w:rPr>
        <w:t xml:space="preserve"> </w:t>
      </w:r>
      <w:r>
        <w:rPr>
          <w:rFonts w:ascii="Arial" w:eastAsia="Arial" w:hAnsi="Arial" w:cs="Arial"/>
          <w:sz w:val="24"/>
          <w:szCs w:val="24"/>
        </w:rPr>
        <w:t>IALT</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64) The station with the highest DALT is</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at</w:t>
      </w:r>
      <w:proofErr w:type="gramEnd"/>
      <w:r>
        <w:rPr>
          <w:rFonts w:ascii="Arial" w:eastAsia="Arial" w:hAnsi="Arial" w:cs="Arial"/>
          <w:sz w:val="24"/>
          <w:szCs w:val="24"/>
        </w:rPr>
        <w:t xml:space="preserve"> a high elevation with high relative humidity</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at</w:t>
      </w:r>
      <w:proofErr w:type="gramEnd"/>
      <w:r>
        <w:rPr>
          <w:rFonts w:ascii="Arial" w:eastAsia="Arial" w:hAnsi="Arial" w:cs="Arial"/>
          <w:sz w:val="24"/>
          <w:szCs w:val="24"/>
        </w:rPr>
        <w:t xml:space="preserve"> a high elevation with low relative humidity</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at a high elevation in July in the southern hemisphere</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at a high elevation with low temperature</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65) A process involved in atmospheric heating but not atmospheric cooling is</w:t>
      </w:r>
    </w:p>
    <w:p w:rsidR="00EE1BCD" w:rsidRDefault="00EE1BCD">
      <w:pPr>
        <w:spacing w:before="17" w:line="260" w:lineRule="exact"/>
        <w:rPr>
          <w:sz w:val="26"/>
          <w:szCs w:val="26"/>
        </w:rPr>
      </w:pPr>
    </w:p>
    <w:p w:rsidR="00EE1BCD" w:rsidRDefault="00EE5717">
      <w:pPr>
        <w:ind w:left="823" w:right="6448"/>
        <w:rPr>
          <w:rFonts w:ascii="Arial" w:eastAsia="Arial" w:hAnsi="Arial" w:cs="Arial"/>
          <w:sz w:val="24"/>
          <w:szCs w:val="24"/>
        </w:rPr>
        <w:sectPr w:rsidR="00EE1BCD">
          <w:headerReference w:type="default" r:id="rId29"/>
          <w:pgSz w:w="12240" w:h="15840"/>
          <w:pgMar w:top="1360" w:right="1720" w:bottom="280" w:left="1700" w:header="0" w:footer="0" w:gutter="0"/>
          <w:cols w:space="720"/>
        </w:sectPr>
      </w:pPr>
      <w:proofErr w:type="gramStart"/>
      <w:r>
        <w:rPr>
          <w:rFonts w:ascii="Arial" w:eastAsia="Arial" w:hAnsi="Arial" w:cs="Arial"/>
          <w:sz w:val="24"/>
          <w:szCs w:val="24"/>
        </w:rPr>
        <w:t>A.  radiation</w:t>
      </w:r>
      <w:proofErr w:type="gramEnd"/>
      <w:r>
        <w:rPr>
          <w:rFonts w:ascii="Arial" w:eastAsia="Arial" w:hAnsi="Arial" w:cs="Arial"/>
          <w:sz w:val="24"/>
          <w:szCs w:val="24"/>
        </w:rPr>
        <w:t xml:space="preserve"> B.  </w:t>
      </w:r>
      <w:proofErr w:type="gramStart"/>
      <w:r>
        <w:rPr>
          <w:rFonts w:ascii="Arial" w:eastAsia="Arial" w:hAnsi="Arial" w:cs="Arial"/>
          <w:sz w:val="24"/>
          <w:szCs w:val="24"/>
        </w:rPr>
        <w:t>advection</w:t>
      </w:r>
      <w:proofErr w:type="gramEnd"/>
      <w:r>
        <w:rPr>
          <w:rFonts w:ascii="Arial" w:eastAsia="Arial" w:hAnsi="Arial" w:cs="Arial"/>
          <w:sz w:val="24"/>
          <w:szCs w:val="24"/>
        </w:rPr>
        <w:t xml:space="preserve"> C.</w:t>
      </w:r>
      <w:r>
        <w:rPr>
          <w:rFonts w:ascii="Arial" w:eastAsia="Arial" w:hAnsi="Arial" w:cs="Arial"/>
          <w:spacing w:val="53"/>
          <w:sz w:val="24"/>
          <w:szCs w:val="24"/>
        </w:rPr>
        <w:t xml:space="preserve"> </w:t>
      </w:r>
      <w:r>
        <w:rPr>
          <w:rFonts w:ascii="Arial" w:eastAsia="Arial" w:hAnsi="Arial" w:cs="Arial"/>
          <w:sz w:val="24"/>
          <w:szCs w:val="24"/>
        </w:rPr>
        <w:t>expansion D.</w:t>
      </w:r>
      <w:r>
        <w:rPr>
          <w:rFonts w:ascii="Arial" w:eastAsia="Arial" w:hAnsi="Arial" w:cs="Arial"/>
          <w:spacing w:val="53"/>
          <w:sz w:val="24"/>
          <w:szCs w:val="24"/>
        </w:rPr>
        <w:t xml:space="preserve"> </w:t>
      </w:r>
      <w:r>
        <w:rPr>
          <w:rFonts w:ascii="Arial" w:eastAsia="Arial" w:hAnsi="Arial" w:cs="Arial"/>
          <w:sz w:val="24"/>
          <w:szCs w:val="24"/>
        </w:rPr>
        <w:t>convection</w:t>
      </w:r>
    </w:p>
    <w:p w:rsidR="00EE1BCD" w:rsidRDefault="00EE5717">
      <w:pPr>
        <w:spacing w:before="77"/>
        <w:ind w:left="103"/>
        <w:rPr>
          <w:rFonts w:ascii="Arial" w:eastAsia="Arial" w:hAnsi="Arial" w:cs="Arial"/>
          <w:sz w:val="24"/>
          <w:szCs w:val="24"/>
        </w:rPr>
      </w:pPr>
      <w:r>
        <w:rPr>
          <w:rFonts w:ascii="Arial" w:eastAsia="Arial" w:hAnsi="Arial" w:cs="Arial"/>
          <w:sz w:val="24"/>
          <w:szCs w:val="24"/>
        </w:rPr>
        <w:lastRenderedPageBreak/>
        <w:t>66) Altimeters will over-read in below ISA temperature conditions because</w:t>
      </w:r>
    </w:p>
    <w:p w:rsidR="00EE1BCD" w:rsidRDefault="00EE1BCD">
      <w:pPr>
        <w:spacing w:before="2" w:line="280" w:lineRule="exact"/>
        <w:rPr>
          <w:sz w:val="28"/>
          <w:szCs w:val="28"/>
        </w:rPr>
      </w:pPr>
    </w:p>
    <w:p w:rsidR="00EE1BCD" w:rsidRDefault="00EE5717">
      <w:pPr>
        <w:spacing w:line="260" w:lineRule="exact"/>
        <w:ind w:left="1183" w:right="532" w:hanging="360"/>
        <w:rPr>
          <w:rFonts w:ascii="Arial" w:eastAsia="Arial" w:hAnsi="Arial" w:cs="Arial"/>
          <w:sz w:val="24"/>
          <w:szCs w:val="24"/>
        </w:rPr>
      </w:pPr>
      <w:proofErr w:type="gramStart"/>
      <w:r>
        <w:rPr>
          <w:rFonts w:ascii="Arial" w:eastAsia="Arial" w:hAnsi="Arial" w:cs="Arial"/>
          <w:sz w:val="24"/>
          <w:szCs w:val="24"/>
        </w:rPr>
        <w:t>A.  the</w:t>
      </w:r>
      <w:proofErr w:type="gramEnd"/>
      <w:r>
        <w:rPr>
          <w:rFonts w:ascii="Arial" w:eastAsia="Arial" w:hAnsi="Arial" w:cs="Arial"/>
          <w:sz w:val="24"/>
          <w:szCs w:val="24"/>
        </w:rPr>
        <w:t xml:space="preserve"> aneroid capsule within the sensitive altimeter is prevented from normal expansion and contraction</w:t>
      </w:r>
    </w:p>
    <w:p w:rsidR="00EE1BCD" w:rsidRDefault="00EE5717">
      <w:pPr>
        <w:spacing w:before="4" w:line="260" w:lineRule="exact"/>
        <w:ind w:left="1183" w:right="78" w:hanging="360"/>
        <w:rPr>
          <w:rFonts w:ascii="Arial" w:eastAsia="Arial" w:hAnsi="Arial" w:cs="Arial"/>
          <w:sz w:val="24"/>
          <w:szCs w:val="24"/>
        </w:rPr>
      </w:pPr>
      <w:proofErr w:type="gramStart"/>
      <w:r>
        <w:rPr>
          <w:rFonts w:ascii="Arial" w:eastAsia="Arial" w:hAnsi="Arial" w:cs="Arial"/>
          <w:sz w:val="24"/>
          <w:szCs w:val="24"/>
        </w:rPr>
        <w:t>B.  molecules</w:t>
      </w:r>
      <w:proofErr w:type="gramEnd"/>
      <w:r>
        <w:rPr>
          <w:rFonts w:ascii="Arial" w:eastAsia="Arial" w:hAnsi="Arial" w:cs="Arial"/>
          <w:sz w:val="24"/>
          <w:szCs w:val="24"/>
        </w:rPr>
        <w:t xml:space="preserve"> in the cold air have higher kinetic energy than those in warm air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vertical pressure gradient is shallow in cold air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the vertical pressure gradient is steep in cold air</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67) Ground visibility is reported in statute miles because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nautical</w:t>
      </w:r>
      <w:proofErr w:type="gramEnd"/>
      <w:r>
        <w:rPr>
          <w:rFonts w:ascii="Arial" w:eastAsia="Arial" w:hAnsi="Arial" w:cs="Arial"/>
          <w:sz w:val="24"/>
          <w:szCs w:val="24"/>
        </w:rPr>
        <w:t xml:space="preserve"> miles are able to be measured by instrumentation only</w:t>
      </w:r>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it</w:t>
      </w:r>
      <w:proofErr w:type="gramEnd"/>
      <w:r>
        <w:rPr>
          <w:rFonts w:ascii="Arial" w:eastAsia="Arial" w:hAnsi="Arial" w:cs="Arial"/>
          <w:sz w:val="24"/>
          <w:szCs w:val="24"/>
        </w:rPr>
        <w:t xml:space="preserve"> is of increased benefit to pilots on approach</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line of sight does not follow the curvature of the earth</w:t>
      </w:r>
    </w:p>
    <w:p w:rsidR="00EE1BCD" w:rsidRDefault="00EE5717">
      <w:pPr>
        <w:spacing w:before="2"/>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statute miles are more commonly used in aviation than nautical miles</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68) RVR visibility values are used to govern</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 xml:space="preserve">A.  </w:t>
      </w:r>
      <w:proofErr w:type="spellStart"/>
      <w:r>
        <w:rPr>
          <w:rFonts w:ascii="Arial" w:eastAsia="Arial" w:hAnsi="Arial" w:cs="Arial"/>
          <w:sz w:val="24"/>
          <w:szCs w:val="24"/>
        </w:rPr>
        <w:t>enroute</w:t>
      </w:r>
      <w:proofErr w:type="spellEnd"/>
      <w:proofErr w:type="gramEnd"/>
      <w:r>
        <w:rPr>
          <w:rFonts w:ascii="Arial" w:eastAsia="Arial" w:hAnsi="Arial" w:cs="Arial"/>
          <w:sz w:val="24"/>
          <w:szCs w:val="24"/>
        </w:rPr>
        <w:t xml:space="preserve"> VFR visibility requirements</w:t>
      </w:r>
    </w:p>
    <w:p w:rsidR="00EE1BCD" w:rsidRDefault="00EE5717">
      <w:pPr>
        <w:spacing w:line="260" w:lineRule="exact"/>
        <w:ind w:left="823"/>
        <w:rPr>
          <w:rFonts w:ascii="Arial" w:eastAsia="Arial" w:hAnsi="Arial" w:cs="Arial"/>
          <w:sz w:val="24"/>
          <w:szCs w:val="24"/>
        </w:rPr>
      </w:pPr>
      <w:proofErr w:type="gramStart"/>
      <w:r>
        <w:rPr>
          <w:rFonts w:ascii="Arial" w:eastAsia="Arial" w:hAnsi="Arial" w:cs="Arial"/>
          <w:sz w:val="24"/>
          <w:szCs w:val="24"/>
        </w:rPr>
        <w:t>B.  departures</w:t>
      </w:r>
      <w:proofErr w:type="gramEnd"/>
      <w:r>
        <w:rPr>
          <w:rFonts w:ascii="Arial" w:eastAsia="Arial" w:hAnsi="Arial" w:cs="Arial"/>
          <w:sz w:val="24"/>
          <w:szCs w:val="24"/>
        </w:rPr>
        <w:t xml:space="preserve"> at aerodromes</w:t>
      </w:r>
    </w:p>
    <w:p w:rsidR="00EE1BCD" w:rsidRDefault="00EE5717">
      <w:pPr>
        <w:spacing w:before="2"/>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IFR approach bans</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VFR landing minima</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69) In winter compared to summer, the polar jet can be said to be</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higher</w:t>
      </w:r>
      <w:proofErr w:type="gramEnd"/>
    </w:p>
    <w:p w:rsidR="00EE1BCD" w:rsidRDefault="00EE5717">
      <w:pPr>
        <w:spacing w:before="2"/>
        <w:ind w:left="823"/>
        <w:rPr>
          <w:rFonts w:ascii="Arial" w:eastAsia="Arial" w:hAnsi="Arial" w:cs="Arial"/>
          <w:sz w:val="24"/>
          <w:szCs w:val="24"/>
        </w:rPr>
      </w:pPr>
      <w:proofErr w:type="gramStart"/>
      <w:r>
        <w:rPr>
          <w:rFonts w:ascii="Arial" w:eastAsia="Arial" w:hAnsi="Arial" w:cs="Arial"/>
          <w:sz w:val="24"/>
          <w:szCs w:val="24"/>
        </w:rPr>
        <w:t>B.  above</w:t>
      </w:r>
      <w:proofErr w:type="gramEnd"/>
      <w:r>
        <w:rPr>
          <w:rFonts w:ascii="Arial" w:eastAsia="Arial" w:hAnsi="Arial" w:cs="Arial"/>
          <w:sz w:val="24"/>
          <w:szCs w:val="24"/>
        </w:rPr>
        <w:t xml:space="preserve"> the warm air </w:t>
      </w:r>
      <w:proofErr w:type="spellStart"/>
      <w:r>
        <w:rPr>
          <w:rFonts w:ascii="Arial" w:eastAsia="Arial" w:hAnsi="Arial" w:cs="Arial"/>
          <w:sz w:val="24"/>
          <w:szCs w:val="24"/>
        </w:rPr>
        <w:t>tropopause</w:t>
      </w:r>
      <w:proofErr w:type="spellEnd"/>
    </w:p>
    <w:p w:rsidR="00EE1BCD" w:rsidRDefault="00EE5717">
      <w:pPr>
        <w:spacing w:line="260" w:lineRule="exact"/>
        <w:ind w:left="1183" w:right="624" w:hanging="360"/>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stronger due to the higher temperature contrast between land and maritime areas in winter</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further north</w:t>
      </w:r>
    </w:p>
    <w:p w:rsidR="00EE1BCD" w:rsidRDefault="00EE1BCD">
      <w:pPr>
        <w:spacing w:before="16" w:line="260" w:lineRule="exact"/>
        <w:rPr>
          <w:sz w:val="26"/>
          <w:szCs w:val="26"/>
        </w:rPr>
      </w:pPr>
    </w:p>
    <w:p w:rsidR="00EE1BCD" w:rsidRDefault="00EE5717">
      <w:pPr>
        <w:ind w:left="103"/>
        <w:rPr>
          <w:rFonts w:ascii="Arial" w:eastAsia="Arial" w:hAnsi="Arial" w:cs="Arial"/>
          <w:sz w:val="24"/>
          <w:szCs w:val="24"/>
        </w:rPr>
      </w:pPr>
      <w:r>
        <w:rPr>
          <w:rFonts w:ascii="Arial" w:eastAsia="Arial" w:hAnsi="Arial" w:cs="Arial"/>
          <w:sz w:val="24"/>
          <w:szCs w:val="24"/>
        </w:rPr>
        <w:t>70) Sector visibility will be included in the RMK section of METAR if</w:t>
      </w:r>
    </w:p>
    <w:p w:rsidR="00EE1BCD" w:rsidRDefault="00EE1BCD">
      <w:pPr>
        <w:spacing w:before="16" w:line="260" w:lineRule="exact"/>
        <w:rPr>
          <w:sz w:val="26"/>
          <w:szCs w:val="26"/>
        </w:rPr>
      </w:pPr>
    </w:p>
    <w:p w:rsidR="00EE1BCD" w:rsidRDefault="00EE5717">
      <w:pPr>
        <w:ind w:left="823"/>
        <w:rPr>
          <w:rFonts w:ascii="Arial" w:eastAsia="Arial" w:hAnsi="Arial" w:cs="Arial"/>
          <w:sz w:val="24"/>
          <w:szCs w:val="24"/>
        </w:rPr>
      </w:pPr>
      <w:proofErr w:type="gramStart"/>
      <w:r>
        <w:rPr>
          <w:rFonts w:ascii="Arial" w:eastAsia="Arial" w:hAnsi="Arial" w:cs="Arial"/>
          <w:sz w:val="24"/>
          <w:szCs w:val="24"/>
        </w:rPr>
        <w:t>A.  for</w:t>
      </w:r>
      <w:proofErr w:type="gramEnd"/>
      <w:r>
        <w:rPr>
          <w:rFonts w:ascii="Arial" w:eastAsia="Arial" w:hAnsi="Arial" w:cs="Arial"/>
          <w:sz w:val="24"/>
          <w:szCs w:val="24"/>
        </w:rPr>
        <w:t xml:space="preserve"> or mist is observed at the time of report</w:t>
      </w:r>
    </w:p>
    <w:p w:rsidR="00EE1BCD" w:rsidRDefault="00EE5717">
      <w:pPr>
        <w:spacing w:before="8" w:line="260" w:lineRule="exact"/>
        <w:ind w:left="1183" w:right="945" w:hanging="360"/>
        <w:rPr>
          <w:rFonts w:ascii="Arial" w:eastAsia="Arial" w:hAnsi="Arial" w:cs="Arial"/>
          <w:sz w:val="24"/>
          <w:szCs w:val="24"/>
        </w:rPr>
      </w:pPr>
      <w:proofErr w:type="gramStart"/>
      <w:r>
        <w:rPr>
          <w:rFonts w:ascii="Arial" w:eastAsia="Arial" w:hAnsi="Arial" w:cs="Arial"/>
          <w:sz w:val="24"/>
          <w:szCs w:val="24"/>
        </w:rPr>
        <w:t>B.  the</w:t>
      </w:r>
      <w:proofErr w:type="gramEnd"/>
      <w:r>
        <w:rPr>
          <w:rFonts w:ascii="Arial" w:eastAsia="Arial" w:hAnsi="Arial" w:cs="Arial"/>
          <w:sz w:val="24"/>
          <w:szCs w:val="24"/>
        </w:rPr>
        <w:t xml:space="preserve"> sector enclosing the approach end of the runway in use is observing visibility values lower than the prevailing observation</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C.</w:t>
      </w:r>
      <w:r>
        <w:rPr>
          <w:rFonts w:ascii="Arial" w:eastAsia="Arial" w:hAnsi="Arial" w:cs="Arial"/>
          <w:spacing w:val="53"/>
          <w:sz w:val="24"/>
          <w:szCs w:val="24"/>
        </w:rPr>
        <w:t xml:space="preserve"> </w:t>
      </w:r>
      <w:r>
        <w:rPr>
          <w:rFonts w:ascii="Arial" w:eastAsia="Arial" w:hAnsi="Arial" w:cs="Arial"/>
          <w:sz w:val="24"/>
          <w:szCs w:val="24"/>
        </w:rPr>
        <w:t>the sector visibility is varying above or below prevailing visibility</w:t>
      </w:r>
    </w:p>
    <w:p w:rsidR="00EE1BCD" w:rsidRDefault="00EE5717">
      <w:pPr>
        <w:spacing w:line="260" w:lineRule="exact"/>
        <w:ind w:left="823"/>
        <w:rPr>
          <w:rFonts w:ascii="Arial" w:eastAsia="Arial" w:hAnsi="Arial" w:cs="Arial"/>
          <w:sz w:val="24"/>
          <w:szCs w:val="24"/>
        </w:rPr>
      </w:pPr>
      <w:r>
        <w:rPr>
          <w:rFonts w:ascii="Arial" w:eastAsia="Arial" w:hAnsi="Arial" w:cs="Arial"/>
          <w:sz w:val="24"/>
          <w:szCs w:val="24"/>
        </w:rPr>
        <w:t>D.</w:t>
      </w:r>
      <w:r>
        <w:rPr>
          <w:rFonts w:ascii="Arial" w:eastAsia="Arial" w:hAnsi="Arial" w:cs="Arial"/>
          <w:spacing w:val="53"/>
          <w:sz w:val="24"/>
          <w:szCs w:val="24"/>
        </w:rPr>
        <w:t xml:space="preserve"> </w:t>
      </w:r>
      <w:r>
        <w:rPr>
          <w:rFonts w:ascii="Arial" w:eastAsia="Arial" w:hAnsi="Arial" w:cs="Arial"/>
          <w:sz w:val="24"/>
          <w:szCs w:val="24"/>
        </w:rPr>
        <w:t>it is equal to half or less than half of the prevailing visibility</w:t>
      </w:r>
    </w:p>
    <w:sectPr w:rsidR="00EE1BCD">
      <w:headerReference w:type="default" r:id="rId30"/>
      <w:pgSz w:w="12240" w:h="15840"/>
      <w:pgMar w:top="1360" w:right="1700" w:bottom="280" w:left="17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26E" w:rsidRDefault="006A126E">
      <w:r>
        <w:separator/>
      </w:r>
    </w:p>
  </w:endnote>
  <w:endnote w:type="continuationSeparator" w:id="0">
    <w:p w:rsidR="006A126E" w:rsidRDefault="006A1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26E" w:rsidRDefault="006A126E">
      <w:r>
        <w:separator/>
      </w:r>
    </w:p>
  </w:footnote>
  <w:footnote w:type="continuationSeparator" w:id="0">
    <w:p w:rsidR="006A126E" w:rsidRDefault="006A12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200" w:lineRule="exact"/>
    </w:pPr>
    <w:r>
      <w:pict>
        <v:shapetype id="_x0000_t202" coordsize="21600,21600" o:spt="202" path="m,l,21600r21600,l21600,xe">
          <v:stroke joinstyle="miter"/>
          <v:path gradientshapeok="t" o:connecttype="rect"/>
        </v:shapetype>
        <v:shape id="_x0000_s2050" type="#_x0000_t202" style="position:absolute;margin-left:273.8pt;margin-top:74.95pt;width:65.65pt;height:14pt;z-index:-1256;mso-position-horizontal-relative:page;mso-position-vertical-relative:page" filled="f" stroked="f">
          <v:textbox inset="0,0,0,0">
            <w:txbxContent>
              <w:p w:rsidR="00EE5717" w:rsidRDefault="00EE5717">
                <w:pPr>
                  <w:spacing w:line="280" w:lineRule="exact"/>
                  <w:ind w:left="20"/>
                  <w:rPr>
                    <w:rFonts w:ascii="Arial Black" w:eastAsia="Arial Black" w:hAnsi="Arial Black" w:cs="Arial Black"/>
                    <w:sz w:val="24"/>
                    <w:szCs w:val="24"/>
                  </w:rPr>
                </w:pPr>
                <w:r>
                  <w:rPr>
                    <w:rFonts w:ascii="Arial Black" w:eastAsia="Arial Black" w:hAnsi="Arial Black" w:cs="Arial Black"/>
                    <w:position w:val="2"/>
                    <w:sz w:val="24"/>
                    <w:szCs w:val="24"/>
                  </w:rPr>
                  <w:t xml:space="preserve">FIGURE </w:t>
                </w:r>
                <w:r>
                  <w:fldChar w:fldCharType="begin"/>
                </w:r>
                <w:r>
                  <w:rPr>
                    <w:rFonts w:ascii="Arial Black" w:eastAsia="Arial Black" w:hAnsi="Arial Black" w:cs="Arial Black"/>
                    <w:position w:val="2"/>
                    <w:sz w:val="24"/>
                    <w:szCs w:val="24"/>
                  </w:rPr>
                  <w:instrText xml:space="preserve"> PAGE </w:instrText>
                </w:r>
                <w:r>
                  <w:fldChar w:fldCharType="separate"/>
                </w:r>
                <w:r>
                  <w:rPr>
                    <w:rFonts w:ascii="Arial Black" w:eastAsia="Arial Black" w:hAnsi="Arial Black" w:cs="Arial Black"/>
                    <w:noProof/>
                    <w:position w:val="2"/>
                    <w:sz w:val="24"/>
                    <w:szCs w:val="24"/>
                  </w:rPr>
                  <w:t>5</w:t>
                </w:r>
                <w:r>
                  <w:fldChar w:fldCharType="end"/>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200" w:lineRule="exact"/>
    </w:pPr>
    <w:r>
      <w:pict>
        <v:shapetype id="_x0000_t202" coordsize="21600,21600" o:spt="202" path="m,l,21600r21600,l21600,xe">
          <v:stroke joinstyle="miter"/>
          <v:path gradientshapeok="t" o:connecttype="rect"/>
        </v:shapetype>
        <v:shape id="_x0000_s2049" type="#_x0000_t202" style="position:absolute;margin-left:269.45pt;margin-top:74.95pt;width:55.35pt;height:14pt;z-index:-1255;mso-position-horizontal-relative:page;mso-position-vertical-relative:page" filled="f" stroked="f">
          <v:textbox inset="0,0,0,0">
            <w:txbxContent>
              <w:p w:rsidR="00EE5717" w:rsidRDefault="00EE5717">
                <w:pPr>
                  <w:spacing w:line="280" w:lineRule="exact"/>
                  <w:ind w:left="20"/>
                  <w:rPr>
                    <w:rFonts w:ascii="Arial Black" w:eastAsia="Arial Black" w:hAnsi="Arial Black" w:cs="Arial Black"/>
                    <w:sz w:val="24"/>
                    <w:szCs w:val="24"/>
                  </w:rPr>
                </w:pPr>
                <w:r>
                  <w:rPr>
                    <w:rFonts w:ascii="Arial Black" w:eastAsia="Arial Black" w:hAnsi="Arial Black" w:cs="Arial Black"/>
                    <w:spacing w:val="20"/>
                    <w:position w:val="2"/>
                    <w:sz w:val="24"/>
                    <w:szCs w:val="24"/>
                  </w:rPr>
                  <w:t>TEX</w:t>
                </w:r>
                <w:r>
                  <w:rPr>
                    <w:rFonts w:ascii="Arial Black" w:eastAsia="Arial Black" w:hAnsi="Arial Black" w:cs="Arial Black"/>
                    <w:position w:val="2"/>
                    <w:sz w:val="24"/>
                    <w:szCs w:val="24"/>
                  </w:rPr>
                  <w:t>T</w:t>
                </w:r>
                <w:r>
                  <w:rPr>
                    <w:rFonts w:ascii="Arial Black" w:eastAsia="Arial Black" w:hAnsi="Arial Black" w:cs="Arial Black"/>
                    <w:spacing w:val="40"/>
                    <w:position w:val="2"/>
                    <w:sz w:val="24"/>
                    <w:szCs w:val="24"/>
                  </w:rPr>
                  <w:t xml:space="preserve"> </w:t>
                </w:r>
                <w:r>
                  <w:fldChar w:fldCharType="begin"/>
                </w:r>
                <w:r>
                  <w:rPr>
                    <w:rFonts w:ascii="Arial Black" w:eastAsia="Arial Black" w:hAnsi="Arial Black" w:cs="Arial Black"/>
                    <w:position w:val="2"/>
                    <w:sz w:val="24"/>
                    <w:szCs w:val="24"/>
                  </w:rPr>
                  <w:instrText xml:space="preserve"> PAGE </w:instrText>
                </w:r>
                <w:r>
                  <w:fldChar w:fldCharType="separate"/>
                </w:r>
                <w:r>
                  <w:rPr>
                    <w:rFonts w:ascii="Arial Black" w:eastAsia="Arial Black" w:hAnsi="Arial Black" w:cs="Arial Black"/>
                    <w:noProof/>
                    <w:position w:val="2"/>
                    <w:sz w:val="24"/>
                    <w:szCs w:val="24"/>
                  </w:rPr>
                  <w:t>4</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717" w:rsidRDefault="00EE5717">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B4E43"/>
    <w:multiLevelType w:val="multilevel"/>
    <w:tmpl w:val="55CAA1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EE1BCD"/>
    <w:rsid w:val="0005310F"/>
    <w:rsid w:val="000B1C6F"/>
    <w:rsid w:val="005974A9"/>
    <w:rsid w:val="006A126E"/>
    <w:rsid w:val="00970950"/>
    <w:rsid w:val="00DF2995"/>
    <w:rsid w:val="00EE1BCD"/>
    <w:rsid w:val="00EE5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5.xml"/><Relationship Id="rId26" Type="http://schemas.openxmlformats.org/officeDocument/2006/relationships/header" Target="header13.xml"/><Relationship Id="rId3" Type="http://schemas.microsoft.com/office/2007/relationships/stylesWithEffects" Target="stylesWithEffect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4.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2015-06-14T00:17:00Z</dcterms:created>
  <dcterms:modified xsi:type="dcterms:W3CDTF">2015-06-14T00:17:00Z</dcterms:modified>
</cp:coreProperties>
</file>